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D90CC74" w14:textId="141FCC3C" w:rsidR="00CB2CB4" w:rsidRPr="00D20ED3" w:rsidRDefault="00D20ED3" w:rsidP="00D20ED3">
      <w:pPr>
        <w:pStyle w:val="Title"/>
        <w:rPr>
          <w:rFonts w:asciiTheme="minorHAnsi" w:hAnsiTheme="minorHAnsi"/>
          <w:sz w:val="30"/>
          <w:szCs w:val="30"/>
          <w:lang w:val="en-US"/>
        </w:rPr>
      </w:pPr>
      <w:r w:rsidRPr="00D20ED3">
        <w:rPr>
          <w:rFonts w:asciiTheme="minorHAnsi" w:hAnsiTheme="minorHAnsi"/>
          <w:sz w:val="30"/>
          <w:szCs w:val="30"/>
          <w:lang w:val="en-US"/>
        </w:rPr>
        <w:t>Sistem Voting Elektronik Berbasis Ethereum Smart Contract</w:t>
      </w:r>
      <w:r w:rsidR="00822FAB" w:rsidRPr="00D20ED3">
        <w:rPr>
          <w:rFonts w:asciiTheme="minorHAnsi" w:hAnsiTheme="minorHAnsi"/>
          <w:sz w:val="30"/>
          <w:szCs w:val="30"/>
          <w:lang w:val="en-US"/>
        </w:rPr>
        <w:t xml:space="preserve"> </w:t>
      </w:r>
    </w:p>
    <w:p w14:paraId="0DFB2E22" w14:textId="77777777" w:rsidR="00403BCE" w:rsidRDefault="00403BCE" w:rsidP="00CB2CB4"/>
    <w:p w14:paraId="27005895" w14:textId="614B06BD" w:rsidR="00CB2CB4" w:rsidRPr="00403BCE" w:rsidRDefault="00D20ED3" w:rsidP="00403BCE">
      <w:pPr>
        <w:jc w:val="center"/>
        <w:rPr>
          <w:rFonts w:asciiTheme="minorHAnsi" w:hAnsiTheme="minorHAnsi"/>
          <w:b/>
          <w:i/>
          <w:color w:val="000000" w:themeColor="text1"/>
          <w:sz w:val="30"/>
          <w:szCs w:val="30"/>
        </w:rPr>
      </w:pPr>
      <w:r w:rsidRPr="00D20ED3">
        <w:rPr>
          <w:rFonts w:asciiTheme="minorHAnsi" w:hAnsiTheme="minorHAnsi"/>
          <w:b/>
          <w:i/>
          <w:sz w:val="30"/>
          <w:szCs w:val="30"/>
        </w:rPr>
        <w:t>Ethereum Smart Contract</w:t>
      </w:r>
      <w:r>
        <w:rPr>
          <w:rFonts w:asciiTheme="minorHAnsi" w:hAnsiTheme="minorHAnsi"/>
          <w:b/>
          <w:i/>
          <w:sz w:val="30"/>
          <w:szCs w:val="30"/>
        </w:rPr>
        <w:t xml:space="preserve"> Based E-Voting System</w:t>
      </w:r>
    </w:p>
    <w:p w14:paraId="782588CB" w14:textId="77777777" w:rsidR="00403BCE" w:rsidRDefault="00403BCE" w:rsidP="00CB2CB4">
      <w:pPr>
        <w:rPr>
          <w:rFonts w:asciiTheme="minorHAnsi" w:hAnsiTheme="minorHAnsi"/>
        </w:rPr>
      </w:pPr>
    </w:p>
    <w:p w14:paraId="4FCC99F9" w14:textId="0FA09E26" w:rsidR="002B01E0" w:rsidRPr="00D20ED3" w:rsidRDefault="00D20ED3" w:rsidP="002B01E0">
      <w:pPr>
        <w:jc w:val="center"/>
        <w:rPr>
          <w:rFonts w:ascii="Calibri" w:hAnsi="Calibri"/>
          <w:b/>
        </w:rPr>
      </w:pPr>
      <w:r>
        <w:rPr>
          <w:rFonts w:ascii="Calibri" w:hAnsi="Calibri"/>
          <w:b/>
        </w:rPr>
        <w:t>I Dewa Gede Dirga Yasa</w:t>
      </w:r>
      <w:r w:rsidR="002B01E0" w:rsidRPr="00D3139C">
        <w:rPr>
          <w:rFonts w:ascii="Calibri" w:hAnsi="Calibri"/>
          <w:b/>
          <w:vertAlign w:val="superscript"/>
        </w:rPr>
        <w:t>1</w:t>
      </w:r>
      <w:r w:rsidR="002B01E0" w:rsidRPr="00D3139C">
        <w:rPr>
          <w:rFonts w:ascii="Calibri" w:hAnsi="Calibri"/>
          <w:b/>
        </w:rPr>
        <w:t xml:space="preserve">, </w:t>
      </w:r>
      <w:r w:rsidRPr="00D20ED3">
        <w:rPr>
          <w:rFonts w:ascii="Calibri" w:hAnsi="Calibri"/>
          <w:b/>
        </w:rPr>
        <w:t>I Putu Arya Dharmadi</w:t>
      </w:r>
      <w:r>
        <w:rPr>
          <w:rFonts w:ascii="Calibri" w:hAnsi="Calibri"/>
          <w:b/>
          <w:vertAlign w:val="superscript"/>
        </w:rPr>
        <w:t>2</w:t>
      </w:r>
      <w:r>
        <w:rPr>
          <w:rFonts w:ascii="Calibri" w:hAnsi="Calibri"/>
          <w:b/>
        </w:rPr>
        <w:t xml:space="preserve">, </w:t>
      </w:r>
      <w:r w:rsidRPr="00D20ED3">
        <w:rPr>
          <w:rFonts w:ascii="Calibri" w:hAnsi="Calibri"/>
          <w:b/>
        </w:rPr>
        <w:t>A. A. Kt. Agung Cahyawan Wiranatha</w:t>
      </w:r>
      <w:r>
        <w:rPr>
          <w:rFonts w:ascii="Calibri" w:hAnsi="Calibri"/>
          <w:b/>
          <w:vertAlign w:val="superscript"/>
        </w:rPr>
        <w:t>3</w:t>
      </w:r>
    </w:p>
    <w:p w14:paraId="7DE0FD69" w14:textId="404F92E0" w:rsidR="00822FAB" w:rsidRPr="00822FAB" w:rsidRDefault="002B01E0" w:rsidP="00822FAB">
      <w:pPr>
        <w:jc w:val="center"/>
        <w:rPr>
          <w:rFonts w:asciiTheme="minorHAnsi" w:hAnsiTheme="minorHAnsi"/>
          <w:sz w:val="22"/>
          <w:szCs w:val="22"/>
        </w:rPr>
      </w:pPr>
      <w:r w:rsidRPr="00D3139C">
        <w:rPr>
          <w:rFonts w:asciiTheme="minorHAnsi" w:hAnsiTheme="minorHAnsi"/>
          <w:iCs/>
          <w:sz w:val="22"/>
          <w:szCs w:val="22"/>
          <w:vertAlign w:val="superscript"/>
        </w:rPr>
        <w:t>1</w:t>
      </w:r>
      <w:r w:rsidR="00822FAB">
        <w:rPr>
          <w:rFonts w:asciiTheme="minorHAnsi" w:hAnsiTheme="minorHAnsi"/>
          <w:iCs/>
          <w:sz w:val="22"/>
          <w:szCs w:val="22"/>
        </w:rPr>
        <w:t xml:space="preserve">afiliasi penulis pertama, </w:t>
      </w:r>
      <w:proofErr w:type="gramStart"/>
      <w:r w:rsidR="00822FAB">
        <w:rPr>
          <w:rFonts w:asciiTheme="minorHAnsi" w:hAnsiTheme="minorHAnsi"/>
          <w:iCs/>
          <w:sz w:val="22"/>
          <w:szCs w:val="22"/>
        </w:rPr>
        <w:t>nama</w:t>
      </w:r>
      <w:proofErr w:type="gramEnd"/>
      <w:r w:rsidR="00822FAB">
        <w:rPr>
          <w:rFonts w:asciiTheme="minorHAnsi" w:hAnsiTheme="minorHAnsi"/>
          <w:iCs/>
          <w:sz w:val="22"/>
          <w:szCs w:val="22"/>
        </w:rPr>
        <w:t xml:space="preserve"> lembaga dan alamat lengkapnya (nama jalan, kota/kabupaten, negara)</w:t>
      </w:r>
    </w:p>
    <w:p w14:paraId="3B66A68C" w14:textId="21B94DC3" w:rsidR="00822FAB" w:rsidRPr="00822FAB" w:rsidRDefault="00822FAB" w:rsidP="00822FAB">
      <w:pPr>
        <w:jc w:val="center"/>
        <w:rPr>
          <w:rFonts w:asciiTheme="minorHAnsi" w:hAnsiTheme="minorHAnsi"/>
          <w:sz w:val="22"/>
          <w:szCs w:val="22"/>
        </w:rPr>
      </w:pPr>
      <w:r>
        <w:rPr>
          <w:rFonts w:asciiTheme="minorHAnsi" w:hAnsiTheme="minorHAnsi"/>
          <w:iCs/>
          <w:sz w:val="22"/>
          <w:szCs w:val="22"/>
          <w:vertAlign w:val="superscript"/>
        </w:rPr>
        <w:t>2</w:t>
      </w:r>
      <w:r>
        <w:rPr>
          <w:rFonts w:asciiTheme="minorHAnsi" w:hAnsiTheme="minorHAnsi"/>
          <w:iCs/>
          <w:sz w:val="22"/>
          <w:szCs w:val="22"/>
        </w:rPr>
        <w:t>afiliasi penulis kedua, nama lembaga dan alamat lengkapnya (nama jalan, kota/kabupaten, negara)</w:t>
      </w:r>
    </w:p>
    <w:p w14:paraId="6A44B482" w14:textId="7EC0B8C1" w:rsidR="002B01E0" w:rsidRPr="00D3139C" w:rsidRDefault="002B01E0" w:rsidP="002B01E0">
      <w:pPr>
        <w:jc w:val="center"/>
        <w:rPr>
          <w:rFonts w:ascii="Calibri" w:hAnsi="Calibri"/>
        </w:rPr>
      </w:pPr>
      <w:r w:rsidRPr="005476E1">
        <w:rPr>
          <w:rFonts w:asciiTheme="minorHAnsi" w:hAnsiTheme="minorHAnsi"/>
          <w:i/>
          <w:sz w:val="22"/>
          <w:szCs w:val="22"/>
          <w:vertAlign w:val="superscript"/>
        </w:rPr>
        <w:t>1</w:t>
      </w:r>
      <w:r w:rsidR="00822FAB">
        <w:rPr>
          <w:rFonts w:asciiTheme="minorHAnsi" w:hAnsiTheme="minorHAnsi"/>
          <w:i/>
          <w:sz w:val="22"/>
          <w:szCs w:val="22"/>
        </w:rPr>
        <w:t>email penulis pertama</w:t>
      </w:r>
      <w:r w:rsidRPr="005476E1">
        <w:rPr>
          <w:rFonts w:asciiTheme="minorHAnsi" w:hAnsiTheme="minorHAnsi"/>
          <w:i/>
          <w:sz w:val="22"/>
          <w:szCs w:val="22"/>
        </w:rPr>
        <w:t xml:space="preserve">, </w:t>
      </w:r>
      <w:r w:rsidR="005C5BB9">
        <w:rPr>
          <w:rFonts w:asciiTheme="minorHAnsi" w:hAnsiTheme="minorHAnsi"/>
          <w:i/>
          <w:sz w:val="22"/>
          <w:szCs w:val="22"/>
          <w:vertAlign w:val="superscript"/>
        </w:rPr>
        <w:t>2</w:t>
      </w:r>
      <w:r w:rsidR="00822FAB">
        <w:rPr>
          <w:rFonts w:asciiTheme="minorHAnsi" w:hAnsiTheme="minorHAnsi"/>
          <w:i/>
          <w:sz w:val="22"/>
          <w:szCs w:val="22"/>
        </w:rPr>
        <w:t>email penulis kedua</w:t>
      </w:r>
    </w:p>
    <w:p w14:paraId="06076A04" w14:textId="657AC809" w:rsidR="00F67688" w:rsidRDefault="00F67688" w:rsidP="005E7F23">
      <w:pPr>
        <w:tabs>
          <w:tab w:val="num" w:pos="709"/>
          <w:tab w:val="left" w:pos="6530"/>
        </w:tabs>
        <w:ind w:left="567" w:right="566"/>
        <w:jc w:val="center"/>
        <w:rPr>
          <w:rFonts w:ascii="Calibri" w:hAnsi="Calibri"/>
          <w:b/>
          <w:lang w:val="id-ID"/>
        </w:rPr>
      </w:pPr>
    </w:p>
    <w:p w14:paraId="1F7E08D6" w14:textId="77777777" w:rsidR="00E93689" w:rsidRPr="00174E98" w:rsidRDefault="00E93689" w:rsidP="00360BA8">
      <w:pPr>
        <w:jc w:val="center"/>
        <w:rPr>
          <w:rStyle w:val="hps"/>
          <w:rFonts w:asciiTheme="minorHAnsi" w:hAnsiTheme="minorHAnsi" w:cs="Calibri"/>
          <w:b/>
          <w:sz w:val="22"/>
          <w:szCs w:val="22"/>
        </w:rPr>
      </w:pPr>
    </w:p>
    <w:p w14:paraId="4125AF8A" w14:textId="7727E448" w:rsidR="006D15F3" w:rsidRPr="00D73E8A" w:rsidRDefault="00D73E8A" w:rsidP="00360BA8">
      <w:pPr>
        <w:jc w:val="center"/>
        <w:rPr>
          <w:rStyle w:val="hps"/>
          <w:rFonts w:asciiTheme="minorHAnsi" w:hAnsiTheme="minorHAnsi" w:cs="Calibri"/>
          <w:b/>
          <w:i/>
          <w:sz w:val="22"/>
          <w:szCs w:val="22"/>
        </w:rPr>
      </w:pPr>
      <w:r w:rsidRPr="00D73E8A">
        <w:rPr>
          <w:rFonts w:asciiTheme="minorHAnsi" w:hAnsiTheme="minorHAnsi"/>
          <w:b/>
          <w:i/>
          <w:sz w:val="22"/>
          <w:szCs w:val="22"/>
          <w:lang w:val="sv-SE"/>
        </w:rPr>
        <w:t>Abstract</w:t>
      </w:r>
    </w:p>
    <w:p w14:paraId="613DF426" w14:textId="69C76F9B" w:rsidR="00821827" w:rsidRPr="00035D5B" w:rsidRDefault="00035D5B" w:rsidP="004372F8">
      <w:pPr>
        <w:pStyle w:val="ABSTRAKENG"/>
        <w:rPr>
          <w:lang w:val="en-US"/>
        </w:rPr>
      </w:pPr>
      <w:r w:rsidRPr="00035D5B">
        <w:rPr>
          <w:lang w:val="en-US"/>
        </w:rPr>
        <w:t>The voting method has often made joint decisions</w:t>
      </w:r>
      <w:r w:rsidRPr="00035D5B">
        <w:t>, but digital-based voting system is still rare because of digital data is easy to manipulate</w:t>
      </w:r>
      <w:r>
        <w:t xml:space="preserve">, causing public distrust. </w:t>
      </w:r>
      <w:r w:rsidRPr="00035D5B">
        <w:t>The purpose of this study is to develop a system for voting with maintained data integrity. The development of this voting system uses Scrum</w:t>
      </w:r>
      <w:r>
        <w:rPr>
          <w:lang w:val="en-US"/>
        </w:rPr>
        <w:t xml:space="preserve"> method</w:t>
      </w:r>
      <w:r w:rsidRPr="00035D5B">
        <w:t xml:space="preserve">, </w:t>
      </w:r>
      <w:r w:rsidR="00425F96">
        <w:rPr>
          <w:lang w:val="en-US"/>
        </w:rPr>
        <w:t>which is</w:t>
      </w:r>
      <w:r w:rsidRPr="00035D5B">
        <w:t xml:space="preserve"> every feature has a planning, working and testing cycle. The results obtained from this study are that the integrity of the election results is very well maintained because if the </w:t>
      </w:r>
      <w:r w:rsidR="00425F96" w:rsidRPr="00035D5B">
        <w:t>manipulate data</w:t>
      </w:r>
      <w:r w:rsidR="00425F96" w:rsidRPr="00035D5B">
        <w:t xml:space="preserve"> </w:t>
      </w:r>
      <w:r w:rsidRPr="00035D5B">
        <w:t>f</w:t>
      </w:r>
      <w:r w:rsidR="00425F96">
        <w:t>unction on the smart contract</w:t>
      </w:r>
      <w:r w:rsidRPr="00035D5B">
        <w:t xml:space="preserve"> cannot be used anymore then there is no way to manipulate data because the database used by the Ethereum node is locked. Based on data integrity testing, blockchain that supports smart contracts such as Ethereum can be used as a data storage medium for election results because data integrity is very well maintained</w:t>
      </w:r>
      <w:r>
        <w:rPr>
          <w:lang w:val="en-US"/>
        </w:rPr>
        <w:t>.</w:t>
      </w:r>
    </w:p>
    <w:p w14:paraId="20CC5110" w14:textId="77777777" w:rsidR="00821827" w:rsidRPr="00C72CA7" w:rsidRDefault="00821827" w:rsidP="004372F8">
      <w:pPr>
        <w:pStyle w:val="ABSTRAKENG"/>
        <w:rPr>
          <w:rFonts w:ascii="Calibri" w:hAnsi="Calibri"/>
        </w:rPr>
      </w:pPr>
    </w:p>
    <w:p w14:paraId="594EA4EF" w14:textId="65EAFCB2" w:rsidR="00821827" w:rsidRDefault="00821827" w:rsidP="004372F8">
      <w:pPr>
        <w:pStyle w:val="ABSTRAKENG"/>
      </w:pPr>
      <w:r w:rsidRPr="00C72CA7">
        <w:rPr>
          <w:b/>
        </w:rPr>
        <w:t xml:space="preserve">Keywords: </w:t>
      </w:r>
      <w:r w:rsidR="00035D5B" w:rsidRPr="00035D5B">
        <w:rPr>
          <w:rFonts w:cs="Calibri"/>
        </w:rPr>
        <w:t>voting, blockchain, ethereum, smart contract</w:t>
      </w:r>
      <w:r w:rsidRPr="006A54DE">
        <w:t>.</w:t>
      </w:r>
    </w:p>
    <w:p w14:paraId="391A41A9" w14:textId="77777777" w:rsidR="00821827" w:rsidRDefault="00821827" w:rsidP="00821827">
      <w:pPr>
        <w:pStyle w:val="ABTRAKJUDUL"/>
      </w:pPr>
    </w:p>
    <w:p w14:paraId="3F55CC42" w14:textId="77777777" w:rsidR="00821827" w:rsidRPr="00446D82" w:rsidRDefault="00821827" w:rsidP="00821827">
      <w:pPr>
        <w:pStyle w:val="ABTRAKJUDUL"/>
        <w:rPr>
          <w:rFonts w:cs="Calibri"/>
          <w:szCs w:val="22"/>
        </w:rPr>
      </w:pPr>
      <w:r w:rsidRPr="009F488F">
        <w:t>Abstrak</w:t>
      </w:r>
    </w:p>
    <w:p w14:paraId="5989CDFA" w14:textId="3930BB82" w:rsidR="00821827" w:rsidRPr="00973C84" w:rsidRDefault="004308B3" w:rsidP="004372F8">
      <w:pPr>
        <w:pStyle w:val="ABSTRAKIDN"/>
      </w:pPr>
      <w:r>
        <w:rPr>
          <w:lang w:val="en-US"/>
        </w:rPr>
        <w:t>M</w:t>
      </w:r>
      <w:r w:rsidRPr="004308B3">
        <w:t>etode voting banyak dilakukan</w:t>
      </w:r>
      <w:r>
        <w:rPr>
          <w:lang w:val="en-US"/>
        </w:rPr>
        <w:t xml:space="preserve"> dalam pengambilan keputusan</w:t>
      </w:r>
      <w:r w:rsidRPr="004308B3">
        <w:t>, namun sistem voting digital masih jarang ditemui</w:t>
      </w:r>
      <w:r>
        <w:rPr>
          <w:lang w:val="en-US"/>
        </w:rPr>
        <w:t xml:space="preserve"> karena</w:t>
      </w:r>
      <w:r w:rsidRPr="004308B3">
        <w:t xml:space="preserve"> sifat data digital yang mudah dimanipulasi sehingga menimbulkan ketidakpercayaan masyarakat. Penelitian ini bertujuan untuk mengembangkan sistem voting dengan integritas data yang terjaga. Pengembangan ini menggunakan </w:t>
      </w:r>
      <w:r>
        <w:t xml:space="preserve">metode </w:t>
      </w:r>
      <w:r w:rsidR="00035D5B">
        <w:t xml:space="preserve">Scrum yang </w:t>
      </w:r>
      <w:r w:rsidRPr="004308B3">
        <w:t xml:space="preserve">memampukan setiap pengerjaan fitur memiliki siklus perencanaan, pengerjaan dan pengujiannya masing-masing yang terstruktur dan terencana. Pengujian integritas data dilakukan dengan percobaan mengubah variabel yang tersimpan pada database </w:t>
      </w:r>
      <w:r>
        <w:t>blockchain</w:t>
      </w:r>
      <w:r>
        <w:rPr>
          <w:lang w:val="en-US"/>
        </w:rPr>
        <w:t xml:space="preserve"> dan</w:t>
      </w:r>
      <w:r w:rsidRPr="004308B3">
        <w:t xml:space="preserve"> diperoleh hasil bahwa tidak memungkinkan dilakukan perubahan data secara langsung ke dalam database yang digunakan oleh node ethereum. Hal ini dikarenakan ketika fungsi pada smart contract untuk melakukan manipulasi data tidak lagi bisa digunakan, maka tidak ada cara lain yang dapat digunakan untuk melakukan manipulasi data, dengan kata lain database yang digunakan oleh node Ethereum sudah terkunci. Hal ini tentunya dapat membuktikan bahwa blockchain yang mendukung smart contract seperti Ethereum mampu menyimpan data dengan integritas yang sangat terjaga</w:t>
      </w:r>
      <w:r w:rsidR="00821827">
        <w:t>.</w:t>
      </w:r>
    </w:p>
    <w:p w14:paraId="16AFCD09" w14:textId="77777777" w:rsidR="00821827" w:rsidRPr="00C72CA7" w:rsidRDefault="00821827" w:rsidP="004372F8">
      <w:pPr>
        <w:pStyle w:val="ABSTRAKIDN"/>
        <w:rPr>
          <w:rFonts w:cs="Calibri"/>
        </w:rPr>
      </w:pPr>
    </w:p>
    <w:p w14:paraId="16E19C2B" w14:textId="5E144C72" w:rsidR="00821827" w:rsidRDefault="00821827" w:rsidP="004372F8">
      <w:pPr>
        <w:pStyle w:val="ABSTRAKIDN"/>
        <w:rPr>
          <w:rStyle w:val="hps"/>
          <w:rFonts w:cs="Calibri"/>
          <w:i w:val="0"/>
        </w:rPr>
      </w:pPr>
      <w:r w:rsidRPr="00C72CA7">
        <w:rPr>
          <w:rFonts w:cs="Calibri"/>
          <w:b/>
        </w:rPr>
        <w:t xml:space="preserve">Kata kunci: </w:t>
      </w:r>
      <w:r w:rsidR="00035D5B" w:rsidRPr="00035D5B">
        <w:rPr>
          <w:rFonts w:cs="Calibri"/>
        </w:rPr>
        <w:t>voting, blockchain, ethereum, smart contract</w:t>
      </w:r>
      <w:r>
        <w:rPr>
          <w:rStyle w:val="hps"/>
          <w:rFonts w:cs="Calibri"/>
        </w:rPr>
        <w:t>.</w:t>
      </w:r>
    </w:p>
    <w:p w14:paraId="3600302B" w14:textId="3DBF0371" w:rsidR="00821827" w:rsidRDefault="00821827" w:rsidP="00821827">
      <w:pPr>
        <w:ind w:left="709" w:right="566"/>
        <w:jc w:val="both"/>
        <w:rPr>
          <w:rFonts w:ascii="Calibri" w:hAnsi="Calibri" w:cs="Calibri"/>
          <w:b/>
          <w:i/>
          <w:sz w:val="22"/>
          <w:szCs w:val="22"/>
        </w:rPr>
      </w:pPr>
    </w:p>
    <w:p w14:paraId="63F3D1BA" w14:textId="77777777" w:rsidR="000A12D8" w:rsidRDefault="000A12D8" w:rsidP="00821827">
      <w:pPr>
        <w:ind w:left="709" w:right="566"/>
        <w:jc w:val="both"/>
        <w:rPr>
          <w:rFonts w:ascii="Calibri" w:hAnsi="Calibri" w:cs="Calibri"/>
          <w:b/>
          <w:i/>
          <w:sz w:val="22"/>
          <w:szCs w:val="22"/>
        </w:rPr>
      </w:pPr>
    </w:p>
    <w:p w14:paraId="123344A6" w14:textId="00F6CB4B" w:rsidR="00821827" w:rsidRPr="009F25E0" w:rsidRDefault="00821827" w:rsidP="00821827">
      <w:pPr>
        <w:pStyle w:val="JUDULBAB"/>
      </w:pPr>
      <w:r w:rsidRPr="009A408F">
        <w:t xml:space="preserve"> PENDAHULUAN</w:t>
      </w:r>
    </w:p>
    <w:p w14:paraId="56A27788" w14:textId="77777777" w:rsidR="00785B84" w:rsidRDefault="00785B84" w:rsidP="009C675C">
      <w:pPr>
        <w:pStyle w:val="TEKS"/>
        <w:rPr>
          <w:lang w:val="id-ID"/>
        </w:rPr>
      </w:pPr>
      <w:r w:rsidRPr="00785B84">
        <w:rPr>
          <w:lang w:val="id-ID"/>
        </w:rPr>
        <w:t xml:space="preserve">Pengambilan keputusan bersama memiliki beberapa cara dalam pelaksanaannya, diantaranya musyawarah mufakat, voting dan aklamasi. Metode pengambilan keputusan yang </w:t>
      </w:r>
      <w:r w:rsidRPr="00785B84">
        <w:rPr>
          <w:lang w:val="id-ID"/>
        </w:rPr>
        <w:lastRenderedPageBreak/>
        <w:t xml:space="preserve">paling sering digunakan adalah voting karena keputusan dapat dihasilkan dalam jangka waktu yang relatif cepat. Seiring dengan berkembangnya teknologi, kecepatan dalam mengakses informasi adalah prioritas sehingga cara voting konvensional yang menggunakan kertas dan paku bukan menjadi pilihan yang optimal. Berdasarkan permasalahan di atas, negara-negara di dunia mulai mengembangkan voting elektronik atau yang biasa disebut dengan </w:t>
      </w:r>
      <w:r w:rsidRPr="00785B84">
        <w:rPr>
          <w:i/>
          <w:lang w:val="id-ID"/>
        </w:rPr>
        <w:t>e-voting. E-voting</w:t>
      </w:r>
      <w:r w:rsidRPr="00785B84">
        <w:rPr>
          <w:lang w:val="id-ID"/>
        </w:rPr>
        <w:t xml:space="preserve"> memiliki beberapa model yang digunakan yaitu </w:t>
      </w:r>
      <w:r w:rsidRPr="00785B84">
        <w:rPr>
          <w:i/>
          <w:lang w:val="id-ID"/>
        </w:rPr>
        <w:t>internet poll site voting, kiosk voting</w:t>
      </w:r>
      <w:r w:rsidRPr="00785B84">
        <w:rPr>
          <w:lang w:val="id-ID"/>
        </w:rPr>
        <w:t xml:space="preserve"> dan </w:t>
      </w:r>
      <w:r w:rsidRPr="00785B84">
        <w:rPr>
          <w:i/>
          <w:lang w:val="id-ID"/>
        </w:rPr>
        <w:t>internet voting. Internet poll site voting</w:t>
      </w:r>
      <w:r w:rsidRPr="00785B84">
        <w:rPr>
          <w:lang w:val="id-ID"/>
        </w:rPr>
        <w:t xml:space="preserve"> merupakan model </w:t>
      </w:r>
      <w:r w:rsidRPr="00785B84">
        <w:rPr>
          <w:i/>
          <w:lang w:val="id-ID"/>
        </w:rPr>
        <w:t>e-voting</w:t>
      </w:r>
      <w:r w:rsidRPr="00785B84">
        <w:rPr>
          <w:lang w:val="id-ID"/>
        </w:rPr>
        <w:t xml:space="preserve"> yang menggunakan komputer di lokasi pemilihan dan menggunakan internet untuk mengirim data dari lokasi pemilihan ke otoritas penyelenggara pemilihan. Sehingga pemilih masih harus datang ke lokasi pemilihan untuk melakukan voting. </w:t>
      </w:r>
      <w:r w:rsidRPr="00785B84">
        <w:rPr>
          <w:i/>
          <w:lang w:val="id-ID"/>
        </w:rPr>
        <w:t>Kiosk voting</w:t>
      </w:r>
      <w:r w:rsidRPr="00785B84">
        <w:rPr>
          <w:lang w:val="id-ID"/>
        </w:rPr>
        <w:t xml:space="preserve"> adalah model </w:t>
      </w:r>
      <w:r w:rsidRPr="00785B84">
        <w:rPr>
          <w:i/>
          <w:lang w:val="id-ID"/>
        </w:rPr>
        <w:t>e-voting</w:t>
      </w:r>
      <w:r w:rsidRPr="00785B84">
        <w:rPr>
          <w:lang w:val="id-ID"/>
        </w:rPr>
        <w:t xml:space="preserve"> yang pemilihnya bisa menggunakan komputer di lokasi yang sudah menjalankan kerja sama dengan otoritas penyelenggara pemilihan misalnya komputer di perpustakaan daerah, sekolah dan mall. Sedangkan </w:t>
      </w:r>
      <w:r w:rsidRPr="00785B84">
        <w:rPr>
          <w:i/>
          <w:lang w:val="id-ID"/>
        </w:rPr>
        <w:t>internet voting</w:t>
      </w:r>
      <w:r w:rsidRPr="00785B84">
        <w:rPr>
          <w:lang w:val="id-ID"/>
        </w:rPr>
        <w:t xml:space="preserve"> adalah model </w:t>
      </w:r>
      <w:r w:rsidRPr="00785B84">
        <w:rPr>
          <w:i/>
          <w:lang w:val="id-ID"/>
        </w:rPr>
        <w:t>e-voting</w:t>
      </w:r>
      <w:r w:rsidRPr="00785B84">
        <w:rPr>
          <w:lang w:val="id-ID"/>
        </w:rPr>
        <w:t xml:space="preserve"> yang sepenuhnya menggunakan internet sehingga pemilih dapat melakukan voting dari perangkat masing-masing. </w:t>
      </w:r>
    </w:p>
    <w:p w14:paraId="6BE68C04" w14:textId="078CC069" w:rsidR="00821827" w:rsidRDefault="00785B84" w:rsidP="009C675C">
      <w:pPr>
        <w:pStyle w:val="TEKS"/>
      </w:pPr>
      <w:r w:rsidRPr="00785B84">
        <w:rPr>
          <w:i/>
          <w:lang w:val="id-ID"/>
        </w:rPr>
        <w:t>E-voting</w:t>
      </w:r>
      <w:r w:rsidRPr="00785B84">
        <w:rPr>
          <w:lang w:val="id-ID"/>
        </w:rPr>
        <w:t xml:space="preserve"> juga memiliki beberapa masalah yang membuat </w:t>
      </w:r>
      <w:r w:rsidRPr="00785B84">
        <w:rPr>
          <w:i/>
          <w:lang w:val="id-ID"/>
        </w:rPr>
        <w:t>e-voting</w:t>
      </w:r>
      <w:r w:rsidRPr="00785B84">
        <w:rPr>
          <w:lang w:val="id-ID"/>
        </w:rPr>
        <w:t xml:space="preserve"> mendapatkan penolakan oleh masyarakat yaitu masalah kerahasiaan dan kepercayaan terhadap data. Salah satu teknologi yang dapat mengatasi masalah tersebut </w:t>
      </w:r>
      <w:r>
        <w:rPr>
          <w:lang w:val="id-ID"/>
        </w:rPr>
        <w:t>adalah Ethereum Smart Contract.</w:t>
      </w:r>
      <w:r>
        <w:t xml:space="preserve"> </w:t>
      </w:r>
      <w:r w:rsidRPr="00785B84">
        <w:rPr>
          <w:lang w:val="id-ID"/>
        </w:rPr>
        <w:t xml:space="preserve">Ethereum </w:t>
      </w:r>
      <w:r w:rsidRPr="00785B84">
        <w:rPr>
          <w:i/>
          <w:lang w:val="id-ID"/>
        </w:rPr>
        <w:t>Smart Contract</w:t>
      </w:r>
      <w:r w:rsidRPr="00785B84">
        <w:rPr>
          <w:lang w:val="id-ID"/>
        </w:rPr>
        <w:t xml:space="preserve"> adalah program komputer yang berjalan di dalam jaringan </w:t>
      </w:r>
      <w:r w:rsidRPr="00785B84">
        <w:rPr>
          <w:i/>
          <w:lang w:val="id-ID"/>
        </w:rPr>
        <w:t>blockchain</w:t>
      </w:r>
      <w:r w:rsidRPr="00785B84">
        <w:rPr>
          <w:lang w:val="id-ID"/>
        </w:rPr>
        <w:t xml:space="preserve"> Ethereum. Program komputer tersebut melakukan transaksi dalam jaringan </w:t>
      </w:r>
      <w:r w:rsidRPr="00785B84">
        <w:rPr>
          <w:i/>
          <w:lang w:val="id-ID"/>
        </w:rPr>
        <w:t>blockchain</w:t>
      </w:r>
      <w:r w:rsidRPr="00785B84">
        <w:rPr>
          <w:lang w:val="id-ID"/>
        </w:rPr>
        <w:t xml:space="preserve"> dan program komputer tersebut tidak dapat dikontrol oleh seorang pengguna. Jadi </w:t>
      </w:r>
      <w:r w:rsidRPr="00785B84">
        <w:rPr>
          <w:i/>
          <w:lang w:val="id-ID"/>
        </w:rPr>
        <w:t>smart contract</w:t>
      </w:r>
      <w:r w:rsidRPr="00785B84">
        <w:rPr>
          <w:lang w:val="id-ID"/>
        </w:rPr>
        <w:t xml:space="preserve"> hanya akan berjalan sesuai dengan kode program yang disimpan. Karena sifatnya yang berjalan secara autonomous maka dapat menjadi solusi terhadap masalah kepercayaan penyimpanan data sensitif.</w:t>
      </w:r>
    </w:p>
    <w:p w14:paraId="3DBE2774" w14:textId="5231DE06" w:rsidR="00785B84" w:rsidRDefault="00785B84" w:rsidP="009C675C">
      <w:pPr>
        <w:pStyle w:val="TEKS"/>
      </w:pPr>
      <w:r>
        <w:t xml:space="preserve">Berdasarkan </w:t>
      </w:r>
      <w:r w:rsidR="004355C8">
        <w:t>permasalahan diatas</w:t>
      </w:r>
      <w:r>
        <w:t>, maka</w:t>
      </w:r>
      <w:r w:rsidR="004355C8">
        <w:t xml:space="preserve"> penelitian ini dilakukan dengan </w:t>
      </w:r>
      <w:r>
        <w:t xml:space="preserve">tujuan </w:t>
      </w:r>
      <w:r w:rsidR="004355C8">
        <w:t>dapat m</w:t>
      </w:r>
      <w:r>
        <w:t xml:space="preserve">emahami proses kerja </w:t>
      </w:r>
      <w:r w:rsidR="004355C8">
        <w:t xml:space="preserve">sistem voting elektronik yang </w:t>
      </w:r>
      <w:r>
        <w:t xml:space="preserve">berbasis Ethereum </w:t>
      </w:r>
      <w:r w:rsidRPr="004355C8">
        <w:rPr>
          <w:i/>
        </w:rPr>
        <w:t>smart contract</w:t>
      </w:r>
      <w:r w:rsidR="004355C8">
        <w:t>, m</w:t>
      </w:r>
      <w:r>
        <w:t>engetahui per</w:t>
      </w:r>
      <w:r w:rsidR="004355C8">
        <w:t>ancangan dan proses pembangunannya serta m</w:t>
      </w:r>
      <w:r>
        <w:t xml:space="preserve">engetahui hasil </w:t>
      </w:r>
      <w:r w:rsidR="004355C8">
        <w:t>pengujian</w:t>
      </w:r>
      <w:r>
        <w:t xml:space="preserve"> dan kinerja </w:t>
      </w:r>
      <w:r w:rsidR="004355C8">
        <w:t>sistem</w:t>
      </w:r>
      <w:r>
        <w:t>.</w:t>
      </w:r>
      <w:r w:rsidR="004355C8">
        <w:t xml:space="preserve"> Selain itu, penelitian ini juga dilakukan dengan harapan mampu menghilangkan </w:t>
      </w:r>
      <w:r w:rsidR="004355C8" w:rsidRPr="004355C8">
        <w:rPr>
          <w:i/>
        </w:rPr>
        <w:t>trust issue</w:t>
      </w:r>
      <w:r w:rsidR="004355C8">
        <w:t xml:space="preserve"> dalam pelaksanaan voting, meningkatkan keamanan data hasil voting. Sistem voting yang dilakukan secara elektronik tentunya juga dapat menghemat waktu dalam proses pengambilan data voting, meminimalisir biaya yang perlu dikeluarkan dalam proses pengambilan data voting, dan juga mmpermudah proses pengambilan data voting karena dapat dilakukan dari mana saja melalui perangkat pengguna yang terkoneksi internet.</w:t>
      </w:r>
      <w:r w:rsidR="00A3213B">
        <w:t xml:space="preserve"> Karena luasnya permasalahan dan pemecahan masalah yang mungkin dilakukan, penelitian juga dibatasi dengan berfokus pada perancangan Sistem Voting Elektronik dan </w:t>
      </w:r>
      <w:r w:rsidR="00A3213B" w:rsidRPr="00A3213B">
        <w:rPr>
          <w:i/>
        </w:rPr>
        <w:t>platform blockchain</w:t>
      </w:r>
      <w:r w:rsidR="00A3213B">
        <w:t xml:space="preserve"> yang digunakan adalah Ethereum.</w:t>
      </w:r>
    </w:p>
    <w:p w14:paraId="731319EB" w14:textId="0B4D7345" w:rsidR="00A3213B" w:rsidRPr="000A12D8" w:rsidRDefault="00A3213B" w:rsidP="009C675C">
      <w:pPr>
        <w:pStyle w:val="TEKS"/>
        <w:rPr>
          <w:rFonts w:cstheme="minorHAnsi"/>
        </w:rPr>
      </w:pPr>
      <w:r>
        <w:t xml:space="preserve">Penelitian ini tentunya memiliki persamaan dan atau keterikatan dari beberapa penelitian yang telah dilakukan sebelumnya baik dari segi teori </w:t>
      </w:r>
      <w:r w:rsidR="00540DE1">
        <w:t xml:space="preserve">maupun metode </w:t>
      </w:r>
      <w:r>
        <w:t xml:space="preserve">yang digunakan. Beberapa diantaranya adalah penelitian mengenai pengembangan sistem </w:t>
      </w:r>
      <w:r w:rsidRPr="00340C53">
        <w:rPr>
          <w:i/>
        </w:rPr>
        <w:t>e-voting</w:t>
      </w:r>
      <w:r>
        <w:t xml:space="preserve"> berbasis web menggunakan keamanan algoritm</w:t>
      </w:r>
      <w:r w:rsidR="00340C53">
        <w:t xml:space="preserve">a Rivest Shamir Adleman (RSA). </w:t>
      </w:r>
      <w:r>
        <w:t xml:space="preserve">Aplikasi ini dibangun menggunakan bahasa pemrograman PHP dan </w:t>
      </w:r>
      <w:r w:rsidRPr="00540DE1">
        <w:rPr>
          <w:i/>
        </w:rPr>
        <w:t>database</w:t>
      </w:r>
      <w:r>
        <w:t xml:space="preserve"> MySQLi sebagai </w:t>
      </w:r>
      <w:r w:rsidRPr="00540DE1">
        <w:rPr>
          <w:i/>
        </w:rPr>
        <w:t>database server</w:t>
      </w:r>
      <w:r>
        <w:t xml:space="preserve">. Fokus dari sistem voting elektronik ini adalah melakukan enkripsi hak suara pemilih pada sistem menggunakan </w:t>
      </w:r>
      <w:r w:rsidRPr="00540DE1">
        <w:rPr>
          <w:i/>
        </w:rPr>
        <w:t>public key</w:t>
      </w:r>
      <w:r>
        <w:t xml:space="preserve"> dan </w:t>
      </w:r>
      <w:r w:rsidRPr="00540DE1">
        <w:rPr>
          <w:i/>
        </w:rPr>
        <w:t>private key</w:t>
      </w:r>
      <w:r>
        <w:t xml:space="preserve"> untuk proses verifikasi sehingga tidak ada manipulasi data hak suara pemilih. Hasil yang diperoleh adalah sistem dapat melakukan validasi pemilih dan melakukan verifikasi hak suara apakah telah terjadi manipulasi data selama pengiriman ata</w:t>
      </w:r>
      <w:r w:rsidR="00540DE1">
        <w:t xml:space="preserve">u tidak. </w:t>
      </w:r>
      <w:r>
        <w:t xml:space="preserve">Penelitian selanjutnya adalah penelitian mengenai sistem </w:t>
      </w:r>
      <w:r w:rsidRPr="00540DE1">
        <w:rPr>
          <w:i/>
        </w:rPr>
        <w:t>e-voting</w:t>
      </w:r>
      <w:r>
        <w:t xml:space="preserve"> berbasis SMS </w:t>
      </w:r>
      <w:r w:rsidRPr="00540DE1">
        <w:rPr>
          <w:i/>
        </w:rPr>
        <w:t>gateway</w:t>
      </w:r>
      <w:r>
        <w:t xml:space="preserve"> yang dirancang menggunakan </w:t>
      </w:r>
      <w:r w:rsidRPr="00540DE1">
        <w:rPr>
          <w:i/>
        </w:rPr>
        <w:t>software</w:t>
      </w:r>
      <w:r>
        <w:t xml:space="preserve"> Gammu dan menggunakan bahasa pemrograman PHP dan </w:t>
      </w:r>
      <w:r w:rsidRPr="00540DE1">
        <w:rPr>
          <w:i/>
        </w:rPr>
        <w:t>database</w:t>
      </w:r>
      <w:r>
        <w:t xml:space="preserve"> MySQL. Uji coba pemungutan suara dilakukan dengan mengirim pemberitahuan melalui </w:t>
      </w:r>
      <w:r>
        <w:lastRenderedPageBreak/>
        <w:t xml:space="preserve">SMS kepada pemilih sesuai dengan data yang telah disimpan dan pemilihan dilakukan dengan </w:t>
      </w:r>
      <w:proofErr w:type="gramStart"/>
      <w:r>
        <w:t>cara</w:t>
      </w:r>
      <w:proofErr w:type="gramEnd"/>
      <w:r>
        <w:t xml:space="preserve"> mengirim SMS balasan sesuai denga</w:t>
      </w:r>
      <w:r w:rsidR="00540DE1">
        <w:t xml:space="preserve">n format yang telah ditentukan. </w:t>
      </w:r>
      <w:r>
        <w:t xml:space="preserve">Perancangan sistem voting elektronik juga diterapkan dalam penelitian menggunakan </w:t>
      </w:r>
      <w:r w:rsidRPr="00540DE1">
        <w:rPr>
          <w:i/>
        </w:rPr>
        <w:t>smart contract blockchain</w:t>
      </w:r>
      <w:r>
        <w:t xml:space="preserve">. Sistem dirancang menggunakan bahasa pemrogaman </w:t>
      </w:r>
      <w:r w:rsidRPr="00540DE1">
        <w:rPr>
          <w:i/>
        </w:rPr>
        <w:t>solidity</w:t>
      </w:r>
      <w:r>
        <w:t xml:space="preserve"> dan </w:t>
      </w:r>
      <w:r w:rsidRPr="00540DE1">
        <w:rPr>
          <w:i/>
        </w:rPr>
        <w:t>smart contract</w:t>
      </w:r>
      <w:r>
        <w:t xml:space="preserve"> menghasilkan kode unik pada setiap pemilihan baru. Pengujian menghasilkan bahwa manipulasi hasil pemungutan suara tidak dapat dilakukan karena setiap pemilih hanya dapat memiliki satu akun dan satu </w:t>
      </w:r>
      <w:r w:rsidRPr="00540DE1">
        <w:rPr>
          <w:i/>
        </w:rPr>
        <w:t>address blockchain</w:t>
      </w:r>
      <w:r w:rsidR="00540DE1">
        <w:t>.</w:t>
      </w:r>
      <w:r>
        <w:t xml:space="preserve"> Perancangan sistem </w:t>
      </w:r>
      <w:r w:rsidRPr="00540DE1">
        <w:rPr>
          <w:i/>
        </w:rPr>
        <w:t>e-voting</w:t>
      </w:r>
      <w:r>
        <w:t xml:space="preserve"> juga diterapkan menggunakan metode enkripsi </w:t>
      </w:r>
      <w:r w:rsidRPr="00540DE1">
        <w:rPr>
          <w:i/>
        </w:rPr>
        <w:t>blockchain</w:t>
      </w:r>
      <w:r>
        <w:t xml:space="preserve">. Enkripsi </w:t>
      </w:r>
      <w:r w:rsidRPr="00540DE1">
        <w:rPr>
          <w:i/>
        </w:rPr>
        <w:t>blockchain</w:t>
      </w:r>
      <w:r>
        <w:t xml:space="preserve"> merupakan salah satu </w:t>
      </w:r>
      <w:proofErr w:type="gramStart"/>
      <w:r>
        <w:t>cara</w:t>
      </w:r>
      <w:proofErr w:type="gramEnd"/>
      <w:r>
        <w:t xml:space="preserve"> pengamanan data yang tidak memungkinkan untuk dilakukan penyusupan data ke dalamnya serta menjaga kerahasiaan pada data pemilih karena dilakukan proses enkripsi pada data pemilih dan apa yang dipilih, akan tetap dapat diperoleh informasi pemilik suara terbanyak. Penelitian lain </w:t>
      </w:r>
      <w:r w:rsidR="00540DE1">
        <w:t>mengenai</w:t>
      </w:r>
      <w:r>
        <w:t xml:space="preserve"> sistem </w:t>
      </w:r>
      <w:r w:rsidRPr="00540DE1">
        <w:rPr>
          <w:i/>
        </w:rPr>
        <w:t>e-voting</w:t>
      </w:r>
      <w:r>
        <w:t xml:space="preserve"> menggunakan teknologi </w:t>
      </w:r>
      <w:r w:rsidRPr="00540DE1">
        <w:rPr>
          <w:i/>
        </w:rPr>
        <w:t>blockchain</w:t>
      </w:r>
      <w:r>
        <w:t xml:space="preserve"> adalah penelitian oleh Kurnia Hu, dkk menggunakan </w:t>
      </w:r>
      <w:r w:rsidRPr="00540DE1">
        <w:rPr>
          <w:i/>
        </w:rPr>
        <w:t>multichain tools</w:t>
      </w:r>
      <w:r>
        <w:t>. Penelitian ini menghasilkan sistem voting elektronik yang dapat menyimpan data yang transparan dan dapat diakses oleh publik, menjaga identitas pemilih, menyimpan data suara yang tidak dapat diubah, digandakan, atau dihapus. Berdasarkan hasil kuesioner diperoleh persentase sebesar 55</w:t>
      </w:r>
      <w:proofErr w:type="gramStart"/>
      <w:r>
        <w:t>,6</w:t>
      </w:r>
      <w:proofErr w:type="gramEnd"/>
      <w:r>
        <w:t xml:space="preserve"> % pengguna menilai baik dan 44,4 % pengguna menilai baik sekali mengenai keseluruhan aplikasi. Aplikasi </w:t>
      </w:r>
      <w:r w:rsidRPr="00540DE1">
        <w:rPr>
          <w:i/>
        </w:rPr>
        <w:t>e-voting</w:t>
      </w:r>
      <w:r>
        <w:t xml:space="preserve"> selanjutnya adalah SEVA: </w:t>
      </w:r>
      <w:r w:rsidRPr="00540DE1">
        <w:rPr>
          <w:i/>
        </w:rPr>
        <w:t>Secure E-Voting Application</w:t>
      </w:r>
      <w:r>
        <w:t xml:space="preserve">. Sistem dirancang bertujuan untuk memungkinan bagi para pemilih dapat melakukan </w:t>
      </w:r>
      <w:r w:rsidRPr="000A12D8">
        <w:rPr>
          <w:rFonts w:cstheme="minorHAnsi"/>
        </w:rPr>
        <w:t xml:space="preserve">pemilihan melalui web tanpa terbatas oleh lokasi. Aplikasi dikembangkan dengan </w:t>
      </w:r>
      <w:r w:rsidRPr="000A12D8">
        <w:rPr>
          <w:rFonts w:cstheme="minorHAnsi"/>
          <w:i/>
        </w:rPr>
        <w:t>Azure Service Fabric</w:t>
      </w:r>
      <w:r w:rsidRPr="000A12D8">
        <w:rPr>
          <w:rFonts w:cstheme="minorHAnsi"/>
        </w:rPr>
        <w:t xml:space="preserve"> menggunakan arsitektur </w:t>
      </w:r>
      <w:r w:rsidRPr="000A12D8">
        <w:rPr>
          <w:rFonts w:cstheme="minorHAnsi"/>
          <w:i/>
        </w:rPr>
        <w:t>microservice</w:t>
      </w:r>
      <w:r w:rsidRPr="000A12D8">
        <w:rPr>
          <w:rFonts w:cstheme="minorHAnsi"/>
        </w:rPr>
        <w:t xml:space="preserve">. Aplikasi ini diterapkan pada </w:t>
      </w:r>
      <w:r w:rsidRPr="000A12D8">
        <w:rPr>
          <w:rFonts w:cstheme="minorHAnsi"/>
          <w:i/>
        </w:rPr>
        <w:t>cluster five-node</w:t>
      </w:r>
      <w:r w:rsidRPr="000A12D8">
        <w:rPr>
          <w:rFonts w:cstheme="minorHAnsi"/>
        </w:rPr>
        <w:t xml:space="preserve"> menggunakan </w:t>
      </w:r>
      <w:r w:rsidRPr="000A12D8">
        <w:rPr>
          <w:rFonts w:cstheme="minorHAnsi"/>
          <w:i/>
        </w:rPr>
        <w:t>Server Fabric Local Cluster</w:t>
      </w:r>
      <w:r w:rsidRPr="000A12D8">
        <w:rPr>
          <w:rFonts w:cstheme="minorHAnsi"/>
        </w:rPr>
        <w:t xml:space="preserve">. Penelitian selanjutnya adalah penerapan teknologi </w:t>
      </w:r>
      <w:r w:rsidRPr="000A12D8">
        <w:rPr>
          <w:rFonts w:cstheme="minorHAnsi"/>
          <w:i/>
        </w:rPr>
        <w:t>blockchain</w:t>
      </w:r>
      <w:r w:rsidRPr="000A12D8">
        <w:rPr>
          <w:rFonts w:cstheme="minorHAnsi"/>
        </w:rPr>
        <w:t xml:space="preserve"> dalam layanan </w:t>
      </w:r>
      <w:r w:rsidRPr="000A12D8">
        <w:rPr>
          <w:rFonts w:cstheme="minorHAnsi"/>
          <w:i/>
        </w:rPr>
        <w:t>E-commerce</w:t>
      </w:r>
      <w:r w:rsidRPr="000A12D8">
        <w:rPr>
          <w:rFonts w:cstheme="minorHAnsi"/>
        </w:rPr>
        <w:t xml:space="preserve"> pada </w:t>
      </w:r>
      <w:r w:rsidRPr="000A12D8">
        <w:rPr>
          <w:rFonts w:cstheme="minorHAnsi"/>
          <w:i/>
        </w:rPr>
        <w:t>OJS (Open Journal System)</w:t>
      </w:r>
      <w:r w:rsidRPr="000A12D8">
        <w:rPr>
          <w:rFonts w:cstheme="minorHAnsi"/>
        </w:rPr>
        <w:t xml:space="preserve">. Penggunaan teknologi </w:t>
      </w:r>
      <w:r w:rsidRPr="000A12D8">
        <w:rPr>
          <w:rFonts w:cstheme="minorHAnsi"/>
          <w:i/>
        </w:rPr>
        <w:t>blockchain</w:t>
      </w:r>
      <w:r w:rsidRPr="000A12D8">
        <w:rPr>
          <w:rFonts w:cstheme="minorHAnsi"/>
        </w:rPr>
        <w:t xml:space="preserve"> dalam penelitian ini bertujuan untuk mengefisiensi manajemen identitas, membangun sistem pelacakan dan mengidentifikasi keaslian produk, dapat menyinkronkan data yang tersimpan dalam </w:t>
      </w:r>
      <w:r w:rsidRPr="000A12D8">
        <w:rPr>
          <w:rFonts w:cstheme="minorHAnsi"/>
          <w:i/>
        </w:rPr>
        <w:t>blockchain</w:t>
      </w:r>
      <w:r w:rsidRPr="000A12D8">
        <w:rPr>
          <w:rFonts w:cstheme="minorHAnsi"/>
        </w:rPr>
        <w:t xml:space="preserve"> ke semua jaringan pengguna, dapat menjadikan sistem pembayaran yang lebih mudah, efisien dan terdokumentasikan dengan baik. Serta kemudahan bagi mahasiswa, dosen dan pihak lain dalam melakukan proses transaksi.</w:t>
      </w:r>
      <w:r w:rsidR="00540DE1" w:rsidRPr="000A12D8">
        <w:rPr>
          <w:rFonts w:cstheme="minorHAnsi"/>
        </w:rPr>
        <w:t xml:space="preserve"> Berdasarkan penelitian-penelitian tersebut, maka dilakukanlah penelitian ini sebagai pengembangan lebih lanjut di bidang </w:t>
      </w:r>
      <w:r w:rsidR="000A12D8" w:rsidRPr="000A12D8">
        <w:rPr>
          <w:rFonts w:cstheme="minorHAnsi"/>
        </w:rPr>
        <w:t xml:space="preserve">teknologi </w:t>
      </w:r>
      <w:r w:rsidR="000A12D8" w:rsidRPr="000A12D8">
        <w:rPr>
          <w:rFonts w:cstheme="minorHAnsi"/>
          <w:i/>
        </w:rPr>
        <w:t xml:space="preserve">blockchain </w:t>
      </w:r>
      <w:r w:rsidR="000A12D8" w:rsidRPr="000A12D8">
        <w:rPr>
          <w:rFonts w:cstheme="minorHAnsi"/>
        </w:rPr>
        <w:t>pada sistem voting elektronik.</w:t>
      </w:r>
    </w:p>
    <w:p w14:paraId="6DD35F9E" w14:textId="65DEF5B9" w:rsidR="000A12D8" w:rsidRPr="000A12D8" w:rsidRDefault="000A12D8" w:rsidP="009C675C">
      <w:pPr>
        <w:pStyle w:val="TEKS"/>
      </w:pPr>
      <w:r w:rsidRPr="000A12D8">
        <w:rPr>
          <w:i/>
        </w:rPr>
        <w:t>Blockchain</w:t>
      </w:r>
      <w:r w:rsidRPr="000A12D8">
        <w:t xml:space="preserve"> adalah teknologi pencatatan transaksi yang menghilangkan pihak ketiga atau </w:t>
      </w:r>
      <w:r w:rsidRPr="000A12D8">
        <w:rPr>
          <w:i/>
        </w:rPr>
        <w:t>central authority</w:t>
      </w:r>
      <w:r w:rsidRPr="000A12D8">
        <w:t xml:space="preserve"> dalam </w:t>
      </w:r>
      <w:r>
        <w:t>sebuah</w:t>
      </w:r>
      <w:r w:rsidRPr="000A12D8">
        <w:t xml:space="preserve"> transaksi. </w:t>
      </w:r>
      <w:r w:rsidRPr="000A12D8">
        <w:rPr>
          <w:i/>
        </w:rPr>
        <w:t>Blockchain</w:t>
      </w:r>
      <w:r w:rsidRPr="000A12D8">
        <w:t xml:space="preserve"> juga dapat dikatakan sebagai buku besar digital dimana setiap transaksi yang terjadi di jaringan </w:t>
      </w:r>
      <w:r w:rsidRPr="000A12D8">
        <w:rPr>
          <w:i/>
        </w:rPr>
        <w:t>blockchain</w:t>
      </w:r>
      <w:r w:rsidRPr="000A12D8">
        <w:t xml:space="preserve"> </w:t>
      </w:r>
      <w:proofErr w:type="gramStart"/>
      <w:r w:rsidRPr="000A12D8">
        <w:t>akan</w:t>
      </w:r>
      <w:proofErr w:type="gramEnd"/>
      <w:r w:rsidRPr="000A12D8">
        <w:t xml:space="preserve"> dicatat dan diamankan di dalam </w:t>
      </w:r>
      <w:r w:rsidRPr="000A12D8">
        <w:rPr>
          <w:i/>
        </w:rPr>
        <w:t>peer</w:t>
      </w:r>
      <w:r w:rsidRPr="000A12D8">
        <w:t xml:space="preserve"> atau </w:t>
      </w:r>
      <w:r w:rsidRPr="000A12D8">
        <w:rPr>
          <w:i/>
        </w:rPr>
        <w:t>node</w:t>
      </w:r>
      <w:r w:rsidRPr="000A12D8">
        <w:t xml:space="preserve"> yang terlibat di jaringan </w:t>
      </w:r>
      <w:r w:rsidRPr="000A12D8">
        <w:rPr>
          <w:i/>
        </w:rPr>
        <w:t>blockchain</w:t>
      </w:r>
      <w:r w:rsidRPr="000A12D8">
        <w:t xml:space="preserve">. Secara umum </w:t>
      </w:r>
      <w:proofErr w:type="gramStart"/>
      <w:r w:rsidRPr="000A12D8">
        <w:t>cara</w:t>
      </w:r>
      <w:proofErr w:type="gramEnd"/>
      <w:r w:rsidRPr="000A12D8">
        <w:t xml:space="preserve"> kerja </w:t>
      </w:r>
      <w:r w:rsidRPr="000A12D8">
        <w:rPr>
          <w:i/>
        </w:rPr>
        <w:t>blockchain</w:t>
      </w:r>
      <w:r w:rsidRPr="000A12D8">
        <w:t xml:space="preserve"> adalah transaksi yang terjadi di jaringan </w:t>
      </w:r>
      <w:r w:rsidRPr="000A12D8">
        <w:rPr>
          <w:i/>
        </w:rPr>
        <w:t>blockchai</w:t>
      </w:r>
      <w:r w:rsidRPr="000A12D8">
        <w:t xml:space="preserve">n akan dicatat dalam blok. Blok </w:t>
      </w:r>
      <w:proofErr w:type="gramStart"/>
      <w:r w:rsidRPr="000A12D8">
        <w:t>akan</w:t>
      </w:r>
      <w:proofErr w:type="gramEnd"/>
      <w:r w:rsidRPr="000A12D8">
        <w:t xml:space="preserve"> menghasilkan sebuah </w:t>
      </w:r>
      <w:r w:rsidRPr="000A12D8">
        <w:rPr>
          <w:i/>
        </w:rPr>
        <w:t>hash</w:t>
      </w:r>
      <w:r w:rsidRPr="000A12D8">
        <w:t xml:space="preserve">. </w:t>
      </w:r>
      <w:r w:rsidRPr="000A12D8">
        <w:rPr>
          <w:i/>
        </w:rPr>
        <w:t>Hash</w:t>
      </w:r>
      <w:r w:rsidRPr="000A12D8">
        <w:t xml:space="preserve"> </w:t>
      </w:r>
      <w:proofErr w:type="gramStart"/>
      <w:r w:rsidRPr="000A12D8">
        <w:t>blok</w:t>
      </w:r>
      <w:proofErr w:type="gramEnd"/>
      <w:r w:rsidRPr="000A12D8">
        <w:t xml:space="preserve"> pada transaksi sebelumnya akan dicatat di blok saat ini. Begitu pula </w:t>
      </w:r>
      <w:r w:rsidRPr="000A12D8">
        <w:rPr>
          <w:i/>
        </w:rPr>
        <w:t>hash</w:t>
      </w:r>
      <w:r w:rsidRPr="000A12D8">
        <w:t xml:space="preserve"> </w:t>
      </w:r>
      <w:proofErr w:type="gramStart"/>
      <w:r w:rsidRPr="000A12D8">
        <w:t>blok</w:t>
      </w:r>
      <w:proofErr w:type="gramEnd"/>
      <w:r w:rsidRPr="000A12D8">
        <w:t xml:space="preserve"> saat ini akan dicatat di blok selanjutnya sehingga akan menghasilkan struktur seperti rantai</w:t>
      </w:r>
      <w:r w:rsidRPr="000A12D8">
        <w:t xml:space="preserve">. </w:t>
      </w:r>
      <w:r w:rsidRPr="000A12D8">
        <w:t xml:space="preserve">Jika ada pihak yang ingin melakukan kecurangan dengan </w:t>
      </w:r>
      <w:proofErr w:type="gramStart"/>
      <w:r w:rsidRPr="000A12D8">
        <w:t>cara</w:t>
      </w:r>
      <w:proofErr w:type="gramEnd"/>
      <w:r w:rsidRPr="000A12D8">
        <w:t xml:space="preserve"> mengubah data transaksi dalam suatu blok, maka pihak tersebut harus melakukan </w:t>
      </w:r>
      <w:r w:rsidRPr="000A12D8">
        <w:rPr>
          <w:i/>
        </w:rPr>
        <w:t>hashing</w:t>
      </w:r>
      <w:r w:rsidRPr="000A12D8">
        <w:t xml:space="preserve"> ulang dari blok yang diubah hingga blok yang terjadi saat ini. Tidak hanya itu, karena </w:t>
      </w:r>
      <w:proofErr w:type="gramStart"/>
      <w:r w:rsidRPr="000A12D8">
        <w:t>blok</w:t>
      </w:r>
      <w:proofErr w:type="gramEnd"/>
      <w:r w:rsidRPr="000A12D8">
        <w:t xml:space="preserve"> disimpan secara terdistribusi, maka pihak tersebut juga harus mengubah data blok di setiap </w:t>
      </w:r>
      <w:r w:rsidRPr="000A12D8">
        <w:rPr>
          <w:i/>
        </w:rPr>
        <w:t>node</w:t>
      </w:r>
      <w:r w:rsidRPr="000A12D8">
        <w:t xml:space="preserve"> yang terlibat dalam jaringan. Hal inilah yang menjadi kekuatan </w:t>
      </w:r>
      <w:r w:rsidRPr="000A12D8">
        <w:rPr>
          <w:i/>
        </w:rPr>
        <w:t>blockchain</w:t>
      </w:r>
      <w:r w:rsidRPr="000A12D8">
        <w:t xml:space="preserve"> sehingga dapat menghilangkan </w:t>
      </w:r>
      <w:r w:rsidRPr="000A12D8">
        <w:rPr>
          <w:i/>
        </w:rPr>
        <w:t>central authority</w:t>
      </w:r>
      <w:r w:rsidRPr="000A12D8">
        <w:t xml:space="preserve"> dalam melakukan transaksi</w:t>
      </w:r>
      <w:r w:rsidRPr="000A12D8">
        <w:t xml:space="preserve">. </w:t>
      </w:r>
    </w:p>
    <w:p w14:paraId="354BDB82" w14:textId="1CCA22CF" w:rsidR="000A12D8" w:rsidRPr="000A12D8" w:rsidRDefault="000A12D8" w:rsidP="000A12D8">
      <w:pPr>
        <w:ind w:firstLine="851"/>
        <w:jc w:val="both"/>
        <w:rPr>
          <w:rFonts w:asciiTheme="minorHAnsi" w:hAnsiTheme="minorHAnsi" w:cstheme="minorHAnsi"/>
        </w:rPr>
      </w:pPr>
      <w:r w:rsidRPr="000A12D8">
        <w:rPr>
          <w:rFonts w:asciiTheme="minorHAnsi" w:hAnsiTheme="minorHAnsi" w:cstheme="minorHAnsi"/>
        </w:rPr>
        <w:t xml:space="preserve">Ethereum adalah sebuah </w:t>
      </w:r>
      <w:r w:rsidRPr="000A12D8">
        <w:rPr>
          <w:rFonts w:asciiTheme="minorHAnsi" w:hAnsiTheme="minorHAnsi" w:cstheme="minorHAnsi"/>
          <w:i/>
        </w:rPr>
        <w:t>blockchain</w:t>
      </w:r>
      <w:r w:rsidRPr="000A12D8">
        <w:rPr>
          <w:rFonts w:asciiTheme="minorHAnsi" w:hAnsiTheme="minorHAnsi" w:cstheme="minorHAnsi"/>
        </w:rPr>
        <w:t xml:space="preserve"> yang didirikan pada tahun 2015 yang digagas oleh Vitalik Buterin. Salah satu tujuan pengembangan Ethereum adalah untuk memberikan kemampuan eksekusi program komputer pada </w:t>
      </w:r>
      <w:r w:rsidRPr="000A12D8">
        <w:rPr>
          <w:rFonts w:asciiTheme="minorHAnsi" w:hAnsiTheme="minorHAnsi" w:cstheme="minorHAnsi"/>
          <w:i/>
        </w:rPr>
        <w:t>blockchain</w:t>
      </w:r>
      <w:r w:rsidRPr="000A12D8">
        <w:rPr>
          <w:rFonts w:asciiTheme="minorHAnsi" w:hAnsiTheme="minorHAnsi" w:cstheme="minorHAnsi"/>
        </w:rPr>
        <w:t xml:space="preserve">. Aplikasi terdesentralisasi yang memanfaatkan kemampuan eksekusi program komputer ini sering disebut dengan </w:t>
      </w:r>
      <w:r w:rsidRPr="000A12D8">
        <w:rPr>
          <w:rFonts w:asciiTheme="minorHAnsi" w:hAnsiTheme="minorHAnsi" w:cstheme="minorHAnsi"/>
          <w:i/>
        </w:rPr>
        <w:t>dapps</w:t>
      </w:r>
      <w:r w:rsidRPr="000A12D8">
        <w:rPr>
          <w:rFonts w:asciiTheme="minorHAnsi" w:hAnsiTheme="minorHAnsi" w:cstheme="minorHAnsi"/>
          <w:i/>
        </w:rPr>
        <w:t xml:space="preserve">. </w:t>
      </w:r>
      <w:r w:rsidRPr="000A12D8">
        <w:rPr>
          <w:rFonts w:asciiTheme="minorHAnsi" w:hAnsiTheme="minorHAnsi" w:cstheme="minorHAnsi"/>
          <w:i/>
        </w:rPr>
        <w:t xml:space="preserve">Smart </w:t>
      </w:r>
      <w:r w:rsidRPr="000A12D8">
        <w:rPr>
          <w:rFonts w:asciiTheme="minorHAnsi" w:hAnsiTheme="minorHAnsi" w:cstheme="minorHAnsi"/>
          <w:i/>
        </w:rPr>
        <w:lastRenderedPageBreak/>
        <w:t>Contract</w:t>
      </w:r>
      <w:r w:rsidRPr="000A12D8">
        <w:rPr>
          <w:rFonts w:asciiTheme="minorHAnsi" w:hAnsiTheme="minorHAnsi" w:cstheme="minorHAnsi"/>
        </w:rPr>
        <w:t xml:space="preserve"> adalah kumpulan dari kode dan data yang teridentifikasi menggunakan sebuah </w:t>
      </w:r>
      <w:r w:rsidRPr="000A12D8">
        <w:rPr>
          <w:rFonts w:asciiTheme="minorHAnsi" w:hAnsiTheme="minorHAnsi" w:cstheme="minorHAnsi"/>
          <w:i/>
        </w:rPr>
        <w:t>address</w:t>
      </w:r>
      <w:r w:rsidRPr="000A12D8">
        <w:rPr>
          <w:rFonts w:asciiTheme="minorHAnsi" w:hAnsiTheme="minorHAnsi" w:cstheme="minorHAnsi"/>
        </w:rPr>
        <w:t xml:space="preserve"> pada </w:t>
      </w:r>
      <w:r w:rsidRPr="000A12D8">
        <w:rPr>
          <w:rFonts w:asciiTheme="minorHAnsi" w:hAnsiTheme="minorHAnsi" w:cstheme="minorHAnsi"/>
          <w:i/>
        </w:rPr>
        <w:t>blockchain</w:t>
      </w:r>
      <w:r w:rsidRPr="000A12D8">
        <w:rPr>
          <w:rFonts w:asciiTheme="minorHAnsi" w:hAnsiTheme="minorHAnsi" w:cstheme="minorHAnsi"/>
        </w:rPr>
        <w:t xml:space="preserve"> Ethereum. </w:t>
      </w:r>
      <w:r w:rsidRPr="000A12D8">
        <w:rPr>
          <w:rFonts w:asciiTheme="minorHAnsi" w:hAnsiTheme="minorHAnsi" w:cstheme="minorHAnsi"/>
          <w:i/>
        </w:rPr>
        <w:t>Smart contract</w:t>
      </w:r>
      <w:r w:rsidRPr="000A12D8">
        <w:rPr>
          <w:rFonts w:asciiTheme="minorHAnsi" w:hAnsiTheme="minorHAnsi" w:cstheme="minorHAnsi"/>
        </w:rPr>
        <w:t xml:space="preserve"> merupakan salah satu jenis Ethereum </w:t>
      </w:r>
      <w:r w:rsidRPr="000A12D8">
        <w:rPr>
          <w:rFonts w:asciiTheme="minorHAnsi" w:hAnsiTheme="minorHAnsi" w:cstheme="minorHAnsi"/>
          <w:i/>
        </w:rPr>
        <w:t>account</w:t>
      </w:r>
      <w:r w:rsidRPr="000A12D8">
        <w:rPr>
          <w:rFonts w:asciiTheme="minorHAnsi" w:hAnsiTheme="minorHAnsi" w:cstheme="minorHAnsi"/>
        </w:rPr>
        <w:t xml:space="preserve"> sehingga sebuah </w:t>
      </w:r>
      <w:r w:rsidRPr="000A12D8">
        <w:rPr>
          <w:rFonts w:asciiTheme="minorHAnsi" w:hAnsiTheme="minorHAnsi" w:cstheme="minorHAnsi"/>
          <w:i/>
        </w:rPr>
        <w:t>smart contract</w:t>
      </w:r>
      <w:r w:rsidRPr="000A12D8">
        <w:rPr>
          <w:rFonts w:asciiTheme="minorHAnsi" w:hAnsiTheme="minorHAnsi" w:cstheme="minorHAnsi"/>
        </w:rPr>
        <w:t xml:space="preserve"> bisa menyimpan ETH dan mengirim transaksi di jaringan </w:t>
      </w:r>
      <w:r w:rsidRPr="000A12D8">
        <w:rPr>
          <w:rFonts w:asciiTheme="minorHAnsi" w:hAnsiTheme="minorHAnsi" w:cstheme="minorHAnsi"/>
          <w:i/>
        </w:rPr>
        <w:t>blockchain</w:t>
      </w:r>
      <w:r w:rsidRPr="000A12D8">
        <w:rPr>
          <w:rFonts w:asciiTheme="minorHAnsi" w:hAnsiTheme="minorHAnsi" w:cstheme="minorHAnsi"/>
        </w:rPr>
        <w:t xml:space="preserve">. Akan tetapi </w:t>
      </w:r>
      <w:r w:rsidRPr="000A12D8">
        <w:rPr>
          <w:rFonts w:asciiTheme="minorHAnsi" w:hAnsiTheme="minorHAnsi" w:cstheme="minorHAnsi"/>
          <w:i/>
        </w:rPr>
        <w:t>smart contract</w:t>
      </w:r>
      <w:r w:rsidRPr="000A12D8">
        <w:rPr>
          <w:rFonts w:asciiTheme="minorHAnsi" w:hAnsiTheme="minorHAnsi" w:cstheme="minorHAnsi"/>
        </w:rPr>
        <w:t xml:space="preserve"> tidak dikendalikan oleh seorang pengguna atau EOA. Sebuah </w:t>
      </w:r>
      <w:r w:rsidRPr="000A12D8">
        <w:rPr>
          <w:rFonts w:asciiTheme="minorHAnsi" w:hAnsiTheme="minorHAnsi" w:cstheme="minorHAnsi"/>
          <w:i/>
        </w:rPr>
        <w:t>smart contract</w:t>
      </w:r>
      <w:r w:rsidRPr="000A12D8">
        <w:rPr>
          <w:rFonts w:asciiTheme="minorHAnsi" w:hAnsiTheme="minorHAnsi" w:cstheme="minorHAnsi"/>
        </w:rPr>
        <w:t xml:space="preserve"> </w:t>
      </w:r>
      <w:proofErr w:type="gramStart"/>
      <w:r w:rsidRPr="000A12D8">
        <w:rPr>
          <w:rFonts w:asciiTheme="minorHAnsi" w:hAnsiTheme="minorHAnsi" w:cstheme="minorHAnsi"/>
        </w:rPr>
        <w:t>akan</w:t>
      </w:r>
      <w:proofErr w:type="gramEnd"/>
      <w:r w:rsidRPr="000A12D8">
        <w:rPr>
          <w:rFonts w:asciiTheme="minorHAnsi" w:hAnsiTheme="minorHAnsi" w:cstheme="minorHAnsi"/>
        </w:rPr>
        <w:t xml:space="preserve"> di-</w:t>
      </w:r>
      <w:r w:rsidRPr="000A12D8">
        <w:rPr>
          <w:rFonts w:asciiTheme="minorHAnsi" w:hAnsiTheme="minorHAnsi" w:cstheme="minorHAnsi"/>
          <w:i/>
        </w:rPr>
        <w:t>deploy</w:t>
      </w:r>
      <w:r w:rsidRPr="000A12D8">
        <w:rPr>
          <w:rFonts w:asciiTheme="minorHAnsi" w:hAnsiTheme="minorHAnsi" w:cstheme="minorHAnsi"/>
        </w:rPr>
        <w:t xml:space="preserve"> ke jaringan </w:t>
      </w:r>
      <w:r w:rsidRPr="000A12D8">
        <w:rPr>
          <w:rFonts w:asciiTheme="minorHAnsi" w:hAnsiTheme="minorHAnsi" w:cstheme="minorHAnsi"/>
          <w:i/>
        </w:rPr>
        <w:t>blockchain</w:t>
      </w:r>
      <w:r w:rsidRPr="000A12D8">
        <w:rPr>
          <w:rFonts w:asciiTheme="minorHAnsi" w:hAnsiTheme="minorHAnsi" w:cstheme="minorHAnsi"/>
        </w:rPr>
        <w:t xml:space="preserve"> dan bekerja sesuai kode yang dimilikinya. Seorang pengguna bisa beriteraksi dengan sebuah </w:t>
      </w:r>
      <w:r w:rsidRPr="000A12D8">
        <w:rPr>
          <w:rFonts w:asciiTheme="minorHAnsi" w:hAnsiTheme="minorHAnsi" w:cstheme="minorHAnsi"/>
          <w:i/>
        </w:rPr>
        <w:t>smart contract</w:t>
      </w:r>
      <w:r w:rsidRPr="000A12D8">
        <w:rPr>
          <w:rFonts w:asciiTheme="minorHAnsi" w:hAnsiTheme="minorHAnsi" w:cstheme="minorHAnsi"/>
        </w:rPr>
        <w:t xml:space="preserve"> dengan </w:t>
      </w:r>
      <w:proofErr w:type="gramStart"/>
      <w:r w:rsidRPr="000A12D8">
        <w:rPr>
          <w:rFonts w:asciiTheme="minorHAnsi" w:hAnsiTheme="minorHAnsi" w:cstheme="minorHAnsi"/>
        </w:rPr>
        <w:t>cara</w:t>
      </w:r>
      <w:proofErr w:type="gramEnd"/>
      <w:r w:rsidRPr="000A12D8">
        <w:rPr>
          <w:rFonts w:asciiTheme="minorHAnsi" w:hAnsiTheme="minorHAnsi" w:cstheme="minorHAnsi"/>
        </w:rPr>
        <w:t xml:space="preserve"> membuat sebuah transaksi dengan menggunakan </w:t>
      </w:r>
      <w:r w:rsidRPr="000A12D8">
        <w:rPr>
          <w:rFonts w:asciiTheme="minorHAnsi" w:hAnsiTheme="minorHAnsi" w:cstheme="minorHAnsi"/>
          <w:i/>
        </w:rPr>
        <w:t>address</w:t>
      </w:r>
      <w:r w:rsidRPr="000A12D8">
        <w:rPr>
          <w:rFonts w:asciiTheme="minorHAnsi" w:hAnsiTheme="minorHAnsi" w:cstheme="minorHAnsi"/>
        </w:rPr>
        <w:t xml:space="preserve"> </w:t>
      </w:r>
      <w:r w:rsidRPr="000A12D8">
        <w:rPr>
          <w:rFonts w:asciiTheme="minorHAnsi" w:hAnsiTheme="minorHAnsi" w:cstheme="minorHAnsi"/>
          <w:i/>
        </w:rPr>
        <w:t>smart contract</w:t>
      </w:r>
      <w:r w:rsidRPr="000A12D8">
        <w:rPr>
          <w:rFonts w:asciiTheme="minorHAnsi" w:hAnsiTheme="minorHAnsi" w:cstheme="minorHAnsi"/>
        </w:rPr>
        <w:t xml:space="preserve"> sebagai </w:t>
      </w:r>
      <w:r w:rsidRPr="000A12D8">
        <w:rPr>
          <w:rFonts w:asciiTheme="minorHAnsi" w:hAnsiTheme="minorHAnsi" w:cstheme="minorHAnsi"/>
          <w:i/>
        </w:rPr>
        <w:t>recipient</w:t>
      </w:r>
      <w:r w:rsidRPr="000A12D8">
        <w:rPr>
          <w:rFonts w:asciiTheme="minorHAnsi" w:hAnsiTheme="minorHAnsi" w:cstheme="minorHAnsi"/>
        </w:rPr>
        <w:t>.</w:t>
      </w:r>
      <w:r>
        <w:rPr>
          <w:rFonts w:asciiTheme="minorHAnsi" w:hAnsiTheme="minorHAnsi" w:cstheme="minorHAnsi"/>
        </w:rPr>
        <w:t xml:space="preserve"> </w:t>
      </w:r>
      <w:r w:rsidRPr="000A12D8">
        <w:rPr>
          <w:rFonts w:asciiTheme="minorHAnsi" w:hAnsiTheme="minorHAnsi" w:cstheme="minorHAnsi"/>
        </w:rPr>
        <w:t xml:space="preserve">Kode </w:t>
      </w:r>
      <w:r w:rsidRPr="000A12D8">
        <w:rPr>
          <w:rFonts w:asciiTheme="minorHAnsi" w:hAnsiTheme="minorHAnsi" w:cstheme="minorHAnsi"/>
          <w:i/>
        </w:rPr>
        <w:t>smart contract</w:t>
      </w:r>
      <w:r w:rsidRPr="000A12D8">
        <w:rPr>
          <w:rFonts w:asciiTheme="minorHAnsi" w:hAnsiTheme="minorHAnsi" w:cstheme="minorHAnsi"/>
        </w:rPr>
        <w:t xml:space="preserve"> dapat dibuat dengan bahasa pemrograman yang lebih mudah dipahami yaitu Solidity. Solidity adalah bahasa pemrograman yang diusulkan oleh Gavin Wood pada tahun 2014. Hingga saat ini Solidity menjadi bahasa pemrograman terpopuler untuk membuat </w:t>
      </w:r>
      <w:r w:rsidRPr="000A12D8">
        <w:rPr>
          <w:rFonts w:asciiTheme="minorHAnsi" w:hAnsiTheme="minorHAnsi" w:cstheme="minorHAnsi"/>
          <w:i/>
        </w:rPr>
        <w:t>smart contract</w:t>
      </w:r>
      <w:r w:rsidRPr="000A12D8">
        <w:rPr>
          <w:rFonts w:asciiTheme="minorHAnsi" w:hAnsiTheme="minorHAnsi" w:cstheme="minorHAnsi"/>
        </w:rPr>
        <w:t xml:space="preserve"> karena Solidity didesain menyerupai ECMAScript sehingga lebih familiar di kalangan </w:t>
      </w:r>
      <w:r w:rsidRPr="000A12D8">
        <w:rPr>
          <w:rFonts w:asciiTheme="minorHAnsi" w:hAnsiTheme="minorHAnsi" w:cstheme="minorHAnsi"/>
          <w:i/>
        </w:rPr>
        <w:t>developer</w:t>
      </w:r>
      <w:r w:rsidRPr="000A12D8">
        <w:rPr>
          <w:rFonts w:asciiTheme="minorHAnsi" w:hAnsiTheme="minorHAnsi" w:cstheme="minorHAnsi"/>
          <w:i/>
        </w:rPr>
        <w:t>.</w:t>
      </w:r>
    </w:p>
    <w:p w14:paraId="05DA6F8E" w14:textId="1B62067F" w:rsidR="000A12D8" w:rsidRPr="000A12D8" w:rsidRDefault="000A12D8" w:rsidP="000A12D8">
      <w:pPr>
        <w:ind w:firstLine="851"/>
        <w:jc w:val="both"/>
        <w:rPr>
          <w:rFonts w:asciiTheme="minorHAnsi" w:hAnsiTheme="minorHAnsi" w:cstheme="minorHAnsi"/>
        </w:rPr>
      </w:pPr>
      <w:r w:rsidRPr="000A12D8">
        <w:rPr>
          <w:rFonts w:asciiTheme="minorHAnsi" w:hAnsiTheme="minorHAnsi" w:cstheme="minorHAnsi"/>
        </w:rPr>
        <w:t xml:space="preserve">Konsensus dalam </w:t>
      </w:r>
      <w:r w:rsidRPr="000A12D8">
        <w:rPr>
          <w:rFonts w:asciiTheme="minorHAnsi" w:hAnsiTheme="minorHAnsi" w:cstheme="minorHAnsi"/>
          <w:i/>
        </w:rPr>
        <w:t>blockchain</w:t>
      </w:r>
      <w:r w:rsidRPr="000A12D8">
        <w:rPr>
          <w:rFonts w:asciiTheme="minorHAnsi" w:hAnsiTheme="minorHAnsi" w:cstheme="minorHAnsi"/>
        </w:rPr>
        <w:t xml:space="preserve"> sangat penting karena data yang terdesentralisasi sehingga sangat memungkinkan terjadinya perbedaan daya yang tercatat. Secara umum pengertian konsensus adalah sebuah kesepakatan bersama yang telah dicapai oleh suatu kelompok terhadap suatu masalah. Dengan adanya algoritma konsensus ini maka jaringan tidak </w:t>
      </w:r>
      <w:proofErr w:type="gramStart"/>
      <w:r w:rsidRPr="000A12D8">
        <w:rPr>
          <w:rFonts w:asciiTheme="minorHAnsi" w:hAnsiTheme="minorHAnsi" w:cstheme="minorHAnsi"/>
        </w:rPr>
        <w:t>akan</w:t>
      </w:r>
      <w:proofErr w:type="gramEnd"/>
      <w:r w:rsidRPr="000A12D8">
        <w:rPr>
          <w:rFonts w:asciiTheme="minorHAnsi" w:hAnsiTheme="minorHAnsi" w:cstheme="minorHAnsi"/>
        </w:rPr>
        <w:t xml:space="preserve"> kebingungan ketika terjadi perbedaan pencatatan data dan menentukan data mana yang akan digunakan. Sebagian besar ekosistem </w:t>
      </w:r>
      <w:r w:rsidRPr="000A12D8">
        <w:rPr>
          <w:rFonts w:asciiTheme="minorHAnsi" w:hAnsiTheme="minorHAnsi" w:cstheme="minorHAnsi"/>
          <w:i/>
        </w:rPr>
        <w:t>blockchain</w:t>
      </w:r>
      <w:r w:rsidRPr="000A12D8">
        <w:rPr>
          <w:rFonts w:asciiTheme="minorHAnsi" w:hAnsiTheme="minorHAnsi" w:cstheme="minorHAnsi"/>
        </w:rPr>
        <w:t xml:space="preserve"> saat ini menggunakan algoritma </w:t>
      </w:r>
      <w:r w:rsidRPr="000A12D8">
        <w:rPr>
          <w:rFonts w:asciiTheme="minorHAnsi" w:hAnsiTheme="minorHAnsi" w:cstheme="minorHAnsi"/>
          <w:i/>
        </w:rPr>
        <w:t>Proof of Work</w:t>
      </w:r>
      <w:r w:rsidRPr="000A12D8">
        <w:rPr>
          <w:rFonts w:asciiTheme="minorHAnsi" w:hAnsiTheme="minorHAnsi" w:cstheme="minorHAnsi"/>
        </w:rPr>
        <w:t xml:space="preserve"> sebagai konsensus di jaringan </w:t>
      </w:r>
      <w:r w:rsidRPr="000A12D8">
        <w:rPr>
          <w:rFonts w:asciiTheme="minorHAnsi" w:hAnsiTheme="minorHAnsi" w:cstheme="minorHAnsi"/>
          <w:i/>
        </w:rPr>
        <w:t>blockchain</w:t>
      </w:r>
      <w:r w:rsidRPr="000A12D8">
        <w:rPr>
          <w:rFonts w:asciiTheme="minorHAnsi" w:hAnsiTheme="minorHAnsi" w:cstheme="minorHAnsi"/>
        </w:rPr>
        <w:t>.</w:t>
      </w:r>
      <w:r>
        <w:rPr>
          <w:rFonts w:asciiTheme="minorHAnsi" w:hAnsiTheme="minorHAnsi" w:cstheme="minorHAnsi"/>
        </w:rPr>
        <w:t xml:space="preserve"> </w:t>
      </w:r>
      <w:r w:rsidRPr="000A12D8">
        <w:rPr>
          <w:rFonts w:asciiTheme="minorHAnsi" w:hAnsiTheme="minorHAnsi" w:cstheme="minorHAnsi"/>
        </w:rPr>
        <w:t xml:space="preserve">Cara kerja algoritma konsensus </w:t>
      </w:r>
      <w:r w:rsidRPr="000A12D8">
        <w:rPr>
          <w:rFonts w:asciiTheme="minorHAnsi" w:hAnsiTheme="minorHAnsi" w:cstheme="minorHAnsi"/>
          <w:i/>
        </w:rPr>
        <w:t>proof of work</w:t>
      </w:r>
      <w:r w:rsidRPr="000A12D8">
        <w:rPr>
          <w:rFonts w:asciiTheme="minorHAnsi" w:hAnsiTheme="minorHAnsi" w:cstheme="minorHAnsi"/>
        </w:rPr>
        <w:t xml:space="preserve"> adalah setiap </w:t>
      </w:r>
      <w:r w:rsidRPr="000A12D8">
        <w:rPr>
          <w:rFonts w:asciiTheme="minorHAnsi" w:hAnsiTheme="minorHAnsi" w:cstheme="minorHAnsi"/>
          <w:i/>
        </w:rPr>
        <w:t>node</w:t>
      </w:r>
      <w:r w:rsidRPr="000A12D8">
        <w:rPr>
          <w:rFonts w:asciiTheme="minorHAnsi" w:hAnsiTheme="minorHAnsi" w:cstheme="minorHAnsi"/>
        </w:rPr>
        <w:t xml:space="preserve"> yang tergabung dalam sebuah jaringan </w:t>
      </w:r>
      <w:r w:rsidRPr="000A12D8">
        <w:rPr>
          <w:rFonts w:asciiTheme="minorHAnsi" w:hAnsiTheme="minorHAnsi" w:cstheme="minorHAnsi"/>
          <w:i/>
        </w:rPr>
        <w:t>blockchain</w:t>
      </w:r>
      <w:r w:rsidRPr="000A12D8">
        <w:rPr>
          <w:rFonts w:asciiTheme="minorHAnsi" w:hAnsiTheme="minorHAnsi" w:cstheme="minorHAnsi"/>
        </w:rPr>
        <w:t xml:space="preserve"> </w:t>
      </w:r>
      <w:proofErr w:type="gramStart"/>
      <w:r w:rsidRPr="000A12D8">
        <w:rPr>
          <w:rFonts w:asciiTheme="minorHAnsi" w:hAnsiTheme="minorHAnsi" w:cstheme="minorHAnsi"/>
        </w:rPr>
        <w:t>akan</w:t>
      </w:r>
      <w:proofErr w:type="gramEnd"/>
      <w:r w:rsidRPr="000A12D8">
        <w:rPr>
          <w:rFonts w:asciiTheme="minorHAnsi" w:hAnsiTheme="minorHAnsi" w:cstheme="minorHAnsi"/>
        </w:rPr>
        <w:t xml:space="preserve"> berlomba untuk memproses transaksi yang terjadi dalam kurun waktu tertentu dan </w:t>
      </w:r>
      <w:r w:rsidRPr="000A12D8">
        <w:rPr>
          <w:rFonts w:asciiTheme="minorHAnsi" w:hAnsiTheme="minorHAnsi" w:cstheme="minorHAnsi"/>
          <w:i/>
        </w:rPr>
        <w:t>node</w:t>
      </w:r>
      <w:r w:rsidRPr="000A12D8">
        <w:rPr>
          <w:rFonts w:asciiTheme="minorHAnsi" w:hAnsiTheme="minorHAnsi" w:cstheme="minorHAnsi"/>
        </w:rPr>
        <w:t xml:space="preserve"> tercepat yang bisa menyelesaikan pembuatan blok baru akan menyebarkan blok tersebut ke jaringan. </w:t>
      </w:r>
      <w:r w:rsidRPr="000A12D8">
        <w:rPr>
          <w:rFonts w:asciiTheme="minorHAnsi" w:hAnsiTheme="minorHAnsi" w:cstheme="minorHAnsi"/>
          <w:i/>
        </w:rPr>
        <w:t>Account</w:t>
      </w:r>
      <w:r w:rsidRPr="000A12D8">
        <w:rPr>
          <w:rFonts w:asciiTheme="minorHAnsi" w:hAnsiTheme="minorHAnsi" w:cstheme="minorHAnsi"/>
        </w:rPr>
        <w:t xml:space="preserve"> yang terhubung dengan </w:t>
      </w:r>
      <w:r w:rsidRPr="000A12D8">
        <w:rPr>
          <w:rFonts w:asciiTheme="minorHAnsi" w:hAnsiTheme="minorHAnsi" w:cstheme="minorHAnsi"/>
          <w:i/>
        </w:rPr>
        <w:t>node</w:t>
      </w:r>
      <w:r w:rsidRPr="000A12D8">
        <w:rPr>
          <w:rFonts w:asciiTheme="minorHAnsi" w:hAnsiTheme="minorHAnsi" w:cstheme="minorHAnsi"/>
        </w:rPr>
        <w:t xml:space="preserve"> tersebut </w:t>
      </w:r>
      <w:proofErr w:type="gramStart"/>
      <w:r w:rsidRPr="000A12D8">
        <w:rPr>
          <w:rFonts w:asciiTheme="minorHAnsi" w:hAnsiTheme="minorHAnsi" w:cstheme="minorHAnsi"/>
        </w:rPr>
        <w:t>akan</w:t>
      </w:r>
      <w:proofErr w:type="gramEnd"/>
      <w:r w:rsidRPr="000A12D8">
        <w:rPr>
          <w:rFonts w:asciiTheme="minorHAnsi" w:hAnsiTheme="minorHAnsi" w:cstheme="minorHAnsi"/>
        </w:rPr>
        <w:t xml:space="preserve"> mendapatkan insentif sesuai dengan mata uang jaringan </w:t>
      </w:r>
      <w:r w:rsidRPr="000A12D8">
        <w:rPr>
          <w:rFonts w:asciiTheme="minorHAnsi" w:hAnsiTheme="minorHAnsi" w:cstheme="minorHAnsi"/>
          <w:i/>
        </w:rPr>
        <w:t>blockchain</w:t>
      </w:r>
      <w:r w:rsidRPr="000A12D8">
        <w:rPr>
          <w:rFonts w:asciiTheme="minorHAnsi" w:hAnsiTheme="minorHAnsi" w:cstheme="minorHAnsi"/>
        </w:rPr>
        <w:t xml:space="preserve">. Sedangkan algoritma konsensus </w:t>
      </w:r>
      <w:r w:rsidRPr="000A12D8">
        <w:rPr>
          <w:rFonts w:asciiTheme="minorHAnsi" w:hAnsiTheme="minorHAnsi" w:cstheme="minorHAnsi"/>
          <w:i/>
        </w:rPr>
        <w:t>Proof of Authority</w:t>
      </w:r>
      <w:r w:rsidRPr="000A12D8">
        <w:rPr>
          <w:rFonts w:asciiTheme="minorHAnsi" w:hAnsiTheme="minorHAnsi" w:cstheme="minorHAnsi"/>
        </w:rPr>
        <w:t xml:space="preserve">, dalam jaringan sudah di atur </w:t>
      </w:r>
      <w:r w:rsidRPr="000A12D8">
        <w:rPr>
          <w:rFonts w:asciiTheme="minorHAnsi" w:hAnsiTheme="minorHAnsi" w:cstheme="minorHAnsi"/>
          <w:i/>
        </w:rPr>
        <w:t>account</w:t>
      </w:r>
      <w:r w:rsidRPr="000A12D8">
        <w:rPr>
          <w:rFonts w:asciiTheme="minorHAnsi" w:hAnsiTheme="minorHAnsi" w:cstheme="minorHAnsi"/>
        </w:rPr>
        <w:t xml:space="preserve"> mana saja yang boleh melakukan pembuatan </w:t>
      </w:r>
      <w:proofErr w:type="gramStart"/>
      <w:r w:rsidRPr="000A12D8">
        <w:rPr>
          <w:rFonts w:asciiTheme="minorHAnsi" w:hAnsiTheme="minorHAnsi" w:cstheme="minorHAnsi"/>
        </w:rPr>
        <w:t>blok</w:t>
      </w:r>
      <w:proofErr w:type="gramEnd"/>
      <w:r w:rsidRPr="000A12D8">
        <w:rPr>
          <w:rFonts w:asciiTheme="minorHAnsi" w:hAnsiTheme="minorHAnsi" w:cstheme="minorHAnsi"/>
        </w:rPr>
        <w:t xml:space="preserve">. Karena </w:t>
      </w:r>
      <w:r w:rsidRPr="000A12D8">
        <w:rPr>
          <w:rFonts w:asciiTheme="minorHAnsi" w:hAnsiTheme="minorHAnsi" w:cstheme="minorHAnsi"/>
          <w:i/>
        </w:rPr>
        <w:t>account</w:t>
      </w:r>
      <w:r w:rsidRPr="000A12D8">
        <w:rPr>
          <w:rFonts w:asciiTheme="minorHAnsi" w:hAnsiTheme="minorHAnsi" w:cstheme="minorHAnsi"/>
        </w:rPr>
        <w:t xml:space="preserve"> yang melakukan pembuatan </w:t>
      </w:r>
      <w:proofErr w:type="gramStart"/>
      <w:r w:rsidRPr="000A12D8">
        <w:rPr>
          <w:rFonts w:asciiTheme="minorHAnsi" w:hAnsiTheme="minorHAnsi" w:cstheme="minorHAnsi"/>
        </w:rPr>
        <w:t>blok</w:t>
      </w:r>
      <w:proofErr w:type="gramEnd"/>
      <w:r w:rsidRPr="000A12D8">
        <w:rPr>
          <w:rFonts w:asciiTheme="minorHAnsi" w:hAnsiTheme="minorHAnsi" w:cstheme="minorHAnsi"/>
        </w:rPr>
        <w:t xml:space="preserve"> sudah ditentukan sehingga tidak akan terjadi persaingan dalam hal pembuatan blok sehingga tingkat </w:t>
      </w:r>
      <w:r w:rsidRPr="000A12D8">
        <w:rPr>
          <w:rFonts w:asciiTheme="minorHAnsi" w:hAnsiTheme="minorHAnsi" w:cstheme="minorHAnsi"/>
          <w:i/>
        </w:rPr>
        <w:t>difficulty</w:t>
      </w:r>
      <w:r w:rsidRPr="000A12D8">
        <w:rPr>
          <w:rFonts w:asciiTheme="minorHAnsi" w:hAnsiTheme="minorHAnsi" w:cstheme="minorHAnsi"/>
        </w:rPr>
        <w:t xml:space="preserve"> dari pembuatan blok bisa diturunkan. Dengan tingkat </w:t>
      </w:r>
      <w:r w:rsidRPr="000A12D8">
        <w:rPr>
          <w:rFonts w:asciiTheme="minorHAnsi" w:hAnsiTheme="minorHAnsi" w:cstheme="minorHAnsi"/>
          <w:i/>
        </w:rPr>
        <w:t>difficulty</w:t>
      </w:r>
      <w:r w:rsidRPr="000A12D8">
        <w:rPr>
          <w:rFonts w:asciiTheme="minorHAnsi" w:hAnsiTheme="minorHAnsi" w:cstheme="minorHAnsi"/>
        </w:rPr>
        <w:t xml:space="preserve"> yang rendah maka jaringan dapat berjalan dengan komputer dengan daya komputasi rendah sehingga bisa menghemat biaya infrastruktur</w:t>
      </w:r>
      <w:r w:rsidRPr="000A12D8">
        <w:rPr>
          <w:rFonts w:asciiTheme="minorHAnsi" w:hAnsiTheme="minorHAnsi" w:cstheme="minorHAnsi"/>
        </w:rPr>
        <w:t>.</w:t>
      </w:r>
    </w:p>
    <w:p w14:paraId="6C837D59" w14:textId="387E6722" w:rsidR="000A12D8" w:rsidRPr="000A12D8" w:rsidRDefault="000A12D8" w:rsidP="009C675C">
      <w:pPr>
        <w:pStyle w:val="TEKS"/>
      </w:pPr>
      <w:r>
        <w:t>B</w:t>
      </w:r>
      <w:r w:rsidRPr="000A12D8">
        <w:t xml:space="preserve">esar biaya yang dibutuhkan untuk melakukan tindakan pada jaringan </w:t>
      </w:r>
      <w:r w:rsidRPr="000A12D8">
        <w:rPr>
          <w:i/>
        </w:rPr>
        <w:t>blockchain</w:t>
      </w:r>
      <w:r>
        <w:rPr>
          <w:i/>
        </w:rPr>
        <w:t xml:space="preserve"> </w:t>
      </w:r>
      <w:r>
        <w:t>di</w:t>
      </w:r>
      <w:r w:rsidRPr="000A12D8">
        <w:t>kalkulasi</w:t>
      </w:r>
      <w:r>
        <w:t xml:space="preserve"> menggunakan</w:t>
      </w:r>
      <w:r w:rsidRPr="000A12D8">
        <w:t xml:space="preserve"> </w:t>
      </w:r>
      <w:r w:rsidRPr="000A12D8">
        <w:rPr>
          <w:i/>
        </w:rPr>
        <w:t>Gas</w:t>
      </w:r>
      <w:r w:rsidRPr="000A12D8">
        <w:t xml:space="preserve">. Semua aktivitas yang dilakukan pada jaringan Ethereum seperti pengiriman ETH hingga pemanggilan metode </w:t>
      </w:r>
      <w:r w:rsidRPr="000A12D8">
        <w:rPr>
          <w:i/>
        </w:rPr>
        <w:t>smart contract</w:t>
      </w:r>
      <w:r w:rsidRPr="000A12D8">
        <w:t xml:space="preserve"> membutuhkan </w:t>
      </w:r>
      <w:r w:rsidRPr="000A12D8">
        <w:rPr>
          <w:i/>
        </w:rPr>
        <w:t>gas</w:t>
      </w:r>
      <w:r w:rsidRPr="000A12D8">
        <w:t xml:space="preserve">. </w:t>
      </w:r>
      <w:r w:rsidRPr="000A12D8">
        <w:rPr>
          <w:i/>
        </w:rPr>
        <w:t xml:space="preserve">Gas </w:t>
      </w:r>
      <w:r w:rsidRPr="000A12D8">
        <w:t xml:space="preserve">yang dibutuhkan harus dibayar menggunakan ETH. Besarnya biaya </w:t>
      </w:r>
      <w:r w:rsidRPr="000A12D8">
        <w:rPr>
          <w:i/>
        </w:rPr>
        <w:t>gas</w:t>
      </w:r>
      <w:r w:rsidRPr="000A12D8">
        <w:t xml:space="preserve"> yang harus dibayarkan ini biasanya disebut dengan </w:t>
      </w:r>
      <w:r w:rsidR="004C3156">
        <w:rPr>
          <w:i/>
        </w:rPr>
        <w:t xml:space="preserve">gas fee </w:t>
      </w:r>
      <w:r w:rsidR="004C3156">
        <w:t xml:space="preserve">sedangkan </w:t>
      </w:r>
      <w:r w:rsidR="004C3156" w:rsidRPr="000A12D8">
        <w:t xml:space="preserve">batas maksimal </w:t>
      </w:r>
      <w:r w:rsidR="004C3156" w:rsidRPr="000A12D8">
        <w:rPr>
          <w:i/>
        </w:rPr>
        <w:t>gas</w:t>
      </w:r>
      <w:r w:rsidR="004C3156" w:rsidRPr="000A12D8">
        <w:t xml:space="preserve"> yang boleh digunakan untuk melakukan sebuah transaksi</w:t>
      </w:r>
      <w:r w:rsidR="004C3156">
        <w:t xml:space="preserve"> disebut dengan</w:t>
      </w:r>
      <w:r w:rsidR="004C3156" w:rsidRPr="000A12D8">
        <w:rPr>
          <w:i/>
        </w:rPr>
        <w:t xml:space="preserve"> </w:t>
      </w:r>
      <w:r w:rsidRPr="000A12D8">
        <w:rPr>
          <w:i/>
        </w:rPr>
        <w:t>Gas limit</w:t>
      </w:r>
      <w:r w:rsidRPr="000A12D8">
        <w:t xml:space="preserve">. </w:t>
      </w:r>
      <w:r w:rsidRPr="000A12D8">
        <w:rPr>
          <w:i/>
        </w:rPr>
        <w:t xml:space="preserve">Gas limit </w:t>
      </w:r>
      <w:r w:rsidRPr="000A12D8">
        <w:t xml:space="preserve">sangat penting karena jika tidak ada </w:t>
      </w:r>
      <w:r w:rsidRPr="000A12D8">
        <w:rPr>
          <w:i/>
        </w:rPr>
        <w:t>gas limit</w:t>
      </w:r>
      <w:r w:rsidRPr="000A12D8">
        <w:t xml:space="preserve"> maka jika terjadi suatu kesalahan misalnya kesalahan </w:t>
      </w:r>
      <w:r w:rsidRPr="000A12D8">
        <w:rPr>
          <w:i/>
        </w:rPr>
        <w:t>smart contract</w:t>
      </w:r>
      <w:r w:rsidRPr="000A12D8">
        <w:t xml:space="preserve"> yang menyebabkan pemanggilan berulang akan terus menggunakan ETH yang terdapat pada </w:t>
      </w:r>
      <w:r w:rsidRPr="000A12D8">
        <w:rPr>
          <w:i/>
        </w:rPr>
        <w:t>account eksekutor</w:t>
      </w:r>
      <w:r w:rsidRPr="000A12D8">
        <w:t xml:space="preserve"> untuk membayar </w:t>
      </w:r>
      <w:r w:rsidRPr="000A12D8">
        <w:rPr>
          <w:i/>
        </w:rPr>
        <w:t>gas</w:t>
      </w:r>
      <w:r w:rsidRPr="000A12D8">
        <w:t xml:space="preserve"> hingga ETH pada </w:t>
      </w:r>
      <w:r w:rsidRPr="000A12D8">
        <w:rPr>
          <w:i/>
        </w:rPr>
        <w:t>account</w:t>
      </w:r>
      <w:r w:rsidRPr="000A12D8">
        <w:t xml:space="preserve"> tersebut habis.</w:t>
      </w:r>
    </w:p>
    <w:p w14:paraId="52659159" w14:textId="1F62199C" w:rsidR="00821827" w:rsidRDefault="00821827" w:rsidP="009C675C">
      <w:pPr>
        <w:pStyle w:val="TEKS"/>
      </w:pPr>
    </w:p>
    <w:p w14:paraId="1D85E079" w14:textId="77777777" w:rsidR="00821827" w:rsidRPr="005E7F23" w:rsidRDefault="00821827" w:rsidP="00821827">
      <w:pPr>
        <w:pStyle w:val="JUDULBAB"/>
      </w:pPr>
      <w:r w:rsidRPr="005E7F23">
        <w:rPr>
          <w:lang w:val="id-ID"/>
        </w:rPr>
        <w:t xml:space="preserve">METODE </w:t>
      </w:r>
    </w:p>
    <w:p w14:paraId="3401386E" w14:textId="361DF654" w:rsidR="00821827" w:rsidRDefault="00AA0916" w:rsidP="009C675C">
      <w:pPr>
        <w:pStyle w:val="TEKS"/>
      </w:pPr>
      <w:r w:rsidRPr="007328AF">
        <w:rPr>
          <w:lang w:val="id-ID"/>
        </w:rPr>
        <w:t>Penelitian ini bertempat di Program Studi Teknologi Informasi</w:t>
      </w:r>
      <w:r>
        <w:t xml:space="preserve">, </w:t>
      </w:r>
      <w:r w:rsidRPr="007328AF">
        <w:rPr>
          <w:lang w:val="id-ID"/>
        </w:rPr>
        <w:t>Fakultas Teknik, Universitas Udayana</w:t>
      </w:r>
      <w:r>
        <w:t xml:space="preserve"> Bali</w:t>
      </w:r>
      <w:r>
        <w:rPr>
          <w:lang w:val="id-ID"/>
        </w:rPr>
        <w:t xml:space="preserve"> </w:t>
      </w:r>
      <w:r w:rsidRPr="007328AF">
        <w:rPr>
          <w:lang w:val="id-ID"/>
        </w:rPr>
        <w:t xml:space="preserve">yang berlokasi di </w:t>
      </w:r>
      <w:r w:rsidRPr="00AA0916">
        <w:rPr>
          <w:rStyle w:val="Emphasis"/>
          <w:i w:val="0"/>
          <w:szCs w:val="24"/>
          <w:lang w:val="id-ID"/>
        </w:rPr>
        <w:t>Jimbaran</w:t>
      </w:r>
      <w:r w:rsidRPr="007328AF">
        <w:rPr>
          <w:rStyle w:val="st"/>
          <w:i/>
          <w:szCs w:val="24"/>
          <w:lang w:val="id-ID"/>
        </w:rPr>
        <w:t>,</w:t>
      </w:r>
      <w:r w:rsidRPr="007328AF">
        <w:rPr>
          <w:rStyle w:val="st"/>
          <w:szCs w:val="24"/>
          <w:lang w:val="id-ID"/>
        </w:rPr>
        <w:t xml:space="preserve"> </w:t>
      </w:r>
      <w:r w:rsidRPr="007328AF">
        <w:rPr>
          <w:rStyle w:val="xbe"/>
          <w:szCs w:val="24"/>
          <w:lang w:val="id-ID"/>
        </w:rPr>
        <w:t>Kabupaten Badung, Bali</w:t>
      </w:r>
      <w:r w:rsidR="00AD1ED5">
        <w:t>,</w:t>
      </w:r>
      <w:r w:rsidRPr="007328AF">
        <w:rPr>
          <w:lang w:val="id-ID"/>
        </w:rPr>
        <w:t xml:space="preserve"> dilaksanakan pada </w:t>
      </w:r>
      <w:r>
        <w:t xml:space="preserve">bulan Agustus </w:t>
      </w:r>
      <w:r>
        <w:t>2020</w:t>
      </w:r>
      <w:r w:rsidRPr="007328AF">
        <w:rPr>
          <w:lang w:val="id-ID"/>
        </w:rPr>
        <w:t xml:space="preserve"> </w:t>
      </w:r>
      <w:r>
        <w:t xml:space="preserve">sampai dengan </w:t>
      </w:r>
      <w:r>
        <w:t xml:space="preserve">Januari </w:t>
      </w:r>
      <w:r>
        <w:t>2022</w:t>
      </w:r>
      <w:r w:rsidR="00821827" w:rsidRPr="000E7344">
        <w:t>.</w:t>
      </w:r>
      <w:r w:rsidR="00952A48">
        <w:t xml:space="preserve"> Tempat dan waktu tersebut diatas ditentukan</w:t>
      </w:r>
      <w:r w:rsidR="00952A48" w:rsidRPr="007328AF">
        <w:rPr>
          <w:lang w:val="id-ID"/>
        </w:rPr>
        <w:t xml:space="preserve"> karena </w:t>
      </w:r>
      <w:r w:rsidR="00952A48">
        <w:t>mencakup</w:t>
      </w:r>
      <w:r w:rsidR="00952A48" w:rsidRPr="007328AF">
        <w:rPr>
          <w:lang w:val="id-ID"/>
        </w:rPr>
        <w:t xml:space="preserve"> semua aspek pendukung </w:t>
      </w:r>
      <w:r w:rsidR="00952A48">
        <w:t>sebagai upaya agar</w:t>
      </w:r>
      <w:r w:rsidR="00952A48" w:rsidRPr="007328AF">
        <w:rPr>
          <w:lang w:val="id-ID"/>
        </w:rPr>
        <w:t xml:space="preserve"> penelit</w:t>
      </w:r>
      <w:r w:rsidR="00952A48">
        <w:rPr>
          <w:lang w:val="id-ID"/>
        </w:rPr>
        <w:t>ian berjalan dengan baik</w:t>
      </w:r>
      <w:r w:rsidR="00952A48">
        <w:t>.</w:t>
      </w:r>
      <w:r w:rsidR="00952A48">
        <w:t xml:space="preserve"> </w:t>
      </w:r>
    </w:p>
    <w:p w14:paraId="0646DEFF" w14:textId="4561F719" w:rsidR="00952A48" w:rsidRDefault="00952A48" w:rsidP="009C675C">
      <w:pPr>
        <w:pStyle w:val="TEKS"/>
        <w:rPr>
          <w:i/>
          <w:color w:val="000000" w:themeColor="text1"/>
          <w:szCs w:val="24"/>
        </w:rPr>
      </w:pPr>
      <w:r>
        <w:rPr>
          <w:color w:val="000000" w:themeColor="text1"/>
          <w:szCs w:val="24"/>
        </w:rPr>
        <w:t>Penelitian ini menggunakan m</w:t>
      </w:r>
      <w:r w:rsidRPr="008D0698">
        <w:rPr>
          <w:color w:val="000000" w:themeColor="text1"/>
          <w:szCs w:val="24"/>
        </w:rPr>
        <w:t xml:space="preserve">etode </w:t>
      </w:r>
      <w:r>
        <w:rPr>
          <w:color w:val="000000" w:themeColor="text1"/>
          <w:szCs w:val="24"/>
        </w:rPr>
        <w:t>pengembangan</w:t>
      </w:r>
      <w:r w:rsidRPr="008D0698">
        <w:rPr>
          <w:color w:val="000000" w:themeColor="text1"/>
          <w:szCs w:val="24"/>
        </w:rPr>
        <w:t xml:space="preserve"> </w:t>
      </w:r>
      <w:r w:rsidRPr="0057534D">
        <w:rPr>
          <w:i/>
        </w:rPr>
        <w:t>Agile Software Development Methods</w:t>
      </w:r>
      <w:r>
        <w:rPr>
          <w:i/>
          <w:color w:val="000000" w:themeColor="text1"/>
          <w:szCs w:val="24"/>
        </w:rPr>
        <w:t xml:space="preserve">. </w:t>
      </w:r>
      <w:r>
        <w:rPr>
          <w:color w:val="000000" w:themeColor="text1"/>
          <w:szCs w:val="24"/>
        </w:rPr>
        <w:t xml:space="preserve">Metode </w:t>
      </w:r>
      <w:r w:rsidRPr="00913960">
        <w:rPr>
          <w:i/>
        </w:rPr>
        <w:t>a</w:t>
      </w:r>
      <w:r>
        <w:rPr>
          <w:i/>
        </w:rPr>
        <w:t xml:space="preserve">gile </w:t>
      </w:r>
      <w:r>
        <w:t xml:space="preserve">merupakan sekumpulan metode pengembangan perangkat lunak yang </w:t>
      </w:r>
      <w:r>
        <w:lastRenderedPageBreak/>
        <w:t xml:space="preserve">berbasis pada pengembangan iteratif yang dilakukan dengan kolaborasi yang terorganisir. Metode </w:t>
      </w:r>
      <w:r w:rsidRPr="00913960">
        <w:rPr>
          <w:i/>
        </w:rPr>
        <w:t>a</w:t>
      </w:r>
      <w:r>
        <w:rPr>
          <w:i/>
        </w:rPr>
        <w:t xml:space="preserve">gile </w:t>
      </w:r>
      <w:r>
        <w:t xml:space="preserve">berfokus pada perkembangan yang cepat, perangkat lunak yang dirilis bertahap, mengurangi </w:t>
      </w:r>
      <w:r w:rsidRPr="00913960">
        <w:rPr>
          <w:i/>
        </w:rPr>
        <w:t>overh</w:t>
      </w:r>
      <w:r>
        <w:rPr>
          <w:i/>
        </w:rPr>
        <w:t>e</w:t>
      </w:r>
      <w:r w:rsidRPr="00913960">
        <w:rPr>
          <w:i/>
        </w:rPr>
        <w:t>ad</w:t>
      </w:r>
      <w:r>
        <w:t xml:space="preserve"> proses, dan menghasilkan kode berkualitas tinggi dan pada proses perkembangannya melibatkan pelanggannya secara langsung</w:t>
      </w:r>
      <w:r>
        <w:t xml:space="preserve">. </w:t>
      </w:r>
      <w:r w:rsidRPr="0057534D">
        <w:rPr>
          <w:i/>
        </w:rPr>
        <w:t>Agile Software Development Methods</w:t>
      </w:r>
      <w:r>
        <w:rPr>
          <w:i/>
        </w:rPr>
        <w:t xml:space="preserve"> </w:t>
      </w:r>
      <w:r w:rsidRPr="00B40A3C">
        <w:rPr>
          <w:color w:val="000000" w:themeColor="text1"/>
          <w:szCs w:val="24"/>
        </w:rPr>
        <w:t xml:space="preserve">masih terbagi </w:t>
      </w:r>
      <w:r>
        <w:rPr>
          <w:color w:val="000000" w:themeColor="text1"/>
          <w:szCs w:val="24"/>
        </w:rPr>
        <w:t xml:space="preserve">lagi </w:t>
      </w:r>
      <w:r w:rsidRPr="00B40A3C">
        <w:rPr>
          <w:color w:val="000000" w:themeColor="text1"/>
          <w:szCs w:val="24"/>
        </w:rPr>
        <w:t>menjadi beberapa jenis bagian</w:t>
      </w:r>
      <w:r>
        <w:rPr>
          <w:color w:val="000000" w:themeColor="text1"/>
          <w:szCs w:val="24"/>
        </w:rPr>
        <w:t xml:space="preserve"> dan penelitian ini</w:t>
      </w:r>
      <w:r w:rsidRPr="00B40A3C">
        <w:rPr>
          <w:color w:val="000000" w:themeColor="text1"/>
          <w:szCs w:val="24"/>
        </w:rPr>
        <w:t xml:space="preserve"> </w:t>
      </w:r>
      <w:r>
        <w:rPr>
          <w:color w:val="000000" w:themeColor="text1"/>
          <w:szCs w:val="24"/>
        </w:rPr>
        <w:t>menggunakan jenis</w:t>
      </w:r>
      <w:r w:rsidRPr="00B40A3C">
        <w:rPr>
          <w:color w:val="000000" w:themeColor="text1"/>
          <w:szCs w:val="24"/>
        </w:rPr>
        <w:t xml:space="preserve"> metode </w:t>
      </w:r>
      <w:r w:rsidRPr="00B40A3C">
        <w:rPr>
          <w:i/>
          <w:color w:val="000000" w:themeColor="text1"/>
          <w:szCs w:val="24"/>
        </w:rPr>
        <w:t>Scrum</w:t>
      </w:r>
      <w:r w:rsidRPr="00B40A3C">
        <w:rPr>
          <w:color w:val="000000" w:themeColor="text1"/>
          <w:szCs w:val="24"/>
        </w:rPr>
        <w:t xml:space="preserve">. </w:t>
      </w:r>
      <w:r>
        <w:rPr>
          <w:color w:val="000000" w:themeColor="text1"/>
          <w:szCs w:val="24"/>
        </w:rPr>
        <w:t xml:space="preserve">Metode </w:t>
      </w:r>
      <w:r w:rsidRPr="00B40A3C">
        <w:rPr>
          <w:i/>
          <w:color w:val="000000" w:themeColor="text1"/>
          <w:szCs w:val="24"/>
        </w:rPr>
        <w:t>scrum</w:t>
      </w:r>
      <w:r w:rsidRPr="00B40A3C">
        <w:rPr>
          <w:color w:val="000000" w:themeColor="text1"/>
          <w:szCs w:val="24"/>
        </w:rPr>
        <w:t xml:space="preserve"> membagi proses </w:t>
      </w:r>
      <w:r w:rsidRPr="00B40A3C">
        <w:rPr>
          <w:i/>
          <w:color w:val="000000" w:themeColor="text1"/>
          <w:szCs w:val="24"/>
        </w:rPr>
        <w:t>development</w:t>
      </w:r>
      <w:r>
        <w:rPr>
          <w:i/>
          <w:color w:val="000000" w:themeColor="text1"/>
          <w:szCs w:val="24"/>
        </w:rPr>
        <w:t xml:space="preserve"> </w:t>
      </w:r>
      <w:r>
        <w:rPr>
          <w:color w:val="000000" w:themeColor="text1"/>
          <w:szCs w:val="24"/>
        </w:rPr>
        <w:t xml:space="preserve">menjadi beberapa </w:t>
      </w:r>
      <w:r w:rsidRPr="00B40A3C">
        <w:rPr>
          <w:i/>
          <w:color w:val="000000" w:themeColor="text1"/>
          <w:szCs w:val="24"/>
        </w:rPr>
        <w:t>sprint</w:t>
      </w:r>
      <w:r w:rsidRPr="00B40A3C">
        <w:rPr>
          <w:color w:val="000000" w:themeColor="text1"/>
          <w:szCs w:val="24"/>
        </w:rPr>
        <w:t xml:space="preserve">. </w:t>
      </w:r>
      <w:r w:rsidRPr="00B40A3C">
        <w:rPr>
          <w:i/>
          <w:color w:val="000000" w:themeColor="text1"/>
          <w:szCs w:val="24"/>
        </w:rPr>
        <w:t>Sprint</w:t>
      </w:r>
      <w:r w:rsidRPr="00B40A3C">
        <w:rPr>
          <w:color w:val="000000" w:themeColor="text1"/>
          <w:szCs w:val="24"/>
        </w:rPr>
        <w:t xml:space="preserve"> ini </w:t>
      </w:r>
      <w:proofErr w:type="gramStart"/>
      <w:r w:rsidRPr="00B40A3C">
        <w:rPr>
          <w:color w:val="000000" w:themeColor="text1"/>
          <w:szCs w:val="24"/>
        </w:rPr>
        <w:t>akan</w:t>
      </w:r>
      <w:proofErr w:type="gramEnd"/>
      <w:r w:rsidRPr="00B40A3C">
        <w:rPr>
          <w:color w:val="000000" w:themeColor="text1"/>
          <w:szCs w:val="24"/>
        </w:rPr>
        <w:t xml:space="preserve"> bertindak sebagai </w:t>
      </w:r>
      <w:r w:rsidRPr="00B40A3C">
        <w:rPr>
          <w:i/>
          <w:color w:val="000000" w:themeColor="text1"/>
          <w:szCs w:val="24"/>
        </w:rPr>
        <w:t>milestone</w:t>
      </w:r>
      <w:r w:rsidRPr="00B40A3C">
        <w:rPr>
          <w:color w:val="000000" w:themeColor="text1"/>
          <w:szCs w:val="24"/>
        </w:rPr>
        <w:t xml:space="preserve"> dalam</w:t>
      </w:r>
      <w:r>
        <w:rPr>
          <w:color w:val="000000" w:themeColor="text1"/>
          <w:szCs w:val="24"/>
        </w:rPr>
        <w:t xml:space="preserve"> </w:t>
      </w:r>
      <w:r w:rsidRPr="00B40A3C">
        <w:rPr>
          <w:color w:val="000000" w:themeColor="text1"/>
          <w:szCs w:val="24"/>
        </w:rPr>
        <w:t xml:space="preserve">pembuatan </w:t>
      </w:r>
      <w:r w:rsidRPr="00B40A3C">
        <w:rPr>
          <w:i/>
          <w:color w:val="000000" w:themeColor="text1"/>
          <w:szCs w:val="24"/>
        </w:rPr>
        <w:t>software</w:t>
      </w:r>
      <w:r>
        <w:rPr>
          <w:i/>
          <w:color w:val="000000" w:themeColor="text1"/>
          <w:szCs w:val="24"/>
        </w:rPr>
        <w:t>.</w:t>
      </w:r>
    </w:p>
    <w:p w14:paraId="2078354B" w14:textId="16BBD77E" w:rsidR="00E333BC" w:rsidRDefault="00952A48" w:rsidP="009C675C">
      <w:pPr>
        <w:pStyle w:val="TEKS"/>
      </w:pPr>
      <w:r>
        <w:t xml:space="preserve">Tahap pertama adalah tahap </w:t>
      </w:r>
      <w:r>
        <w:rPr>
          <w:i/>
        </w:rPr>
        <w:t xml:space="preserve">backlog. </w:t>
      </w:r>
      <w:r w:rsidRPr="007743BA">
        <w:t xml:space="preserve">Tahap </w:t>
      </w:r>
      <w:r w:rsidRPr="00856867">
        <w:t>ini</w:t>
      </w:r>
      <w:r w:rsidRPr="007743BA">
        <w:t xml:space="preserve"> melakuk</w:t>
      </w:r>
      <w:r>
        <w:t>an proses m</w:t>
      </w:r>
      <w:r w:rsidRPr="00A339E3">
        <w:t xml:space="preserve">enyusun rincian prioritas pada fitur-fitur yang </w:t>
      </w:r>
      <w:proofErr w:type="gramStart"/>
      <w:r w:rsidRPr="00A339E3">
        <w:t>akan</w:t>
      </w:r>
      <w:proofErr w:type="gramEnd"/>
      <w:r w:rsidRPr="00A339E3">
        <w:t xml:space="preserve"> dibangun pada sistem yang akan </w:t>
      </w:r>
      <w:r>
        <w:t>dikembangkan</w:t>
      </w:r>
      <w:r w:rsidRPr="00A339E3">
        <w:t>.</w:t>
      </w:r>
      <w:r w:rsidRPr="00015F2B">
        <w:t xml:space="preserve"> </w:t>
      </w:r>
      <w:r>
        <w:t xml:space="preserve">Umumnya, tahapan ini bertujuan untuk merancang </w:t>
      </w:r>
      <w:r w:rsidRPr="00A339E3">
        <w:t xml:space="preserve">pekerajaan-pekerjaan yang </w:t>
      </w:r>
      <w:proofErr w:type="gramStart"/>
      <w:r w:rsidRPr="00A339E3">
        <w:t>akan</w:t>
      </w:r>
      <w:proofErr w:type="gramEnd"/>
      <w:r w:rsidRPr="00A339E3">
        <w:t xml:space="preserve"> dilakukan berdasarkan permintaan</w:t>
      </w:r>
      <w:r>
        <w:t xml:space="preserve"> atau kebutuhan </w:t>
      </w:r>
      <w:r w:rsidRPr="00A339E3">
        <w:rPr>
          <w:i/>
        </w:rPr>
        <w:t>user</w:t>
      </w:r>
      <w:r>
        <w:rPr>
          <w:i/>
        </w:rPr>
        <w:t>.</w:t>
      </w:r>
      <w:r>
        <w:t xml:space="preserve"> </w:t>
      </w:r>
      <w:r>
        <w:t xml:space="preserve">Berdasarkan implementasi tahap </w:t>
      </w:r>
      <w:r>
        <w:rPr>
          <w:i/>
        </w:rPr>
        <w:t xml:space="preserve">backlog </w:t>
      </w:r>
      <w:r>
        <w:t xml:space="preserve">ini diperoleh hasil bahwa proses-proses yang </w:t>
      </w:r>
      <w:proofErr w:type="gramStart"/>
      <w:r>
        <w:t>akan</w:t>
      </w:r>
      <w:proofErr w:type="gramEnd"/>
      <w:r>
        <w:t xml:space="preserve"> dilakukan pada perancangan sistem </w:t>
      </w:r>
      <w:r>
        <w:rPr>
          <w:i/>
        </w:rPr>
        <w:t xml:space="preserve">e-voting </w:t>
      </w:r>
      <w:r>
        <w:t xml:space="preserve">adalah perancangan </w:t>
      </w:r>
      <w:r w:rsidRPr="00015F2B">
        <w:rPr>
          <w:i/>
        </w:rPr>
        <w:t>database</w:t>
      </w:r>
      <w:r>
        <w:t xml:space="preserve">, perancangan </w:t>
      </w:r>
      <w:r w:rsidRPr="00015F2B">
        <w:rPr>
          <w:i/>
        </w:rPr>
        <w:t>API</w:t>
      </w:r>
      <w:r>
        <w:t xml:space="preserve"> </w:t>
      </w:r>
      <w:r w:rsidRPr="00015F2B">
        <w:rPr>
          <w:i/>
        </w:rPr>
        <w:t>backend</w:t>
      </w:r>
      <w:r>
        <w:rPr>
          <w:i/>
        </w:rPr>
        <w:t>,</w:t>
      </w:r>
      <w:r w:rsidRPr="00015F2B">
        <w:t xml:space="preserve"> </w:t>
      </w:r>
      <w:r>
        <w:t xml:space="preserve">integrasi dengan </w:t>
      </w:r>
      <w:r w:rsidRPr="00015F2B">
        <w:rPr>
          <w:i/>
        </w:rPr>
        <w:t>ethereum node</w:t>
      </w:r>
      <w:r>
        <w:rPr>
          <w:i/>
        </w:rPr>
        <w:t>,</w:t>
      </w:r>
      <w:r>
        <w:t xml:space="preserve"> dan perancangan </w:t>
      </w:r>
      <w:r>
        <w:rPr>
          <w:i/>
        </w:rPr>
        <w:t xml:space="preserve">frontend. </w:t>
      </w:r>
      <w:r w:rsidRPr="00A339E3">
        <w:t>Isi pada</w:t>
      </w:r>
      <w:r>
        <w:t xml:space="preserve"> masing-masing proses secara rinci ditambahkan setiap memulai siklus pengembangan karena satu proses dan lainnya tidak diselesaikan secara langsung dalam suatu waktu sehingga dalam setiap proses dapat terjadi perubahan dan penambahan lebih lanjut.</w:t>
      </w:r>
      <w:r w:rsidR="00E333BC">
        <w:t xml:space="preserve"> Tahap selanjutnya adalah </w:t>
      </w:r>
      <w:r w:rsidR="00E333BC">
        <w:t>me</w:t>
      </w:r>
      <w:r w:rsidR="00E333BC" w:rsidRPr="00492BD4">
        <w:t>masukan pekerjaan-pekerjaan yang harus dilakukan dan</w:t>
      </w:r>
      <w:r w:rsidR="00E333BC">
        <w:t xml:space="preserve"> </w:t>
      </w:r>
      <w:r w:rsidR="00E333BC" w:rsidRPr="00492BD4">
        <w:t xml:space="preserve">menyusun prioritasnya ke dalam </w:t>
      </w:r>
      <w:r w:rsidR="00E333BC">
        <w:rPr>
          <w:i/>
        </w:rPr>
        <w:t>sprints.</w:t>
      </w:r>
      <w:r w:rsidR="00E333BC" w:rsidRPr="007743BA">
        <w:t xml:space="preserve"> </w:t>
      </w:r>
      <w:r w:rsidR="00E333BC">
        <w:t>Proses ini m</w:t>
      </w:r>
      <w:r w:rsidR="00E333BC" w:rsidRPr="00492BD4">
        <w:t xml:space="preserve">enyusun kegiatan yang </w:t>
      </w:r>
      <w:proofErr w:type="gramStart"/>
      <w:r w:rsidR="00E333BC" w:rsidRPr="00492BD4">
        <w:t>akan</w:t>
      </w:r>
      <w:proofErr w:type="gramEnd"/>
      <w:r w:rsidR="00E333BC" w:rsidRPr="00492BD4">
        <w:t xml:space="preserve"> dilakukan untuk memenuhi kebutuhan </w:t>
      </w:r>
      <w:r w:rsidR="00E333BC">
        <w:t>dan</w:t>
      </w:r>
      <w:r w:rsidR="00E333BC" w:rsidRPr="00492BD4">
        <w:t xml:space="preserve"> ditetapkan dalam</w:t>
      </w:r>
      <w:r w:rsidR="00E333BC">
        <w:t xml:space="preserve"> </w:t>
      </w:r>
      <w:r w:rsidR="00E333BC" w:rsidRPr="00492BD4">
        <w:rPr>
          <w:i/>
        </w:rPr>
        <w:t>backlog</w:t>
      </w:r>
      <w:r w:rsidR="00E333BC" w:rsidRPr="00492BD4">
        <w:t xml:space="preserve"> dengan durasi realisasi selama hari kerja</w:t>
      </w:r>
      <w:r w:rsidR="00E333BC">
        <w:t xml:space="preserve"> yang ditentukan</w:t>
      </w:r>
      <w:r w:rsidR="00E333BC" w:rsidRPr="007743BA">
        <w:t>.</w:t>
      </w:r>
      <w:r w:rsidR="00E333BC">
        <w:t xml:space="preserve"> Setiap </w:t>
      </w:r>
      <w:r w:rsidR="00E333BC" w:rsidRPr="00E333BC">
        <w:rPr>
          <w:i/>
        </w:rPr>
        <w:t>sprint</w:t>
      </w:r>
      <w:r w:rsidR="00E333BC">
        <w:t xml:space="preserve"> mengerjakan hampir keseluruhan proses yang disebutkan dalam </w:t>
      </w:r>
      <w:r w:rsidR="00E333BC">
        <w:rPr>
          <w:i/>
        </w:rPr>
        <w:t xml:space="preserve">backlog </w:t>
      </w:r>
      <w:r w:rsidR="00E333BC">
        <w:t>atau paling sedikit 3 dari 4 proses</w:t>
      </w:r>
      <w:r w:rsidR="00E333BC">
        <w:t>. D</w:t>
      </w:r>
      <w:r w:rsidR="00E333BC" w:rsidRPr="00492BD4">
        <w:t>urasi realisasi selama hari kerja</w:t>
      </w:r>
      <w:r w:rsidR="00E333BC">
        <w:t xml:space="preserve"> yang ditentukan</w:t>
      </w:r>
      <w:r w:rsidR="00E333BC">
        <w:t xml:space="preserve"> dalam penelitian ini adalah</w:t>
      </w:r>
      <w:r w:rsidR="00E333BC">
        <w:t xml:space="preserve"> selama 2 minggu</w:t>
      </w:r>
      <w:r w:rsidR="00E333BC" w:rsidRPr="007743BA">
        <w:t>.</w:t>
      </w:r>
      <w:r w:rsidR="00E333BC">
        <w:t xml:space="preserve"> Prioritas pekerjaan yang harus dikerjakan sesuai waktu yang ditentukan adalah perancangan </w:t>
      </w:r>
      <w:r w:rsidR="00E333BC" w:rsidRPr="00015F2B">
        <w:rPr>
          <w:i/>
        </w:rPr>
        <w:t>database</w:t>
      </w:r>
      <w:r w:rsidR="00E333BC">
        <w:t xml:space="preserve">, perancangan </w:t>
      </w:r>
      <w:r w:rsidR="00E333BC" w:rsidRPr="00015F2B">
        <w:rPr>
          <w:i/>
        </w:rPr>
        <w:t>API</w:t>
      </w:r>
      <w:r w:rsidR="00E333BC">
        <w:t xml:space="preserve"> </w:t>
      </w:r>
      <w:r w:rsidR="00E333BC" w:rsidRPr="00015F2B">
        <w:rPr>
          <w:i/>
        </w:rPr>
        <w:t>backend</w:t>
      </w:r>
      <w:r w:rsidR="00E333BC">
        <w:rPr>
          <w:i/>
        </w:rPr>
        <w:t>,</w:t>
      </w:r>
      <w:r w:rsidR="00E333BC" w:rsidRPr="00015F2B">
        <w:t xml:space="preserve"> </w:t>
      </w:r>
      <w:r w:rsidR="00E333BC">
        <w:t xml:space="preserve">integrasi dengan </w:t>
      </w:r>
      <w:r w:rsidR="00E333BC" w:rsidRPr="00015F2B">
        <w:rPr>
          <w:i/>
        </w:rPr>
        <w:t>ethereum node</w:t>
      </w:r>
      <w:r w:rsidR="00E333BC">
        <w:rPr>
          <w:i/>
        </w:rPr>
        <w:t xml:space="preserve">, </w:t>
      </w:r>
      <w:r w:rsidR="00E333BC">
        <w:t xml:space="preserve">sedangkan untuk perancangan </w:t>
      </w:r>
      <w:r w:rsidR="00E333BC">
        <w:rPr>
          <w:i/>
        </w:rPr>
        <w:t xml:space="preserve">frontend, </w:t>
      </w:r>
      <w:r w:rsidR="00E333BC">
        <w:t>pada</w:t>
      </w:r>
      <w:r w:rsidR="00E333BC">
        <w:t xml:space="preserve"> </w:t>
      </w:r>
      <w:r w:rsidR="00E333BC">
        <w:t xml:space="preserve">tahap </w:t>
      </w:r>
      <w:r w:rsidR="00E333BC">
        <w:t>awal pengembangan masih belum mendapat prioritas utama, namun akan menjadi fokus setelah proses-proses lainnya mencapai hasil dengan persentase yang lebih besar</w:t>
      </w:r>
      <w:r w:rsidR="00E333BC">
        <w:t>.</w:t>
      </w:r>
      <w:r w:rsidR="00704D42">
        <w:t xml:space="preserve"> Berikutnya dilakukan tahap </w:t>
      </w:r>
      <w:r w:rsidR="00704D42">
        <w:rPr>
          <w:i/>
        </w:rPr>
        <w:t>scrum meeting</w:t>
      </w:r>
      <w:r w:rsidR="00704D42">
        <w:t xml:space="preserve">, </w:t>
      </w:r>
      <w:r w:rsidR="00704D42">
        <w:rPr>
          <w:color w:val="1A1818"/>
        </w:rPr>
        <w:t xml:space="preserve">dengan menganalisis dari sisi pengembang </w:t>
      </w:r>
      <w:r w:rsidR="00704D42" w:rsidRPr="00492BD4">
        <w:rPr>
          <w:color w:val="1A1818"/>
        </w:rPr>
        <w:t xml:space="preserve">untuk </w:t>
      </w:r>
      <w:r w:rsidR="00704D42">
        <w:rPr>
          <w:color w:val="1A1818"/>
        </w:rPr>
        <w:t>mengetahui</w:t>
      </w:r>
      <w:r w:rsidR="00704D42" w:rsidRPr="00492BD4">
        <w:rPr>
          <w:color w:val="1A1818"/>
        </w:rPr>
        <w:t xml:space="preserve"> </w:t>
      </w:r>
      <w:r w:rsidR="00704D42">
        <w:rPr>
          <w:color w:val="1A1818"/>
        </w:rPr>
        <w:t xml:space="preserve">seberapa banyak </w:t>
      </w:r>
      <w:r w:rsidR="00704D42" w:rsidRPr="00492BD4">
        <w:rPr>
          <w:color w:val="1A1818"/>
        </w:rPr>
        <w:t xml:space="preserve">kemajuan </w:t>
      </w:r>
      <w:r w:rsidR="00704D42">
        <w:rPr>
          <w:color w:val="1A1818"/>
        </w:rPr>
        <w:t xml:space="preserve">dari </w:t>
      </w:r>
      <w:r w:rsidR="00704D42" w:rsidRPr="00492BD4">
        <w:rPr>
          <w:color w:val="1A1818"/>
        </w:rPr>
        <w:t>kegiatan</w:t>
      </w:r>
      <w:r w:rsidR="00704D42">
        <w:rPr>
          <w:color w:val="1A1818"/>
        </w:rPr>
        <w:t xml:space="preserve"> </w:t>
      </w:r>
      <w:r w:rsidR="00704D42" w:rsidRPr="00492BD4">
        <w:rPr>
          <w:color w:val="1A1818"/>
        </w:rPr>
        <w:t>pengembangan sistem</w:t>
      </w:r>
      <w:r w:rsidR="00704D42">
        <w:rPr>
          <w:color w:val="1A1818"/>
        </w:rPr>
        <w:t xml:space="preserve"> yang telah dilakukan atau dicapai</w:t>
      </w:r>
      <w:r w:rsidR="00704D42">
        <w:rPr>
          <w:color w:val="1A1818"/>
        </w:rPr>
        <w:t xml:space="preserve">. </w:t>
      </w:r>
      <w:r w:rsidR="00704D42">
        <w:rPr>
          <w:color w:val="1A1818"/>
        </w:rPr>
        <w:t xml:space="preserve">Tahap ini dilakukan dengan pengujian jenis </w:t>
      </w:r>
      <w:r w:rsidR="00704D42" w:rsidRPr="005535B0">
        <w:rPr>
          <w:i/>
          <w:color w:val="1A1818"/>
        </w:rPr>
        <w:t>automated testing</w:t>
      </w:r>
      <w:r w:rsidR="00704D42">
        <w:rPr>
          <w:color w:val="1A1818"/>
        </w:rPr>
        <w:t xml:space="preserve"> yaitu </w:t>
      </w:r>
      <w:r w:rsidR="00704D42" w:rsidRPr="005535B0">
        <w:rPr>
          <w:i/>
          <w:color w:val="1A1818"/>
        </w:rPr>
        <w:t>unit testing</w:t>
      </w:r>
      <w:r w:rsidR="00704D42">
        <w:rPr>
          <w:color w:val="1A1818"/>
        </w:rPr>
        <w:t xml:space="preserve"> dan </w:t>
      </w:r>
      <w:r w:rsidR="00704D42" w:rsidRPr="005535B0">
        <w:rPr>
          <w:i/>
          <w:color w:val="1A1818"/>
        </w:rPr>
        <w:t>e2e testing</w:t>
      </w:r>
      <w:r w:rsidR="00704D42">
        <w:rPr>
          <w:i/>
          <w:color w:val="1A1818"/>
        </w:rPr>
        <w:t xml:space="preserve"> </w:t>
      </w:r>
      <w:r w:rsidR="00704D42">
        <w:rPr>
          <w:color w:val="1A1818"/>
        </w:rPr>
        <w:t xml:space="preserve">terhadap 10 </w:t>
      </w:r>
      <w:r w:rsidR="00704D42" w:rsidRPr="005535B0">
        <w:rPr>
          <w:i/>
          <w:color w:val="1A1818"/>
        </w:rPr>
        <w:t>file</w:t>
      </w:r>
      <w:r w:rsidR="00704D42">
        <w:rPr>
          <w:color w:val="1A1818"/>
        </w:rPr>
        <w:t xml:space="preserve"> dengan masing-masing </w:t>
      </w:r>
      <w:r w:rsidR="00704D42" w:rsidRPr="005535B0">
        <w:rPr>
          <w:i/>
          <w:color w:val="1A1818"/>
        </w:rPr>
        <w:t>file</w:t>
      </w:r>
      <w:r w:rsidR="00704D42">
        <w:rPr>
          <w:color w:val="1A1818"/>
        </w:rPr>
        <w:t xml:space="preserve"> terdiri atas kurang lebih 5 skenario pengujian</w:t>
      </w:r>
      <w:r w:rsidR="00704D42">
        <w:rPr>
          <w:color w:val="1A1818"/>
        </w:rPr>
        <w:t xml:space="preserve">. </w:t>
      </w:r>
      <w:r w:rsidR="00704D42" w:rsidRPr="007743BA">
        <w:t xml:space="preserve">Langkah </w:t>
      </w:r>
      <w:r w:rsidR="00704D42">
        <w:t>selanjutnya adalah</w:t>
      </w:r>
      <w:r w:rsidR="00704D42">
        <w:t xml:space="preserve"> tahap </w:t>
      </w:r>
      <w:r w:rsidR="00704D42">
        <w:rPr>
          <w:i/>
        </w:rPr>
        <w:t>demos</w:t>
      </w:r>
      <w:r w:rsidR="00704D42">
        <w:t>, yaitu</w:t>
      </w:r>
      <w:r w:rsidR="00704D42">
        <w:t xml:space="preserve"> memperlihatkan</w:t>
      </w:r>
      <w:r w:rsidR="00704D42" w:rsidRPr="00492BD4">
        <w:t xml:space="preserve"> fitur-fitur </w:t>
      </w:r>
      <w:r w:rsidR="00704D42" w:rsidRPr="00492BD4">
        <w:rPr>
          <w:i/>
        </w:rPr>
        <w:t>software</w:t>
      </w:r>
      <w:r w:rsidR="00704D42" w:rsidRPr="00492BD4">
        <w:t xml:space="preserve"> yang telah dihasilkan</w:t>
      </w:r>
      <w:r w:rsidR="00704D42">
        <w:t xml:space="preserve"> dalam proses pengembangan</w:t>
      </w:r>
      <w:r w:rsidR="00704D42" w:rsidRPr="00492BD4">
        <w:t xml:space="preserve"> untuk dievaluasi oleh pengguna </w:t>
      </w:r>
      <w:r w:rsidR="00D04A8F">
        <w:t xml:space="preserve">yang kemudian </w:t>
      </w:r>
      <w:r w:rsidR="00D04A8F">
        <w:t>memberi masukan dan saran atas pengembangan yang telah dilakukan untuk kemudian dilakukan proses evaluasi kembali atas hasil kerja berdasarkan proses penerapan tahap-tahap diatas</w:t>
      </w:r>
      <w:r w:rsidR="00D04A8F" w:rsidRPr="00492BD4">
        <w:t xml:space="preserve"> </w:t>
      </w:r>
      <w:r w:rsidR="00704D42" w:rsidRPr="00492BD4">
        <w:t>sesuai</w:t>
      </w:r>
      <w:r w:rsidR="00704D42">
        <w:t xml:space="preserve"> </w:t>
      </w:r>
      <w:r w:rsidR="00704D42" w:rsidRPr="00492BD4">
        <w:t>dengan waktu yang telah ditentukan</w:t>
      </w:r>
      <w:r w:rsidR="00704D42">
        <w:t xml:space="preserve">. </w:t>
      </w:r>
    </w:p>
    <w:p w14:paraId="3F46AE87" w14:textId="732F982F" w:rsidR="00AD1ED5" w:rsidRDefault="00AD1ED5" w:rsidP="009C675C">
      <w:pPr>
        <w:pStyle w:val="TEKS"/>
        <w:rPr>
          <w:szCs w:val="24"/>
        </w:rPr>
      </w:pPr>
      <w:r w:rsidRPr="009C0A10">
        <w:t xml:space="preserve">Implementasi aplikasi </w:t>
      </w:r>
      <w:r w:rsidRPr="009C0A10">
        <w:t xml:space="preserve">sistem voting elektronik </w:t>
      </w:r>
      <w:r>
        <w:t xml:space="preserve">ini </w:t>
      </w:r>
      <w:r w:rsidRPr="009C0A10">
        <w:t xml:space="preserve">memiliki </w:t>
      </w:r>
      <w:r>
        <w:t xml:space="preserve">beberapa kebutuhan perangkat lunak untuk mengoptimalkan jalannya aplikasi, diantaranya </w:t>
      </w:r>
      <w:r>
        <w:t>sistem operasi berbasis L</w:t>
      </w:r>
      <w:r w:rsidRPr="009C0A10">
        <w:t xml:space="preserve">inux dan </w:t>
      </w:r>
      <w:r w:rsidRPr="00445544">
        <w:rPr>
          <w:i/>
        </w:rPr>
        <w:t>javascript runtime</w:t>
      </w:r>
      <w:r w:rsidRPr="009C0A10">
        <w:t xml:space="preserve">. </w:t>
      </w:r>
      <w:r w:rsidRPr="00445544">
        <w:rPr>
          <w:i/>
        </w:rPr>
        <w:t>Virtual Private Server</w:t>
      </w:r>
      <w:r w:rsidRPr="009C0A10">
        <w:t xml:space="preserve"> menggunakan sistem operasi Ubuntu versi 18.04 dan Node.js versi 14. Komunikasi dengan </w:t>
      </w:r>
      <w:r w:rsidRPr="00445544">
        <w:rPr>
          <w:i/>
        </w:rPr>
        <w:t>Virtual Private Server</w:t>
      </w:r>
      <w:r w:rsidRPr="009C0A10">
        <w:t xml:space="preserve"> memerluk</w:t>
      </w:r>
      <w:r>
        <w:t>an koneksi internet yang stabil serta k</w:t>
      </w:r>
      <w:r w:rsidRPr="009C0A10">
        <w:t xml:space="preserve">ecepatan </w:t>
      </w:r>
      <w:r w:rsidRPr="00445544">
        <w:rPr>
          <w:i/>
        </w:rPr>
        <w:t>ping</w:t>
      </w:r>
      <w:r w:rsidRPr="009C0A10">
        <w:t xml:space="preserve"> yang digunakan untuk implementasi adalah dibawah 500</w:t>
      </w:r>
      <w:r>
        <w:t xml:space="preserve"> </w:t>
      </w:r>
      <w:r w:rsidRPr="009C0A10">
        <w:t>ms</w:t>
      </w:r>
      <w:r>
        <w:t xml:space="preserve">. Selain kebutuhan perangkat lunak, terdapat juga beberapa kebutuhan perangkat keras yaitu </w:t>
      </w:r>
      <w:r w:rsidRPr="009C0A10">
        <w:t xml:space="preserve">empat </w:t>
      </w:r>
      <w:r w:rsidRPr="00445544">
        <w:rPr>
          <w:i/>
        </w:rPr>
        <w:t>virtual private server</w:t>
      </w:r>
      <w:r w:rsidRPr="009C0A10">
        <w:t xml:space="preserve"> yang disedi</w:t>
      </w:r>
      <w:r>
        <w:t>akan oleh Google Cloud Platform dan s</w:t>
      </w:r>
      <w:r>
        <w:t xml:space="preserve">pesifikasi dari </w:t>
      </w:r>
      <w:r w:rsidRPr="00445544">
        <w:rPr>
          <w:i/>
        </w:rPr>
        <w:t>virtual private server</w:t>
      </w:r>
      <w:r>
        <w:rPr>
          <w:i/>
        </w:rPr>
        <w:t xml:space="preserve"> </w:t>
      </w:r>
      <w:r w:rsidRPr="00AD1ED5">
        <w:rPr>
          <w:szCs w:val="24"/>
        </w:rPr>
        <w:t xml:space="preserve">adalah </w:t>
      </w:r>
      <w:r w:rsidRPr="00AD1ED5">
        <w:rPr>
          <w:szCs w:val="24"/>
        </w:rPr>
        <w:t>Processor</w:t>
      </w:r>
      <w:r w:rsidRPr="00AD1ED5">
        <w:rPr>
          <w:szCs w:val="24"/>
        </w:rPr>
        <w:t xml:space="preserve"> </w:t>
      </w:r>
      <w:r w:rsidRPr="00AD1ED5">
        <w:rPr>
          <w:szCs w:val="24"/>
        </w:rPr>
        <w:t>2 vCPU</w:t>
      </w:r>
      <w:r w:rsidRPr="00AD1ED5">
        <w:rPr>
          <w:szCs w:val="24"/>
        </w:rPr>
        <w:t xml:space="preserve">, </w:t>
      </w:r>
      <w:r w:rsidRPr="00AD1ED5">
        <w:rPr>
          <w:szCs w:val="24"/>
        </w:rPr>
        <w:t>RAM</w:t>
      </w:r>
      <w:r w:rsidRPr="00AD1ED5">
        <w:rPr>
          <w:szCs w:val="24"/>
        </w:rPr>
        <w:t xml:space="preserve"> 1GB, dan </w:t>
      </w:r>
      <w:r w:rsidRPr="00AD1ED5">
        <w:rPr>
          <w:szCs w:val="24"/>
        </w:rPr>
        <w:t>Penyimpanan</w:t>
      </w:r>
      <w:r w:rsidRPr="00AD1ED5">
        <w:rPr>
          <w:szCs w:val="24"/>
        </w:rPr>
        <w:t xml:space="preserve"> 10GB</w:t>
      </w:r>
      <w:r>
        <w:rPr>
          <w:szCs w:val="24"/>
        </w:rPr>
        <w:t xml:space="preserve">. </w:t>
      </w:r>
      <w:r w:rsidR="00284485">
        <w:rPr>
          <w:szCs w:val="24"/>
        </w:rPr>
        <w:t>Setelah kebutuhan sistem terpenuhi, implementasi perancangan dan pengujian sistem dapat dilakukan sesuai dengan skenario sistem. Setiap komponen dalam penelitian ini memiliki peran dan keterkaitan antara satu dengan yang lainnya. Gambaran umum sistem ini dapat dilihat pada Gambar 1.</w:t>
      </w:r>
    </w:p>
    <w:p w14:paraId="03EE3D83" w14:textId="62BF7C65" w:rsidR="00284485" w:rsidRDefault="00284485" w:rsidP="009C675C">
      <w:pPr>
        <w:pStyle w:val="TEKS"/>
      </w:pPr>
    </w:p>
    <w:p w14:paraId="671428D3" w14:textId="77777777" w:rsidR="00284485" w:rsidRDefault="00284485" w:rsidP="009C675C">
      <w:pPr>
        <w:pStyle w:val="TEK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3"/>
      </w:tblGrid>
      <w:tr w:rsidR="00284485" w14:paraId="0706284F" w14:textId="77777777" w:rsidTr="00284485">
        <w:tc>
          <w:tcPr>
            <w:tcW w:w="9403" w:type="dxa"/>
          </w:tcPr>
          <w:p w14:paraId="1ECCE818" w14:textId="77777777" w:rsidR="00284485" w:rsidRDefault="00284485" w:rsidP="009C675C">
            <w:pPr>
              <w:pStyle w:val="TEKS"/>
            </w:pPr>
            <w:r>
              <w:rPr>
                <w:color w:val="000000" w:themeColor="text1"/>
                <w:szCs w:val="24"/>
              </w:rPr>
              <w:t xml:space="preserve"> </w:t>
            </w:r>
            <w:r>
              <w:rPr>
                <w:i/>
                <w:noProof/>
              </w:rPr>
              <w:drawing>
                <wp:inline distT="0" distB="0" distL="0" distR="0" wp14:anchorId="651B5F0D" wp14:editId="160AB048">
                  <wp:extent cx="3929250" cy="596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AppData\Local\Microsoft\Windows\INetCache\Content.Word\Gambaran Umum.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978248" cy="6037005"/>
                          </a:xfrm>
                          <a:prstGeom prst="rect">
                            <a:avLst/>
                          </a:prstGeom>
                          <a:noFill/>
                          <a:ln>
                            <a:noFill/>
                          </a:ln>
                        </pic:spPr>
                      </pic:pic>
                    </a:graphicData>
                  </a:graphic>
                </wp:inline>
              </w:drawing>
            </w:r>
          </w:p>
          <w:p w14:paraId="4B2FE237" w14:textId="373B38D1" w:rsidR="00284485" w:rsidRPr="00284485" w:rsidRDefault="00284485" w:rsidP="00284485">
            <w:pPr>
              <w:pStyle w:val="Caption"/>
              <w:jc w:val="center"/>
              <w:rPr>
                <w:rFonts w:asciiTheme="minorHAnsi" w:hAnsiTheme="minorHAnsi" w:cstheme="minorHAnsi"/>
                <w:i w:val="0"/>
                <w:color w:val="000000" w:themeColor="text1"/>
              </w:rPr>
            </w:pPr>
            <w:r w:rsidRPr="00855C74">
              <w:rPr>
                <w:rFonts w:asciiTheme="minorHAnsi" w:hAnsiTheme="minorHAnsi" w:cstheme="minorHAnsi"/>
                <w:i w:val="0"/>
                <w:sz w:val="22"/>
              </w:rPr>
              <w:t xml:space="preserve">Gambar </w:t>
            </w:r>
            <w:r w:rsidRPr="00855C74">
              <w:rPr>
                <w:rFonts w:asciiTheme="minorHAnsi" w:hAnsiTheme="minorHAnsi" w:cstheme="minorHAnsi"/>
                <w:i w:val="0"/>
                <w:sz w:val="22"/>
              </w:rPr>
              <w:fldChar w:fldCharType="begin"/>
            </w:r>
            <w:r w:rsidRPr="00855C74">
              <w:rPr>
                <w:rFonts w:asciiTheme="minorHAnsi" w:hAnsiTheme="minorHAnsi" w:cstheme="minorHAnsi"/>
                <w:i w:val="0"/>
                <w:sz w:val="22"/>
              </w:rPr>
              <w:instrText xml:space="preserve"> SEQ Gambar \* ARABIC </w:instrText>
            </w:r>
            <w:r w:rsidRPr="00855C74">
              <w:rPr>
                <w:rFonts w:asciiTheme="minorHAnsi" w:hAnsiTheme="minorHAnsi" w:cstheme="minorHAnsi"/>
                <w:i w:val="0"/>
                <w:sz w:val="22"/>
              </w:rPr>
              <w:fldChar w:fldCharType="separate"/>
            </w:r>
            <w:r w:rsidR="00FC10A5">
              <w:rPr>
                <w:rFonts w:asciiTheme="minorHAnsi" w:hAnsiTheme="minorHAnsi" w:cstheme="minorHAnsi"/>
                <w:i w:val="0"/>
                <w:noProof/>
                <w:sz w:val="22"/>
              </w:rPr>
              <w:t>1</w:t>
            </w:r>
            <w:r w:rsidRPr="00855C74">
              <w:rPr>
                <w:rFonts w:asciiTheme="minorHAnsi" w:hAnsiTheme="minorHAnsi" w:cstheme="minorHAnsi"/>
                <w:i w:val="0"/>
                <w:sz w:val="22"/>
              </w:rPr>
              <w:fldChar w:fldCharType="end"/>
            </w:r>
            <w:r w:rsidRPr="00855C74">
              <w:rPr>
                <w:rFonts w:asciiTheme="minorHAnsi" w:hAnsiTheme="minorHAnsi" w:cstheme="minorHAnsi"/>
                <w:i w:val="0"/>
                <w:sz w:val="22"/>
              </w:rPr>
              <w:t>. Gambaran Umum Sistem</w:t>
            </w:r>
          </w:p>
        </w:tc>
      </w:tr>
    </w:tbl>
    <w:p w14:paraId="5F76A486" w14:textId="77777777" w:rsidR="00284485" w:rsidRPr="00AD1ED5" w:rsidRDefault="00284485" w:rsidP="009C675C">
      <w:pPr>
        <w:pStyle w:val="TEKS"/>
      </w:pPr>
    </w:p>
    <w:p w14:paraId="2DDEAFD3" w14:textId="038A7764" w:rsidR="00821827" w:rsidRDefault="00284485" w:rsidP="00855C74">
      <w:pPr>
        <w:ind w:firstLine="851"/>
        <w:jc w:val="both"/>
        <w:rPr>
          <w:rFonts w:asciiTheme="minorHAnsi" w:hAnsiTheme="minorHAnsi" w:cstheme="minorHAnsi"/>
        </w:rPr>
      </w:pPr>
      <w:r w:rsidRPr="00855C74">
        <w:rPr>
          <w:rFonts w:asciiTheme="minorHAnsi" w:hAnsiTheme="minorHAnsi" w:cstheme="minorHAnsi"/>
        </w:rPr>
        <w:t xml:space="preserve">Semua kebutuhan komputasi yaitu </w:t>
      </w:r>
      <w:r w:rsidRPr="00855C74">
        <w:rPr>
          <w:rFonts w:asciiTheme="minorHAnsi" w:hAnsiTheme="minorHAnsi" w:cstheme="minorHAnsi"/>
          <w:i/>
        </w:rPr>
        <w:t xml:space="preserve">virtual machine </w:t>
      </w:r>
      <w:r w:rsidRPr="00855C74">
        <w:rPr>
          <w:rFonts w:asciiTheme="minorHAnsi" w:hAnsiTheme="minorHAnsi" w:cstheme="minorHAnsi"/>
        </w:rPr>
        <w:t xml:space="preserve">menggunakan penyedia Google Cloud. Terdapat empat </w:t>
      </w:r>
      <w:r w:rsidRPr="00855C74">
        <w:rPr>
          <w:rFonts w:asciiTheme="minorHAnsi" w:hAnsiTheme="minorHAnsi" w:cstheme="minorHAnsi"/>
          <w:i/>
        </w:rPr>
        <w:t xml:space="preserve">virtual machine </w:t>
      </w:r>
      <w:r w:rsidRPr="00855C74">
        <w:rPr>
          <w:rFonts w:asciiTheme="minorHAnsi" w:hAnsiTheme="minorHAnsi" w:cstheme="minorHAnsi"/>
        </w:rPr>
        <w:t xml:space="preserve">yang digunakan dalam sistem. Masing-masing </w:t>
      </w:r>
      <w:r w:rsidRPr="00855C74">
        <w:rPr>
          <w:rFonts w:asciiTheme="minorHAnsi" w:hAnsiTheme="minorHAnsi" w:cstheme="minorHAnsi"/>
          <w:i/>
        </w:rPr>
        <w:t>VM</w:t>
      </w:r>
      <w:r w:rsidRPr="00855C74">
        <w:rPr>
          <w:rFonts w:asciiTheme="minorHAnsi" w:hAnsiTheme="minorHAnsi" w:cstheme="minorHAnsi"/>
        </w:rPr>
        <w:t xml:space="preserve"> menggunakan OS Ubuntu 18.04. Sebuah </w:t>
      </w:r>
      <w:r w:rsidRPr="00855C74">
        <w:rPr>
          <w:rFonts w:asciiTheme="minorHAnsi" w:hAnsiTheme="minorHAnsi" w:cstheme="minorHAnsi"/>
          <w:i/>
        </w:rPr>
        <w:t>VM</w:t>
      </w:r>
      <w:r w:rsidRPr="00855C74">
        <w:rPr>
          <w:rFonts w:asciiTheme="minorHAnsi" w:hAnsiTheme="minorHAnsi" w:cstheme="minorHAnsi"/>
        </w:rPr>
        <w:t xml:space="preserve"> digunakan untuk menjalankan </w:t>
      </w:r>
      <w:r w:rsidRPr="00855C74">
        <w:rPr>
          <w:rFonts w:asciiTheme="minorHAnsi" w:hAnsiTheme="minorHAnsi" w:cstheme="minorHAnsi"/>
          <w:i/>
        </w:rPr>
        <w:t>RDBMS</w:t>
      </w:r>
      <w:r w:rsidRPr="00855C74">
        <w:rPr>
          <w:rFonts w:asciiTheme="minorHAnsi" w:hAnsiTheme="minorHAnsi" w:cstheme="minorHAnsi"/>
        </w:rPr>
        <w:t xml:space="preserve"> MySQL, dua buah </w:t>
      </w:r>
      <w:r w:rsidRPr="00855C74">
        <w:rPr>
          <w:rFonts w:asciiTheme="minorHAnsi" w:hAnsiTheme="minorHAnsi" w:cstheme="minorHAnsi"/>
          <w:i/>
        </w:rPr>
        <w:t>VM</w:t>
      </w:r>
      <w:r w:rsidRPr="00855C74">
        <w:rPr>
          <w:rFonts w:asciiTheme="minorHAnsi" w:hAnsiTheme="minorHAnsi" w:cstheme="minorHAnsi"/>
        </w:rPr>
        <w:t xml:space="preserve"> untuk menjalankan Openethereum dan yang terakhir digunakan untuk menjalankan dua proses </w:t>
      </w:r>
      <w:r w:rsidRPr="00855C74">
        <w:rPr>
          <w:rFonts w:asciiTheme="minorHAnsi" w:hAnsiTheme="minorHAnsi" w:cstheme="minorHAnsi"/>
          <w:i/>
        </w:rPr>
        <w:t>node</w:t>
      </w:r>
      <w:r w:rsidRPr="00855C74">
        <w:rPr>
          <w:rFonts w:asciiTheme="minorHAnsi" w:hAnsiTheme="minorHAnsi" w:cstheme="minorHAnsi"/>
        </w:rPr>
        <w:t xml:space="preserve"> untuk aplikasi </w:t>
      </w:r>
      <w:r w:rsidRPr="00855C74">
        <w:rPr>
          <w:rFonts w:asciiTheme="minorHAnsi" w:hAnsiTheme="minorHAnsi" w:cstheme="minorHAnsi"/>
          <w:i/>
        </w:rPr>
        <w:t>backend</w:t>
      </w:r>
      <w:r w:rsidRPr="00855C74">
        <w:rPr>
          <w:rFonts w:asciiTheme="minorHAnsi" w:hAnsiTheme="minorHAnsi" w:cstheme="minorHAnsi"/>
        </w:rPr>
        <w:t xml:space="preserve"> dan </w:t>
      </w:r>
      <w:r w:rsidRPr="00855C74">
        <w:rPr>
          <w:rFonts w:asciiTheme="minorHAnsi" w:hAnsiTheme="minorHAnsi" w:cstheme="minorHAnsi"/>
          <w:i/>
        </w:rPr>
        <w:t>frontend</w:t>
      </w:r>
      <w:r w:rsidRPr="00855C74">
        <w:rPr>
          <w:rFonts w:asciiTheme="minorHAnsi" w:hAnsiTheme="minorHAnsi" w:cstheme="minorHAnsi"/>
        </w:rPr>
        <w:t>.</w:t>
      </w:r>
      <w:r w:rsidR="00855C74" w:rsidRPr="00855C74">
        <w:rPr>
          <w:rFonts w:asciiTheme="minorHAnsi" w:hAnsiTheme="minorHAnsi" w:cstheme="minorHAnsi"/>
        </w:rPr>
        <w:t xml:space="preserve"> </w:t>
      </w:r>
      <w:r w:rsidRPr="00855C74">
        <w:rPr>
          <w:rFonts w:asciiTheme="minorHAnsi" w:hAnsiTheme="minorHAnsi" w:cstheme="minorHAnsi"/>
        </w:rPr>
        <w:t xml:space="preserve">Terdapat dua buah </w:t>
      </w:r>
      <w:r w:rsidRPr="00855C74">
        <w:rPr>
          <w:rFonts w:asciiTheme="minorHAnsi" w:hAnsiTheme="minorHAnsi" w:cstheme="minorHAnsi"/>
          <w:i/>
        </w:rPr>
        <w:t xml:space="preserve">node </w:t>
      </w:r>
      <w:r w:rsidRPr="00855C74">
        <w:rPr>
          <w:rFonts w:asciiTheme="minorHAnsi" w:hAnsiTheme="minorHAnsi" w:cstheme="minorHAnsi"/>
        </w:rPr>
        <w:t xml:space="preserve">Ethereum untuk membuat jaringan </w:t>
      </w:r>
      <w:r w:rsidRPr="00855C74">
        <w:rPr>
          <w:rFonts w:asciiTheme="minorHAnsi" w:hAnsiTheme="minorHAnsi" w:cstheme="minorHAnsi"/>
          <w:i/>
        </w:rPr>
        <w:t>private</w:t>
      </w:r>
      <w:r w:rsidRPr="00855C74">
        <w:rPr>
          <w:rFonts w:asciiTheme="minorHAnsi" w:hAnsiTheme="minorHAnsi" w:cstheme="minorHAnsi"/>
        </w:rPr>
        <w:t xml:space="preserve"> yang semirip mungkin dengan jaringan </w:t>
      </w:r>
      <w:r w:rsidRPr="00855C74">
        <w:rPr>
          <w:rFonts w:asciiTheme="minorHAnsi" w:hAnsiTheme="minorHAnsi" w:cstheme="minorHAnsi"/>
          <w:i/>
        </w:rPr>
        <w:t xml:space="preserve">public </w:t>
      </w:r>
      <w:r w:rsidRPr="00855C74">
        <w:rPr>
          <w:rFonts w:asciiTheme="minorHAnsi" w:hAnsiTheme="minorHAnsi" w:cstheme="minorHAnsi"/>
        </w:rPr>
        <w:t xml:space="preserve">Ethereum misalnya Ethereum Mainnet dan Ethereum Testnet dimana terdapat lebih dari satu </w:t>
      </w:r>
      <w:r w:rsidRPr="00855C74">
        <w:rPr>
          <w:rFonts w:asciiTheme="minorHAnsi" w:hAnsiTheme="minorHAnsi" w:cstheme="minorHAnsi"/>
          <w:i/>
        </w:rPr>
        <w:t>node</w:t>
      </w:r>
      <w:r w:rsidRPr="00855C74">
        <w:rPr>
          <w:rFonts w:asciiTheme="minorHAnsi" w:hAnsiTheme="minorHAnsi" w:cstheme="minorHAnsi"/>
        </w:rPr>
        <w:t xml:space="preserve"> yang saling berkomunikasi. Nestjs adalah </w:t>
      </w:r>
      <w:r w:rsidRPr="00855C74">
        <w:rPr>
          <w:rFonts w:asciiTheme="minorHAnsi" w:hAnsiTheme="minorHAnsi" w:cstheme="minorHAnsi"/>
          <w:i/>
        </w:rPr>
        <w:t>framework</w:t>
      </w:r>
      <w:r w:rsidRPr="00855C74">
        <w:rPr>
          <w:rFonts w:asciiTheme="minorHAnsi" w:hAnsiTheme="minorHAnsi" w:cstheme="minorHAnsi"/>
        </w:rPr>
        <w:t xml:space="preserve"> yang digunakan untuk menjalankan </w:t>
      </w:r>
      <w:r w:rsidRPr="00855C74">
        <w:rPr>
          <w:rFonts w:asciiTheme="minorHAnsi" w:hAnsiTheme="minorHAnsi" w:cstheme="minorHAnsi"/>
          <w:i/>
        </w:rPr>
        <w:t>backend</w:t>
      </w:r>
      <w:r w:rsidRPr="00855C74">
        <w:rPr>
          <w:rFonts w:asciiTheme="minorHAnsi" w:hAnsiTheme="minorHAnsi" w:cstheme="minorHAnsi"/>
        </w:rPr>
        <w:t xml:space="preserve"> sedangkan Angular adalah </w:t>
      </w:r>
      <w:r w:rsidRPr="00855C74">
        <w:rPr>
          <w:rFonts w:asciiTheme="minorHAnsi" w:hAnsiTheme="minorHAnsi" w:cstheme="minorHAnsi"/>
          <w:i/>
        </w:rPr>
        <w:t>framework</w:t>
      </w:r>
      <w:r w:rsidRPr="00855C74">
        <w:rPr>
          <w:rFonts w:asciiTheme="minorHAnsi" w:hAnsiTheme="minorHAnsi" w:cstheme="minorHAnsi"/>
        </w:rPr>
        <w:t xml:space="preserve"> yang digunakan untuk menjalankan </w:t>
      </w:r>
      <w:r w:rsidRPr="00855C74">
        <w:rPr>
          <w:rFonts w:asciiTheme="minorHAnsi" w:hAnsiTheme="minorHAnsi" w:cstheme="minorHAnsi"/>
          <w:i/>
        </w:rPr>
        <w:t>frontend</w:t>
      </w:r>
      <w:r w:rsidRPr="00855C74">
        <w:rPr>
          <w:rFonts w:asciiTheme="minorHAnsi" w:hAnsiTheme="minorHAnsi" w:cstheme="minorHAnsi"/>
        </w:rPr>
        <w:t xml:space="preserve">. Baik Nestjs dan Angular dijalankan menggunakan </w:t>
      </w:r>
      <w:r w:rsidRPr="00855C74">
        <w:rPr>
          <w:rFonts w:asciiTheme="minorHAnsi" w:hAnsiTheme="minorHAnsi" w:cstheme="minorHAnsi"/>
          <w:i/>
        </w:rPr>
        <w:t>runtime</w:t>
      </w:r>
      <w:r w:rsidRPr="00855C74">
        <w:rPr>
          <w:rFonts w:asciiTheme="minorHAnsi" w:hAnsiTheme="minorHAnsi" w:cstheme="minorHAnsi"/>
        </w:rPr>
        <w:t xml:space="preserve"> Nodejs versi 14.</w:t>
      </w:r>
      <w:r w:rsidR="00855C74">
        <w:rPr>
          <w:rFonts w:asciiTheme="minorHAnsi" w:hAnsiTheme="minorHAnsi" w:cstheme="minorHAnsi"/>
        </w:rPr>
        <w:t xml:space="preserve"> Alur kerja sistem dibagi menjadi beberapa </w:t>
      </w:r>
      <w:r w:rsidR="00855C74">
        <w:rPr>
          <w:rFonts w:asciiTheme="minorHAnsi" w:hAnsiTheme="minorHAnsi" w:cstheme="minorHAnsi"/>
        </w:rPr>
        <w:lastRenderedPageBreak/>
        <w:t>tahap, yaitu p</w:t>
      </w:r>
      <w:r w:rsidRPr="00855C74">
        <w:rPr>
          <w:rFonts w:asciiTheme="minorHAnsi" w:hAnsiTheme="minorHAnsi" w:cstheme="minorHAnsi"/>
        </w:rPr>
        <w:t xml:space="preserve">ertama </w:t>
      </w:r>
      <w:r w:rsidRPr="00855C74">
        <w:rPr>
          <w:rFonts w:asciiTheme="minorHAnsi" w:hAnsiTheme="minorHAnsi" w:cstheme="minorHAnsi"/>
          <w:i/>
        </w:rPr>
        <w:t>super admin</w:t>
      </w:r>
      <w:r w:rsidRPr="00855C74">
        <w:rPr>
          <w:rFonts w:asciiTheme="minorHAnsi" w:hAnsiTheme="minorHAnsi" w:cstheme="minorHAnsi"/>
        </w:rPr>
        <w:t xml:space="preserve"> </w:t>
      </w:r>
      <w:proofErr w:type="gramStart"/>
      <w:r w:rsidRPr="00855C74">
        <w:rPr>
          <w:rFonts w:asciiTheme="minorHAnsi" w:hAnsiTheme="minorHAnsi" w:cstheme="minorHAnsi"/>
        </w:rPr>
        <w:t>akan</w:t>
      </w:r>
      <w:proofErr w:type="gramEnd"/>
      <w:r w:rsidRPr="00855C74">
        <w:rPr>
          <w:rFonts w:asciiTheme="minorHAnsi" w:hAnsiTheme="minorHAnsi" w:cstheme="minorHAnsi"/>
        </w:rPr>
        <w:t xml:space="preserve"> membuat akun untuk </w:t>
      </w:r>
      <w:r w:rsidRPr="00855C74">
        <w:rPr>
          <w:rFonts w:asciiTheme="minorHAnsi" w:hAnsiTheme="minorHAnsi" w:cstheme="minorHAnsi"/>
          <w:i/>
        </w:rPr>
        <w:t>election authority</w:t>
      </w:r>
      <w:r w:rsidRPr="00855C74">
        <w:rPr>
          <w:rFonts w:asciiTheme="minorHAnsi" w:hAnsiTheme="minorHAnsi" w:cstheme="minorHAnsi"/>
        </w:rPr>
        <w:t xml:space="preserve">. </w:t>
      </w:r>
      <w:r w:rsidRPr="00855C74">
        <w:rPr>
          <w:rFonts w:asciiTheme="minorHAnsi" w:hAnsiTheme="minorHAnsi" w:cstheme="minorHAnsi"/>
          <w:i/>
        </w:rPr>
        <w:t>Election authority</w:t>
      </w:r>
      <w:r w:rsidRPr="00855C74">
        <w:rPr>
          <w:rFonts w:asciiTheme="minorHAnsi" w:hAnsiTheme="minorHAnsi" w:cstheme="minorHAnsi"/>
        </w:rPr>
        <w:t xml:space="preserve"> </w:t>
      </w:r>
      <w:proofErr w:type="gramStart"/>
      <w:r w:rsidRPr="00855C74">
        <w:rPr>
          <w:rFonts w:asciiTheme="minorHAnsi" w:hAnsiTheme="minorHAnsi" w:cstheme="minorHAnsi"/>
        </w:rPr>
        <w:t>akan</w:t>
      </w:r>
      <w:proofErr w:type="gramEnd"/>
      <w:r w:rsidRPr="00855C74">
        <w:rPr>
          <w:rFonts w:asciiTheme="minorHAnsi" w:hAnsiTheme="minorHAnsi" w:cstheme="minorHAnsi"/>
        </w:rPr>
        <w:t xml:space="preserve"> membuat membuat pemilihan dan menambahkan kandidat pada pemilihan. Pemilihan </w:t>
      </w:r>
      <w:proofErr w:type="gramStart"/>
      <w:r w:rsidRPr="00855C74">
        <w:rPr>
          <w:rFonts w:asciiTheme="minorHAnsi" w:hAnsiTheme="minorHAnsi" w:cstheme="minorHAnsi"/>
        </w:rPr>
        <w:t>akan</w:t>
      </w:r>
      <w:proofErr w:type="gramEnd"/>
      <w:r w:rsidRPr="00855C74">
        <w:rPr>
          <w:rFonts w:asciiTheme="minorHAnsi" w:hAnsiTheme="minorHAnsi" w:cstheme="minorHAnsi"/>
        </w:rPr>
        <w:t xml:space="preserve"> di </w:t>
      </w:r>
      <w:r w:rsidRPr="00855C74">
        <w:rPr>
          <w:rFonts w:asciiTheme="minorHAnsi" w:hAnsiTheme="minorHAnsi" w:cstheme="minorHAnsi"/>
          <w:i/>
        </w:rPr>
        <w:t>review</w:t>
      </w:r>
      <w:r w:rsidRPr="00855C74">
        <w:rPr>
          <w:rFonts w:asciiTheme="minorHAnsi" w:hAnsiTheme="minorHAnsi" w:cstheme="minorHAnsi"/>
        </w:rPr>
        <w:t xml:space="preserve"> oleh </w:t>
      </w:r>
      <w:r w:rsidRPr="00855C74">
        <w:rPr>
          <w:rFonts w:asciiTheme="minorHAnsi" w:hAnsiTheme="minorHAnsi" w:cstheme="minorHAnsi"/>
          <w:i/>
        </w:rPr>
        <w:t>super admin</w:t>
      </w:r>
      <w:r w:rsidRPr="00855C74">
        <w:rPr>
          <w:rFonts w:asciiTheme="minorHAnsi" w:hAnsiTheme="minorHAnsi" w:cstheme="minorHAnsi"/>
        </w:rPr>
        <w:t xml:space="preserve"> apakah diijinkan untuk di-</w:t>
      </w:r>
      <w:r w:rsidRPr="00855C74">
        <w:rPr>
          <w:rFonts w:asciiTheme="minorHAnsi" w:hAnsiTheme="minorHAnsi" w:cstheme="minorHAnsi"/>
          <w:i/>
        </w:rPr>
        <w:t>deploy</w:t>
      </w:r>
      <w:r w:rsidRPr="00855C74">
        <w:rPr>
          <w:rFonts w:asciiTheme="minorHAnsi" w:hAnsiTheme="minorHAnsi" w:cstheme="minorHAnsi"/>
        </w:rPr>
        <w:t xml:space="preserve"> ke </w:t>
      </w:r>
      <w:r w:rsidRPr="00855C74">
        <w:rPr>
          <w:rFonts w:asciiTheme="minorHAnsi" w:hAnsiTheme="minorHAnsi" w:cstheme="minorHAnsi"/>
          <w:i/>
        </w:rPr>
        <w:t>blockchain</w:t>
      </w:r>
      <w:r w:rsidRPr="00855C74">
        <w:rPr>
          <w:rFonts w:asciiTheme="minorHAnsi" w:hAnsiTheme="minorHAnsi" w:cstheme="minorHAnsi"/>
        </w:rPr>
        <w:t>. Jika pemilihan sudah di-</w:t>
      </w:r>
      <w:r w:rsidRPr="00855C74">
        <w:rPr>
          <w:rFonts w:asciiTheme="minorHAnsi" w:hAnsiTheme="minorHAnsi" w:cstheme="minorHAnsi"/>
          <w:i/>
        </w:rPr>
        <w:t>deploy</w:t>
      </w:r>
      <w:r w:rsidRPr="00855C74">
        <w:rPr>
          <w:rFonts w:asciiTheme="minorHAnsi" w:hAnsiTheme="minorHAnsi" w:cstheme="minorHAnsi"/>
        </w:rPr>
        <w:t xml:space="preserve"> maka </w:t>
      </w:r>
      <w:r w:rsidRPr="00855C74">
        <w:rPr>
          <w:rFonts w:asciiTheme="minorHAnsi" w:hAnsiTheme="minorHAnsi" w:cstheme="minorHAnsi"/>
          <w:i/>
        </w:rPr>
        <w:t>voter</w:t>
      </w:r>
      <w:r w:rsidRPr="00855C74">
        <w:rPr>
          <w:rFonts w:asciiTheme="minorHAnsi" w:hAnsiTheme="minorHAnsi" w:cstheme="minorHAnsi"/>
        </w:rPr>
        <w:t xml:space="preserve"> dapat melakukan pemilihan dan data </w:t>
      </w:r>
      <w:proofErr w:type="gramStart"/>
      <w:r w:rsidRPr="00855C74">
        <w:rPr>
          <w:rFonts w:asciiTheme="minorHAnsi" w:hAnsiTheme="minorHAnsi" w:cstheme="minorHAnsi"/>
        </w:rPr>
        <w:t>akan</w:t>
      </w:r>
      <w:proofErr w:type="gramEnd"/>
      <w:r w:rsidRPr="00855C74">
        <w:rPr>
          <w:rFonts w:asciiTheme="minorHAnsi" w:hAnsiTheme="minorHAnsi" w:cstheme="minorHAnsi"/>
        </w:rPr>
        <w:t xml:space="preserve"> terekam pada </w:t>
      </w:r>
      <w:r w:rsidRPr="00855C74">
        <w:rPr>
          <w:rFonts w:asciiTheme="minorHAnsi" w:hAnsiTheme="minorHAnsi" w:cstheme="minorHAnsi"/>
          <w:i/>
        </w:rPr>
        <w:t>blockchain</w:t>
      </w:r>
      <w:r w:rsidRPr="00855C74">
        <w:rPr>
          <w:rFonts w:asciiTheme="minorHAnsi" w:hAnsiTheme="minorHAnsi" w:cstheme="minorHAnsi"/>
        </w:rPr>
        <w:t xml:space="preserve">. Kemudian pemilihan </w:t>
      </w:r>
      <w:proofErr w:type="gramStart"/>
      <w:r w:rsidRPr="00855C74">
        <w:rPr>
          <w:rFonts w:asciiTheme="minorHAnsi" w:hAnsiTheme="minorHAnsi" w:cstheme="minorHAnsi"/>
        </w:rPr>
        <w:t>akan</w:t>
      </w:r>
      <w:proofErr w:type="gramEnd"/>
      <w:r w:rsidRPr="00855C74">
        <w:rPr>
          <w:rFonts w:asciiTheme="minorHAnsi" w:hAnsiTheme="minorHAnsi" w:cstheme="minorHAnsi"/>
        </w:rPr>
        <w:t xml:space="preserve"> dihentikan oleh </w:t>
      </w:r>
      <w:r w:rsidRPr="00855C74">
        <w:rPr>
          <w:rFonts w:asciiTheme="minorHAnsi" w:hAnsiTheme="minorHAnsi" w:cstheme="minorHAnsi"/>
          <w:i/>
        </w:rPr>
        <w:t>election authority</w:t>
      </w:r>
      <w:r w:rsidRPr="00855C74">
        <w:rPr>
          <w:rFonts w:asciiTheme="minorHAnsi" w:hAnsiTheme="minorHAnsi" w:cstheme="minorHAnsi"/>
        </w:rPr>
        <w:t xml:space="preserve"> dan </w:t>
      </w:r>
      <w:r w:rsidRPr="00855C74">
        <w:rPr>
          <w:rFonts w:asciiTheme="minorHAnsi" w:hAnsiTheme="minorHAnsi" w:cstheme="minorHAnsi"/>
          <w:i/>
        </w:rPr>
        <w:t>voter</w:t>
      </w:r>
      <w:r w:rsidRPr="00855C74">
        <w:rPr>
          <w:rFonts w:asciiTheme="minorHAnsi" w:hAnsiTheme="minorHAnsi" w:cstheme="minorHAnsi"/>
        </w:rPr>
        <w:t xml:space="preserve"> dapat melihat hasil dari pemilihan tersebut.</w:t>
      </w:r>
    </w:p>
    <w:p w14:paraId="2079655F" w14:textId="65193557" w:rsidR="00855C74" w:rsidRDefault="00855C74" w:rsidP="00855C74">
      <w:pPr>
        <w:jc w:val="both"/>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3"/>
      </w:tblGrid>
      <w:tr w:rsidR="00855C74" w14:paraId="49D5EF06" w14:textId="77777777" w:rsidTr="00855C74">
        <w:tc>
          <w:tcPr>
            <w:tcW w:w="9403" w:type="dxa"/>
          </w:tcPr>
          <w:p w14:paraId="34DFD3B3" w14:textId="77777777" w:rsidR="00855C74" w:rsidRDefault="00855C74" w:rsidP="00855C74">
            <w:pPr>
              <w:keepNext/>
              <w:jc w:val="center"/>
            </w:pPr>
            <w:r w:rsidRPr="005535B0">
              <w:rPr>
                <w:noProof/>
              </w:rPr>
              <w:drawing>
                <wp:inline distT="0" distB="0" distL="0" distR="0" wp14:anchorId="1822C7A1" wp14:editId="6A6F11B1">
                  <wp:extent cx="2284425" cy="4086225"/>
                  <wp:effectExtent l="0" t="0" r="1905" b="0"/>
                  <wp:docPr id="14" name="Picture 14" descr="C:\Users\sarah\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rah\AppData\Local\Microsoft\Windows\INetCache\Content.Word\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293" cy="4134284"/>
                          </a:xfrm>
                          <a:prstGeom prst="rect">
                            <a:avLst/>
                          </a:prstGeom>
                          <a:noFill/>
                          <a:ln>
                            <a:noFill/>
                          </a:ln>
                        </pic:spPr>
                      </pic:pic>
                    </a:graphicData>
                  </a:graphic>
                </wp:inline>
              </w:drawing>
            </w:r>
          </w:p>
          <w:p w14:paraId="3CEC21B5" w14:textId="4E5DC2AB" w:rsidR="00855C74" w:rsidRPr="00855C74" w:rsidRDefault="00855C74" w:rsidP="00855C74">
            <w:pPr>
              <w:pStyle w:val="Caption"/>
              <w:jc w:val="center"/>
              <w:rPr>
                <w:rFonts w:asciiTheme="minorHAnsi" w:hAnsiTheme="minorHAnsi" w:cstheme="minorHAnsi"/>
                <w:i w:val="0"/>
              </w:rPr>
            </w:pPr>
            <w:r w:rsidRPr="00855C74">
              <w:rPr>
                <w:rFonts w:asciiTheme="minorHAnsi" w:hAnsiTheme="minorHAnsi" w:cstheme="minorHAnsi"/>
                <w:i w:val="0"/>
                <w:sz w:val="22"/>
              </w:rPr>
              <w:t xml:space="preserve">Gambar </w:t>
            </w:r>
            <w:r w:rsidRPr="00855C74">
              <w:rPr>
                <w:rFonts w:asciiTheme="minorHAnsi" w:hAnsiTheme="minorHAnsi" w:cstheme="minorHAnsi"/>
                <w:i w:val="0"/>
                <w:sz w:val="22"/>
              </w:rPr>
              <w:fldChar w:fldCharType="begin"/>
            </w:r>
            <w:r w:rsidRPr="00855C74">
              <w:rPr>
                <w:rFonts w:asciiTheme="minorHAnsi" w:hAnsiTheme="minorHAnsi" w:cstheme="minorHAnsi"/>
                <w:i w:val="0"/>
                <w:sz w:val="22"/>
              </w:rPr>
              <w:instrText xml:space="preserve"> SEQ Gambar \* ARABIC </w:instrText>
            </w:r>
            <w:r w:rsidRPr="00855C74">
              <w:rPr>
                <w:rFonts w:asciiTheme="minorHAnsi" w:hAnsiTheme="minorHAnsi" w:cstheme="minorHAnsi"/>
                <w:i w:val="0"/>
                <w:sz w:val="22"/>
              </w:rPr>
              <w:fldChar w:fldCharType="separate"/>
            </w:r>
            <w:r w:rsidR="00FC10A5">
              <w:rPr>
                <w:rFonts w:asciiTheme="minorHAnsi" w:hAnsiTheme="minorHAnsi" w:cstheme="minorHAnsi"/>
                <w:i w:val="0"/>
                <w:noProof/>
                <w:sz w:val="22"/>
              </w:rPr>
              <w:t>2</w:t>
            </w:r>
            <w:r w:rsidRPr="00855C74">
              <w:rPr>
                <w:rFonts w:asciiTheme="minorHAnsi" w:hAnsiTheme="minorHAnsi" w:cstheme="minorHAnsi"/>
                <w:i w:val="0"/>
                <w:sz w:val="22"/>
              </w:rPr>
              <w:fldChar w:fldCharType="end"/>
            </w:r>
            <w:r w:rsidRPr="00855C74">
              <w:rPr>
                <w:rFonts w:asciiTheme="minorHAnsi" w:hAnsiTheme="minorHAnsi" w:cstheme="minorHAnsi"/>
                <w:i w:val="0"/>
                <w:sz w:val="22"/>
              </w:rPr>
              <w:t>. Use Case Diagram</w:t>
            </w:r>
          </w:p>
        </w:tc>
      </w:tr>
    </w:tbl>
    <w:p w14:paraId="1320305C" w14:textId="4B0740B2" w:rsidR="00855C74" w:rsidRPr="00855C74" w:rsidRDefault="00855C74" w:rsidP="00855C74">
      <w:pPr>
        <w:jc w:val="both"/>
        <w:rPr>
          <w:rFonts w:asciiTheme="minorHAnsi" w:hAnsiTheme="minorHAnsi" w:cstheme="minorHAnsi"/>
        </w:rPr>
      </w:pPr>
    </w:p>
    <w:p w14:paraId="7049C2C1" w14:textId="5AC49F54" w:rsidR="00855C74" w:rsidRDefault="00855C74" w:rsidP="00855C74">
      <w:pPr>
        <w:ind w:firstLine="851"/>
        <w:jc w:val="both"/>
        <w:rPr>
          <w:rFonts w:asciiTheme="minorHAnsi" w:hAnsiTheme="minorHAnsi" w:cstheme="minorHAnsi"/>
          <w:i/>
        </w:rPr>
      </w:pPr>
      <w:r>
        <w:rPr>
          <w:rFonts w:asciiTheme="minorHAnsi" w:hAnsiTheme="minorHAnsi" w:cstheme="minorHAnsi"/>
        </w:rPr>
        <w:t>I</w:t>
      </w:r>
      <w:r w:rsidRPr="00855C74">
        <w:rPr>
          <w:rFonts w:asciiTheme="minorHAnsi" w:hAnsiTheme="minorHAnsi" w:cstheme="minorHAnsi"/>
        </w:rPr>
        <w:t xml:space="preserve">nteraksi antara </w:t>
      </w:r>
      <w:r>
        <w:rPr>
          <w:rFonts w:asciiTheme="minorHAnsi" w:hAnsiTheme="minorHAnsi" w:cstheme="minorHAnsi"/>
          <w:i/>
        </w:rPr>
        <w:t xml:space="preserve">user </w:t>
      </w:r>
      <w:r>
        <w:rPr>
          <w:rFonts w:asciiTheme="minorHAnsi" w:hAnsiTheme="minorHAnsi" w:cstheme="minorHAnsi"/>
        </w:rPr>
        <w:t>dengan sistem yang dikembangkan ini dapat dilihat melalui u</w:t>
      </w:r>
      <w:r w:rsidRPr="00855C74">
        <w:rPr>
          <w:rFonts w:asciiTheme="minorHAnsi" w:hAnsiTheme="minorHAnsi" w:cstheme="minorHAnsi"/>
          <w:i/>
        </w:rPr>
        <w:t>se case</w:t>
      </w:r>
      <w:r>
        <w:rPr>
          <w:rFonts w:asciiTheme="minorHAnsi" w:hAnsiTheme="minorHAnsi" w:cstheme="minorHAnsi"/>
        </w:rPr>
        <w:t xml:space="preserve"> </w:t>
      </w:r>
      <w:r>
        <w:rPr>
          <w:rFonts w:asciiTheme="minorHAnsi" w:hAnsiTheme="minorHAnsi" w:cstheme="minorHAnsi"/>
          <w:i/>
        </w:rPr>
        <w:t>diagram</w:t>
      </w:r>
      <w:r>
        <w:rPr>
          <w:rFonts w:asciiTheme="minorHAnsi" w:hAnsiTheme="minorHAnsi" w:cstheme="minorHAnsi"/>
        </w:rPr>
        <w:t xml:space="preserve"> pada Gambar 2, dimana terdapat </w:t>
      </w:r>
      <w:r w:rsidRPr="00855C74">
        <w:rPr>
          <w:rFonts w:asciiTheme="minorHAnsi" w:hAnsiTheme="minorHAnsi" w:cstheme="minorHAnsi"/>
        </w:rPr>
        <w:t xml:space="preserve">3 </w:t>
      </w:r>
      <w:r>
        <w:rPr>
          <w:rFonts w:asciiTheme="minorHAnsi" w:hAnsiTheme="minorHAnsi" w:cstheme="minorHAnsi"/>
        </w:rPr>
        <w:t xml:space="preserve">jenis </w:t>
      </w:r>
      <w:r w:rsidRPr="00855C74">
        <w:rPr>
          <w:rFonts w:asciiTheme="minorHAnsi" w:hAnsiTheme="minorHAnsi" w:cstheme="minorHAnsi"/>
        </w:rPr>
        <w:t>aktor</w:t>
      </w:r>
      <w:r>
        <w:rPr>
          <w:rFonts w:asciiTheme="minorHAnsi" w:hAnsiTheme="minorHAnsi" w:cstheme="minorHAnsi"/>
        </w:rPr>
        <w:t>/</w:t>
      </w:r>
      <w:r>
        <w:rPr>
          <w:rFonts w:asciiTheme="minorHAnsi" w:hAnsiTheme="minorHAnsi" w:cstheme="minorHAnsi"/>
          <w:i/>
        </w:rPr>
        <w:t>user</w:t>
      </w:r>
      <w:r w:rsidRPr="00855C74">
        <w:rPr>
          <w:rFonts w:asciiTheme="minorHAnsi" w:hAnsiTheme="minorHAnsi" w:cstheme="minorHAnsi"/>
        </w:rPr>
        <w:t xml:space="preserve">, diantaranya </w:t>
      </w:r>
      <w:r w:rsidRPr="00855C74">
        <w:rPr>
          <w:rFonts w:asciiTheme="minorHAnsi" w:hAnsiTheme="minorHAnsi" w:cstheme="minorHAnsi"/>
          <w:i/>
        </w:rPr>
        <w:t xml:space="preserve">super admin, election authority </w:t>
      </w:r>
      <w:r w:rsidRPr="00855C74">
        <w:rPr>
          <w:rFonts w:asciiTheme="minorHAnsi" w:hAnsiTheme="minorHAnsi" w:cstheme="minorHAnsi"/>
        </w:rPr>
        <w:t xml:space="preserve">dan </w:t>
      </w:r>
      <w:r w:rsidRPr="00855C74">
        <w:rPr>
          <w:rFonts w:asciiTheme="minorHAnsi" w:hAnsiTheme="minorHAnsi" w:cstheme="minorHAnsi"/>
          <w:i/>
        </w:rPr>
        <w:t>voter</w:t>
      </w:r>
      <w:r w:rsidRPr="00855C74">
        <w:rPr>
          <w:rFonts w:asciiTheme="minorHAnsi" w:hAnsiTheme="minorHAnsi" w:cstheme="minorHAnsi"/>
        </w:rPr>
        <w:t xml:space="preserve">. Masing-masing aktor memiliki peran dan akses yang berbeda-beda. </w:t>
      </w:r>
      <w:r w:rsidRPr="00855C74">
        <w:rPr>
          <w:rFonts w:asciiTheme="minorHAnsi" w:hAnsiTheme="minorHAnsi" w:cstheme="minorHAnsi"/>
          <w:i/>
        </w:rPr>
        <w:t xml:space="preserve">Super admin </w:t>
      </w:r>
      <w:r w:rsidRPr="00855C74">
        <w:rPr>
          <w:rFonts w:asciiTheme="minorHAnsi" w:hAnsiTheme="minorHAnsi" w:cstheme="minorHAnsi"/>
        </w:rPr>
        <w:t xml:space="preserve">dapat melakukan penambahan atau mendaftarkan </w:t>
      </w:r>
      <w:r w:rsidRPr="00855C74">
        <w:rPr>
          <w:rFonts w:asciiTheme="minorHAnsi" w:hAnsiTheme="minorHAnsi" w:cstheme="minorHAnsi"/>
          <w:i/>
        </w:rPr>
        <w:t xml:space="preserve">election authority </w:t>
      </w:r>
      <w:r w:rsidRPr="00855C74">
        <w:rPr>
          <w:rFonts w:asciiTheme="minorHAnsi" w:hAnsiTheme="minorHAnsi" w:cstheme="minorHAnsi"/>
        </w:rPr>
        <w:t xml:space="preserve">ke dalam sistem, melakukan proses </w:t>
      </w:r>
      <w:r w:rsidRPr="00855C74">
        <w:rPr>
          <w:rFonts w:asciiTheme="minorHAnsi" w:hAnsiTheme="minorHAnsi" w:cstheme="minorHAnsi"/>
          <w:i/>
        </w:rPr>
        <w:t xml:space="preserve">send ether </w:t>
      </w:r>
      <w:r w:rsidRPr="00855C74">
        <w:rPr>
          <w:rFonts w:asciiTheme="minorHAnsi" w:hAnsiTheme="minorHAnsi" w:cstheme="minorHAnsi"/>
        </w:rPr>
        <w:t>dan</w:t>
      </w:r>
      <w:r w:rsidRPr="00855C74">
        <w:rPr>
          <w:rFonts w:asciiTheme="minorHAnsi" w:hAnsiTheme="minorHAnsi" w:cstheme="minorHAnsi"/>
          <w:i/>
        </w:rPr>
        <w:t xml:space="preserve"> </w:t>
      </w:r>
      <w:r w:rsidRPr="00855C74">
        <w:rPr>
          <w:rFonts w:asciiTheme="minorHAnsi" w:hAnsiTheme="minorHAnsi" w:cstheme="minorHAnsi"/>
        </w:rPr>
        <w:t xml:space="preserve">proses </w:t>
      </w:r>
      <w:r w:rsidRPr="00855C74">
        <w:rPr>
          <w:rFonts w:asciiTheme="minorHAnsi" w:hAnsiTheme="minorHAnsi" w:cstheme="minorHAnsi"/>
          <w:i/>
        </w:rPr>
        <w:t xml:space="preserve">deploy </w:t>
      </w:r>
      <w:r w:rsidRPr="00855C74">
        <w:rPr>
          <w:rFonts w:asciiTheme="minorHAnsi" w:hAnsiTheme="minorHAnsi" w:cstheme="minorHAnsi"/>
        </w:rPr>
        <w:t xml:space="preserve">atau aktivasi </w:t>
      </w:r>
      <w:r w:rsidRPr="00855C74">
        <w:rPr>
          <w:rFonts w:asciiTheme="minorHAnsi" w:hAnsiTheme="minorHAnsi" w:cstheme="minorHAnsi"/>
          <w:i/>
        </w:rPr>
        <w:t xml:space="preserve">election </w:t>
      </w:r>
      <w:r w:rsidRPr="00855C74">
        <w:rPr>
          <w:rFonts w:asciiTheme="minorHAnsi" w:hAnsiTheme="minorHAnsi" w:cstheme="minorHAnsi"/>
        </w:rPr>
        <w:t xml:space="preserve">sehingga dapat digunakan, serta melihat hasil </w:t>
      </w:r>
      <w:r w:rsidRPr="00855C74">
        <w:rPr>
          <w:rFonts w:asciiTheme="minorHAnsi" w:hAnsiTheme="minorHAnsi" w:cstheme="minorHAnsi"/>
          <w:i/>
        </w:rPr>
        <w:t>election</w:t>
      </w:r>
      <w:r w:rsidRPr="00855C74">
        <w:rPr>
          <w:rFonts w:asciiTheme="minorHAnsi" w:hAnsiTheme="minorHAnsi" w:cstheme="minorHAnsi"/>
        </w:rPr>
        <w:t xml:space="preserve">. </w:t>
      </w:r>
      <w:r w:rsidRPr="00855C74">
        <w:rPr>
          <w:rFonts w:asciiTheme="minorHAnsi" w:hAnsiTheme="minorHAnsi" w:cstheme="minorHAnsi"/>
          <w:i/>
        </w:rPr>
        <w:t xml:space="preserve">Election authority </w:t>
      </w:r>
      <w:r w:rsidRPr="00855C74">
        <w:rPr>
          <w:rFonts w:asciiTheme="minorHAnsi" w:hAnsiTheme="minorHAnsi" w:cstheme="minorHAnsi"/>
        </w:rPr>
        <w:t xml:space="preserve">dapat melakukan pembuatan </w:t>
      </w:r>
      <w:r w:rsidRPr="00855C74">
        <w:rPr>
          <w:rFonts w:asciiTheme="minorHAnsi" w:hAnsiTheme="minorHAnsi" w:cstheme="minorHAnsi"/>
          <w:i/>
        </w:rPr>
        <w:t xml:space="preserve">election </w:t>
      </w:r>
      <w:r w:rsidRPr="00855C74">
        <w:rPr>
          <w:rFonts w:asciiTheme="minorHAnsi" w:hAnsiTheme="minorHAnsi" w:cstheme="minorHAnsi"/>
        </w:rPr>
        <w:t xml:space="preserve">baru, menambahkan kandidat dalam </w:t>
      </w:r>
      <w:r w:rsidRPr="00855C74">
        <w:rPr>
          <w:rFonts w:asciiTheme="minorHAnsi" w:hAnsiTheme="minorHAnsi" w:cstheme="minorHAnsi"/>
          <w:i/>
        </w:rPr>
        <w:t xml:space="preserve">election </w:t>
      </w:r>
      <w:r w:rsidRPr="00855C74">
        <w:rPr>
          <w:rFonts w:asciiTheme="minorHAnsi" w:hAnsiTheme="minorHAnsi" w:cstheme="minorHAnsi"/>
        </w:rPr>
        <w:t xml:space="preserve">yang dibuat, menentukan awal dan berakhirnya </w:t>
      </w:r>
      <w:r w:rsidRPr="00855C74">
        <w:rPr>
          <w:rFonts w:asciiTheme="minorHAnsi" w:hAnsiTheme="minorHAnsi" w:cstheme="minorHAnsi"/>
          <w:i/>
        </w:rPr>
        <w:t xml:space="preserve">election, </w:t>
      </w:r>
      <w:r w:rsidRPr="00855C74">
        <w:rPr>
          <w:rFonts w:asciiTheme="minorHAnsi" w:hAnsiTheme="minorHAnsi" w:cstheme="minorHAnsi"/>
        </w:rPr>
        <w:t xml:space="preserve">serta melihat hasil </w:t>
      </w:r>
      <w:r w:rsidRPr="00855C74">
        <w:rPr>
          <w:rFonts w:asciiTheme="minorHAnsi" w:hAnsiTheme="minorHAnsi" w:cstheme="minorHAnsi"/>
          <w:i/>
        </w:rPr>
        <w:t xml:space="preserve">election. Voter </w:t>
      </w:r>
      <w:r w:rsidRPr="00855C74">
        <w:rPr>
          <w:rFonts w:asciiTheme="minorHAnsi" w:hAnsiTheme="minorHAnsi" w:cstheme="minorHAnsi"/>
        </w:rPr>
        <w:t xml:space="preserve">dapat melakukan pendaftaran dalam setiap </w:t>
      </w:r>
      <w:r w:rsidRPr="00855C74">
        <w:rPr>
          <w:rFonts w:asciiTheme="minorHAnsi" w:hAnsiTheme="minorHAnsi" w:cstheme="minorHAnsi"/>
          <w:i/>
        </w:rPr>
        <w:t xml:space="preserve">election </w:t>
      </w:r>
      <w:r w:rsidRPr="00855C74">
        <w:rPr>
          <w:rFonts w:asciiTheme="minorHAnsi" w:hAnsiTheme="minorHAnsi" w:cstheme="minorHAnsi"/>
        </w:rPr>
        <w:t xml:space="preserve">yang diikuti dan melakukan proses </w:t>
      </w:r>
      <w:r w:rsidRPr="00855C74">
        <w:rPr>
          <w:rFonts w:asciiTheme="minorHAnsi" w:hAnsiTheme="minorHAnsi" w:cstheme="minorHAnsi"/>
          <w:i/>
        </w:rPr>
        <w:t xml:space="preserve">vote </w:t>
      </w:r>
      <w:r w:rsidRPr="00855C74">
        <w:rPr>
          <w:rFonts w:asciiTheme="minorHAnsi" w:hAnsiTheme="minorHAnsi" w:cstheme="minorHAnsi"/>
        </w:rPr>
        <w:t xml:space="preserve">dalam </w:t>
      </w:r>
      <w:r w:rsidRPr="00855C74">
        <w:rPr>
          <w:rFonts w:asciiTheme="minorHAnsi" w:hAnsiTheme="minorHAnsi" w:cstheme="minorHAnsi"/>
          <w:i/>
        </w:rPr>
        <w:t xml:space="preserve">election </w:t>
      </w:r>
      <w:r w:rsidRPr="00855C74">
        <w:rPr>
          <w:rFonts w:asciiTheme="minorHAnsi" w:hAnsiTheme="minorHAnsi" w:cstheme="minorHAnsi"/>
        </w:rPr>
        <w:t xml:space="preserve">yang dipilih, serta melihat hasil </w:t>
      </w:r>
      <w:r w:rsidRPr="00855C74">
        <w:rPr>
          <w:rFonts w:asciiTheme="minorHAnsi" w:hAnsiTheme="minorHAnsi" w:cstheme="minorHAnsi"/>
          <w:i/>
        </w:rPr>
        <w:t>election</w:t>
      </w:r>
      <w:r>
        <w:rPr>
          <w:rFonts w:asciiTheme="minorHAnsi" w:hAnsiTheme="minorHAnsi" w:cstheme="minorHAnsi"/>
          <w:i/>
        </w:rPr>
        <w:t>.</w:t>
      </w:r>
    </w:p>
    <w:p w14:paraId="44214BA2" w14:textId="77777777" w:rsidR="009C675C" w:rsidRPr="00855C74" w:rsidRDefault="009C675C" w:rsidP="00855C74">
      <w:pPr>
        <w:ind w:firstLine="851"/>
        <w:jc w:val="both"/>
        <w:rPr>
          <w:rFonts w:asciiTheme="minorHAnsi" w:hAnsiTheme="minorHAnsi" w:cstheme="minorHAnsi"/>
        </w:rPr>
      </w:pPr>
    </w:p>
    <w:p w14:paraId="7E1E51D9" w14:textId="06A8444D" w:rsidR="009C675C" w:rsidRPr="009C675C" w:rsidRDefault="00821827" w:rsidP="00821827">
      <w:pPr>
        <w:pStyle w:val="JUDULBAB"/>
        <w:rPr>
          <w:lang w:val="id-ID"/>
        </w:rPr>
      </w:pPr>
      <w:r w:rsidRPr="005E7F23">
        <w:t xml:space="preserve">HASIL DAN </w:t>
      </w:r>
      <w:r w:rsidRPr="005E7F23">
        <w:rPr>
          <w:lang w:val="id-ID"/>
        </w:rPr>
        <w:t>PEMBAHASAN</w:t>
      </w:r>
    </w:p>
    <w:p w14:paraId="458116D7" w14:textId="4E7E6AAC" w:rsidR="009C675C" w:rsidRDefault="009C675C" w:rsidP="009C675C">
      <w:pPr>
        <w:pStyle w:val="TEKS"/>
      </w:pPr>
      <w:r>
        <w:t xml:space="preserve">Pengujian Sistem Voting Elektronik menggunakan dua metode yang berbeda yaitu pengujian otomatis dan pengujian manual. Pengujian otomatis adalah pengujian yang </w:t>
      </w:r>
      <w:r>
        <w:lastRenderedPageBreak/>
        <w:t xml:space="preserve">menggunakan </w:t>
      </w:r>
      <w:r w:rsidRPr="00737B0B">
        <w:rPr>
          <w:i/>
        </w:rPr>
        <w:t>automation tools</w:t>
      </w:r>
      <w:r>
        <w:t xml:space="preserve"> untuk membandingkan hasil yang diharapkan dengan hasil yang diperoleh dalam suatu proses. Karena penelitian ini berfokus pada penggunaan </w:t>
      </w:r>
      <w:r w:rsidRPr="00737B0B">
        <w:rPr>
          <w:i/>
        </w:rPr>
        <w:t>smart contract</w:t>
      </w:r>
      <w:r>
        <w:t xml:space="preserve"> maka pengujian dibatasi</w:t>
      </w:r>
      <w:r>
        <w:t xml:space="preserve"> hanya</w:t>
      </w:r>
      <w:r>
        <w:t xml:space="preserve"> pada </w:t>
      </w:r>
      <w:r w:rsidRPr="00737B0B">
        <w:rPr>
          <w:i/>
        </w:rPr>
        <w:t>backend</w:t>
      </w:r>
      <w:r>
        <w:t xml:space="preserve"> dan </w:t>
      </w:r>
      <w:r w:rsidRPr="00737B0B">
        <w:rPr>
          <w:i/>
        </w:rPr>
        <w:t xml:space="preserve">node </w:t>
      </w:r>
      <w:r w:rsidRPr="00BE71D9">
        <w:t>Ethereum</w:t>
      </w:r>
      <w:r>
        <w:t xml:space="preserve"> saja.</w:t>
      </w:r>
    </w:p>
    <w:p w14:paraId="6B5218C7" w14:textId="77777777" w:rsidR="009C675C" w:rsidRDefault="009C675C" w:rsidP="009C675C">
      <w:pPr>
        <w:pStyle w:val="TEKS"/>
      </w:pPr>
    </w:p>
    <w:p w14:paraId="476A761B" w14:textId="526EECDF" w:rsidR="003E44CE" w:rsidRDefault="009C675C" w:rsidP="009C675C">
      <w:pPr>
        <w:pStyle w:val="TEKS"/>
        <w:numPr>
          <w:ilvl w:val="0"/>
          <w:numId w:val="28"/>
        </w:numPr>
      </w:pPr>
      <w:r w:rsidRPr="009C675C">
        <w:t>Pengujian API Aplikasi</w:t>
      </w:r>
    </w:p>
    <w:p w14:paraId="04821768" w14:textId="6BC3701A" w:rsidR="009C675C" w:rsidRDefault="009C675C" w:rsidP="009C675C">
      <w:pPr>
        <w:pStyle w:val="TEKS"/>
        <w:rPr>
          <w:i/>
        </w:rPr>
      </w:pPr>
      <w:r w:rsidRPr="00737B0B">
        <w:rPr>
          <w:i/>
        </w:rPr>
        <w:t>Test runner</w:t>
      </w:r>
      <w:r>
        <w:t xml:space="preserve"> adalah </w:t>
      </w:r>
      <w:r w:rsidRPr="00737B0B">
        <w:rPr>
          <w:i/>
        </w:rPr>
        <w:t>automation tools</w:t>
      </w:r>
      <w:r>
        <w:t xml:space="preserve"> yang digunakan untuk menjalankan skenario pengujian yang telah disiapkan. Pada penelitian ini </w:t>
      </w:r>
      <w:r w:rsidRPr="00737B0B">
        <w:rPr>
          <w:i/>
        </w:rPr>
        <w:t>test runner</w:t>
      </w:r>
      <w:r>
        <w:t xml:space="preserve"> yang digunakan adalah </w:t>
      </w:r>
      <w:r w:rsidRPr="00CD3D36">
        <w:rPr>
          <w:i/>
        </w:rPr>
        <w:t>Jest</w:t>
      </w:r>
      <w:r>
        <w:t xml:space="preserve">. Pengujian dibagi menjadi 3 buah </w:t>
      </w:r>
      <w:r w:rsidRPr="00737B0B">
        <w:rPr>
          <w:i/>
        </w:rPr>
        <w:t>file</w:t>
      </w:r>
      <w:r>
        <w:t xml:space="preserve"> yang masing-masing menguji </w:t>
      </w:r>
      <w:r w:rsidRPr="00737B0B">
        <w:rPr>
          <w:i/>
        </w:rPr>
        <w:t>endpoint</w:t>
      </w:r>
      <w:r>
        <w:t xml:space="preserve"> untuk </w:t>
      </w:r>
      <w:r w:rsidRPr="00737B0B">
        <w:rPr>
          <w:i/>
        </w:rPr>
        <w:t>Super Admin</w:t>
      </w:r>
      <w:r>
        <w:t xml:space="preserve">, </w:t>
      </w:r>
      <w:r w:rsidRPr="00737B0B">
        <w:rPr>
          <w:i/>
        </w:rPr>
        <w:t>Election Authority</w:t>
      </w:r>
      <w:r>
        <w:t xml:space="preserve"> dan </w:t>
      </w:r>
      <w:r w:rsidRPr="00737B0B">
        <w:rPr>
          <w:i/>
        </w:rPr>
        <w:t>Voter</w:t>
      </w:r>
      <w:r>
        <w:rPr>
          <w:i/>
        </w:rPr>
        <w:t>.</w:t>
      </w:r>
    </w:p>
    <w:p w14:paraId="43B08683" w14:textId="7E01C1B5" w:rsidR="009C675C" w:rsidRDefault="009C675C" w:rsidP="009C675C">
      <w:pPr>
        <w:pStyle w:val="TEKS"/>
        <w:ind w:firstLine="0"/>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3"/>
      </w:tblGrid>
      <w:tr w:rsidR="009C675C" w14:paraId="0F7E8E0D" w14:textId="77777777" w:rsidTr="009C675C">
        <w:tc>
          <w:tcPr>
            <w:tcW w:w="9403" w:type="dxa"/>
          </w:tcPr>
          <w:p w14:paraId="6356FBA8" w14:textId="77777777" w:rsidR="009C675C" w:rsidRDefault="009C675C" w:rsidP="009C675C">
            <w:pPr>
              <w:pStyle w:val="TEKS"/>
              <w:keepNext/>
              <w:ind w:firstLine="0"/>
              <w:jc w:val="center"/>
            </w:pPr>
            <w:r>
              <w:rPr>
                <w:noProof/>
              </w:rPr>
              <w:drawing>
                <wp:inline distT="0" distB="0" distL="0" distR="0" wp14:anchorId="1B797FA8" wp14:editId="3A607275">
                  <wp:extent cx="2924175" cy="1673705"/>
                  <wp:effectExtent l="0" t="0" r="0" b="31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1-11-22 11-42-13.png"/>
                          <pic:cNvPicPr/>
                        </pic:nvPicPr>
                        <pic:blipFill>
                          <a:blip r:embed="rId10">
                            <a:extLst>
                              <a:ext uri="{28A0092B-C50C-407E-A947-70E740481C1C}">
                                <a14:useLocalDpi xmlns:a14="http://schemas.microsoft.com/office/drawing/2010/main" val="0"/>
                              </a:ext>
                            </a:extLst>
                          </a:blip>
                          <a:stretch>
                            <a:fillRect/>
                          </a:stretch>
                        </pic:blipFill>
                        <pic:spPr>
                          <a:xfrm>
                            <a:off x="0" y="0"/>
                            <a:ext cx="2948962" cy="1687892"/>
                          </a:xfrm>
                          <a:prstGeom prst="rect">
                            <a:avLst/>
                          </a:prstGeom>
                        </pic:spPr>
                      </pic:pic>
                    </a:graphicData>
                  </a:graphic>
                </wp:inline>
              </w:drawing>
            </w:r>
          </w:p>
          <w:p w14:paraId="7C3B7182" w14:textId="26024AF2" w:rsidR="009C675C" w:rsidRPr="009C675C" w:rsidRDefault="009C675C" w:rsidP="009C675C">
            <w:pPr>
              <w:pStyle w:val="Caption"/>
              <w:jc w:val="center"/>
              <w:rPr>
                <w:rFonts w:asciiTheme="minorHAnsi" w:hAnsiTheme="minorHAnsi" w:cstheme="minorHAnsi"/>
                <w:i w:val="0"/>
              </w:rPr>
            </w:pPr>
            <w:r w:rsidRPr="009C675C">
              <w:rPr>
                <w:rFonts w:asciiTheme="minorHAnsi" w:hAnsiTheme="minorHAnsi" w:cstheme="minorHAnsi"/>
                <w:i w:val="0"/>
                <w:sz w:val="22"/>
              </w:rPr>
              <w:t xml:space="preserve">Gambar </w:t>
            </w:r>
            <w:r w:rsidRPr="009C675C">
              <w:rPr>
                <w:rFonts w:asciiTheme="minorHAnsi" w:hAnsiTheme="minorHAnsi" w:cstheme="minorHAnsi"/>
                <w:i w:val="0"/>
                <w:sz w:val="22"/>
              </w:rPr>
              <w:fldChar w:fldCharType="begin"/>
            </w:r>
            <w:r w:rsidRPr="009C675C">
              <w:rPr>
                <w:rFonts w:asciiTheme="minorHAnsi" w:hAnsiTheme="minorHAnsi" w:cstheme="minorHAnsi"/>
                <w:i w:val="0"/>
                <w:sz w:val="22"/>
              </w:rPr>
              <w:instrText xml:space="preserve"> SEQ Gambar \* ARABIC </w:instrText>
            </w:r>
            <w:r w:rsidRPr="009C675C">
              <w:rPr>
                <w:rFonts w:asciiTheme="minorHAnsi" w:hAnsiTheme="minorHAnsi" w:cstheme="minorHAnsi"/>
                <w:i w:val="0"/>
                <w:sz w:val="22"/>
              </w:rPr>
              <w:fldChar w:fldCharType="separate"/>
            </w:r>
            <w:r w:rsidR="00FC10A5">
              <w:rPr>
                <w:rFonts w:asciiTheme="minorHAnsi" w:hAnsiTheme="minorHAnsi" w:cstheme="minorHAnsi"/>
                <w:i w:val="0"/>
                <w:noProof/>
                <w:sz w:val="22"/>
              </w:rPr>
              <w:t>3</w:t>
            </w:r>
            <w:r w:rsidRPr="009C675C">
              <w:rPr>
                <w:rFonts w:asciiTheme="minorHAnsi" w:hAnsiTheme="minorHAnsi" w:cstheme="minorHAnsi"/>
                <w:i w:val="0"/>
                <w:sz w:val="22"/>
              </w:rPr>
              <w:fldChar w:fldCharType="end"/>
            </w:r>
            <w:r w:rsidRPr="009C675C">
              <w:rPr>
                <w:rFonts w:asciiTheme="minorHAnsi" w:hAnsiTheme="minorHAnsi" w:cstheme="minorHAnsi"/>
                <w:i w:val="0"/>
                <w:sz w:val="22"/>
              </w:rPr>
              <w:t xml:space="preserve">. </w:t>
            </w:r>
            <w:r w:rsidRPr="009C675C">
              <w:rPr>
                <w:rFonts w:asciiTheme="minorHAnsi" w:hAnsiTheme="minorHAnsi" w:cstheme="minorHAnsi"/>
                <w:i w:val="0"/>
                <w:sz w:val="22"/>
              </w:rPr>
              <w:t xml:space="preserve">Struktur </w:t>
            </w:r>
            <w:r w:rsidRPr="009C675C">
              <w:rPr>
                <w:rFonts w:asciiTheme="minorHAnsi" w:hAnsiTheme="minorHAnsi" w:cstheme="minorHAnsi"/>
                <w:sz w:val="22"/>
              </w:rPr>
              <w:t>File</w:t>
            </w:r>
            <w:r w:rsidRPr="009C675C">
              <w:rPr>
                <w:rFonts w:asciiTheme="minorHAnsi" w:hAnsiTheme="minorHAnsi" w:cstheme="minorHAnsi"/>
                <w:i w:val="0"/>
                <w:sz w:val="22"/>
              </w:rPr>
              <w:t xml:space="preserve"> Pengujian</w:t>
            </w:r>
          </w:p>
        </w:tc>
      </w:tr>
    </w:tbl>
    <w:p w14:paraId="247129B4" w14:textId="0A311763" w:rsidR="009C675C" w:rsidRDefault="009C675C" w:rsidP="009C675C">
      <w:pPr>
        <w:pStyle w:val="TEKS"/>
        <w:rPr>
          <w:i/>
        </w:rPr>
      </w:pPr>
      <w:r>
        <w:t>Gambar 3</w:t>
      </w:r>
      <w:r w:rsidRPr="009C675C">
        <w:t xml:space="preserve"> menunjukkan struktur file yang dibutuhkan Jest untuk melakukan pengujian </w:t>
      </w:r>
      <w:r w:rsidRPr="009C675C">
        <w:rPr>
          <w:i/>
        </w:rPr>
        <w:t>endpoint</w:t>
      </w:r>
      <w:r w:rsidRPr="009C675C">
        <w:t xml:space="preserve">. </w:t>
      </w:r>
      <w:r w:rsidRPr="00237BB2">
        <w:rPr>
          <w:rStyle w:val="codeChar"/>
          <w:rFonts w:asciiTheme="minorHAnsi" w:hAnsiTheme="minorHAnsi" w:cstheme="minorHAnsi"/>
          <w:i/>
        </w:rPr>
        <w:t>File</w:t>
      </w:r>
      <w:r w:rsidR="00237BB2">
        <w:rPr>
          <w:rStyle w:val="codeChar"/>
        </w:rPr>
        <w:t xml:space="preserve"> </w:t>
      </w:r>
      <w:r w:rsidRPr="00237BB2">
        <w:rPr>
          <w:rStyle w:val="codeChar"/>
          <w:sz w:val="20"/>
        </w:rPr>
        <w:t>shared.ts</w:t>
      </w:r>
      <w:r w:rsidRPr="00237BB2">
        <w:rPr>
          <w:sz w:val="20"/>
        </w:rPr>
        <w:t xml:space="preserve"> </w:t>
      </w:r>
      <w:r w:rsidRPr="009C675C">
        <w:t xml:space="preserve">digunakan untuk menyimpan nilai </w:t>
      </w:r>
      <w:r w:rsidRPr="00B51A7E">
        <w:rPr>
          <w:i/>
        </w:rPr>
        <w:t>constant</w:t>
      </w:r>
      <w:r w:rsidRPr="009C675C">
        <w:t xml:space="preserve"> yang dibutuhkan untuk pengujian. </w:t>
      </w:r>
      <w:r w:rsidR="00237BB2" w:rsidRPr="00237BB2">
        <w:rPr>
          <w:rStyle w:val="codeChar"/>
          <w:rFonts w:asciiTheme="minorHAnsi" w:hAnsiTheme="minorHAnsi" w:cstheme="minorHAnsi"/>
          <w:i/>
        </w:rPr>
        <w:t>File</w:t>
      </w:r>
      <w:r w:rsidR="00237BB2">
        <w:rPr>
          <w:rStyle w:val="codeChar"/>
        </w:rPr>
        <w:t xml:space="preserve"> </w:t>
      </w:r>
      <w:r w:rsidRPr="00237BB2">
        <w:rPr>
          <w:rStyle w:val="codeChar"/>
          <w:sz w:val="20"/>
        </w:rPr>
        <w:t>jest-e2e.json</w:t>
      </w:r>
      <w:r w:rsidRPr="00237BB2">
        <w:rPr>
          <w:sz w:val="20"/>
        </w:rPr>
        <w:t xml:space="preserve"> </w:t>
      </w:r>
      <w:r w:rsidRPr="009C675C">
        <w:t xml:space="preserve">adalah konfigurasi Jest menjalankan pengujian. </w:t>
      </w:r>
      <w:r w:rsidRPr="00B51A7E">
        <w:rPr>
          <w:i/>
        </w:rPr>
        <w:t xml:space="preserve">File </w:t>
      </w:r>
      <w:r w:rsidRPr="00786D2C">
        <w:rPr>
          <w:rStyle w:val="codeChar"/>
          <w:sz w:val="20"/>
        </w:rPr>
        <w:t>super-admin.e2e-spec.ts</w:t>
      </w:r>
      <w:r w:rsidRPr="00786D2C">
        <w:rPr>
          <w:i/>
          <w:sz w:val="20"/>
        </w:rPr>
        <w:t xml:space="preserve"> </w:t>
      </w:r>
      <w:r w:rsidRPr="009C675C">
        <w:t xml:space="preserve">adalah pengujian untuk </w:t>
      </w:r>
      <w:r w:rsidRPr="009C675C">
        <w:rPr>
          <w:i/>
        </w:rPr>
        <w:t>endpoint Super Admin</w:t>
      </w:r>
      <w:r w:rsidRPr="009C675C">
        <w:t xml:space="preserve">. </w:t>
      </w:r>
      <w:r w:rsidRPr="00B51A7E">
        <w:rPr>
          <w:i/>
        </w:rPr>
        <w:t xml:space="preserve">File </w:t>
      </w:r>
      <w:r w:rsidRPr="00786D2C">
        <w:rPr>
          <w:rStyle w:val="codeChar"/>
          <w:sz w:val="20"/>
        </w:rPr>
        <w:t>election-authority.e2e-spec.ts</w:t>
      </w:r>
      <w:r w:rsidRPr="00786D2C">
        <w:rPr>
          <w:sz w:val="20"/>
        </w:rPr>
        <w:t xml:space="preserve"> </w:t>
      </w:r>
      <w:r w:rsidRPr="009C675C">
        <w:t>adalah pengujian untu</w:t>
      </w:r>
      <w:r>
        <w:t xml:space="preserve">k </w:t>
      </w:r>
      <w:r w:rsidRPr="009C675C">
        <w:rPr>
          <w:i/>
        </w:rPr>
        <w:t>endpoint Election Authority</w:t>
      </w:r>
      <w:r>
        <w:t>, d</w:t>
      </w:r>
      <w:r w:rsidRPr="009C675C">
        <w:t xml:space="preserve">an </w:t>
      </w:r>
      <w:r w:rsidRPr="00B51A7E">
        <w:rPr>
          <w:i/>
        </w:rPr>
        <w:t xml:space="preserve">file </w:t>
      </w:r>
      <w:r w:rsidRPr="00786D2C">
        <w:rPr>
          <w:rStyle w:val="codeChar"/>
          <w:sz w:val="20"/>
        </w:rPr>
        <w:t>voter.e2e-spec.ts</w:t>
      </w:r>
      <w:r w:rsidRPr="00786D2C">
        <w:rPr>
          <w:sz w:val="20"/>
        </w:rPr>
        <w:t xml:space="preserve"> </w:t>
      </w:r>
      <w:r w:rsidRPr="009C675C">
        <w:t xml:space="preserve">adalah pengujian untuk </w:t>
      </w:r>
      <w:r w:rsidRPr="009C675C">
        <w:rPr>
          <w:i/>
        </w:rPr>
        <w:t>endpoint Voter.</w:t>
      </w:r>
    </w:p>
    <w:p w14:paraId="59E567F7" w14:textId="490A446A" w:rsidR="009C675C" w:rsidRPr="009C675C" w:rsidRDefault="009C675C" w:rsidP="009C675C">
      <w:pPr>
        <w:pStyle w:val="TEKS"/>
        <w:rPr>
          <w:i/>
        </w:rPr>
      </w:pPr>
      <w:r>
        <w:t xml:space="preserve">Pengujian </w:t>
      </w:r>
      <w:r w:rsidR="00B51A7E">
        <w:t xml:space="preserve">yang pertama adalah </w:t>
      </w:r>
      <w:r w:rsidR="00B51A7E" w:rsidRPr="009C675C">
        <w:t xml:space="preserve">pengujian untuk </w:t>
      </w:r>
      <w:r w:rsidR="00B51A7E" w:rsidRPr="009C675C">
        <w:rPr>
          <w:i/>
        </w:rPr>
        <w:t>endpoint Super Admin</w:t>
      </w:r>
      <w:r w:rsidR="00B51A7E">
        <w:rPr>
          <w:i/>
        </w:rPr>
        <w:t xml:space="preserve">, </w:t>
      </w:r>
      <w:r w:rsidR="00B51A7E">
        <w:t xml:space="preserve">pengujian </w:t>
      </w:r>
      <w:r>
        <w:t xml:space="preserve">manipulasi data yang dilakukan adalah melakukan </w:t>
      </w:r>
      <w:r w:rsidRPr="00B6775E">
        <w:rPr>
          <w:i/>
        </w:rPr>
        <w:t>http request</w:t>
      </w:r>
      <w:r>
        <w:t xml:space="preserve"> ke </w:t>
      </w:r>
      <w:r w:rsidRPr="00B6775E">
        <w:rPr>
          <w:i/>
        </w:rPr>
        <w:t>endpoint</w:t>
      </w:r>
      <w:r>
        <w:t xml:space="preserve"> yang hanya boleh diakses oleh </w:t>
      </w:r>
      <w:r w:rsidRPr="00B6775E">
        <w:rPr>
          <w:i/>
        </w:rPr>
        <w:t>Super Admin</w:t>
      </w:r>
      <w:r>
        <w:t xml:space="preserve"> kemudian mencocokan </w:t>
      </w:r>
      <w:r w:rsidRPr="00B6775E">
        <w:rPr>
          <w:i/>
        </w:rPr>
        <w:t>http response</w:t>
      </w:r>
      <w:r>
        <w:t xml:space="preserve"> yang diperoleh</w:t>
      </w:r>
      <w:r>
        <w:t>.</w:t>
      </w:r>
    </w:p>
    <w:p w14:paraId="42BC6F45" w14:textId="576EB00A" w:rsidR="00821827" w:rsidRDefault="00821827" w:rsidP="00821827">
      <w:pPr>
        <w:pStyle w:val="sectionhead1"/>
        <w:numPr>
          <w:ilvl w:val="0"/>
          <w:numId w:val="0"/>
        </w:numPr>
        <w:spacing w:before="0" w:after="0" w:line="240" w:lineRule="auto"/>
        <w:jc w:val="both"/>
        <w:rPr>
          <w:rFonts w:ascii="Calibri" w:hAnsi="Calibri"/>
          <w:smallCaps w:val="0"/>
          <w:sz w:val="24"/>
          <w:szCs w:val="24"/>
        </w:rPr>
      </w:pPr>
    </w:p>
    <w:p w14:paraId="234F8C21" w14:textId="5BEFB7E8" w:rsidR="003E44CE" w:rsidRPr="003E44CE" w:rsidRDefault="003E44CE" w:rsidP="003E44CE">
      <w:pPr>
        <w:pStyle w:val="Caption"/>
        <w:keepNext/>
        <w:jc w:val="center"/>
        <w:rPr>
          <w:rFonts w:asciiTheme="minorHAnsi" w:hAnsiTheme="minorHAnsi" w:cstheme="minorHAnsi"/>
          <w:i w:val="0"/>
          <w:sz w:val="22"/>
        </w:rPr>
      </w:pPr>
      <w:r w:rsidRPr="003E44CE">
        <w:rPr>
          <w:rFonts w:asciiTheme="minorHAnsi" w:hAnsiTheme="minorHAnsi" w:cstheme="minorHAnsi"/>
          <w:i w:val="0"/>
          <w:sz w:val="22"/>
        </w:rPr>
        <w:t xml:space="preserve">Tabel </w:t>
      </w:r>
      <w:r w:rsidRPr="003E44CE">
        <w:rPr>
          <w:rFonts w:asciiTheme="minorHAnsi" w:hAnsiTheme="minorHAnsi" w:cstheme="minorHAnsi"/>
          <w:i w:val="0"/>
          <w:sz w:val="22"/>
        </w:rPr>
        <w:fldChar w:fldCharType="begin"/>
      </w:r>
      <w:r w:rsidRPr="003E44CE">
        <w:rPr>
          <w:rFonts w:asciiTheme="minorHAnsi" w:hAnsiTheme="minorHAnsi" w:cstheme="minorHAnsi"/>
          <w:i w:val="0"/>
          <w:sz w:val="22"/>
        </w:rPr>
        <w:instrText xml:space="preserve"> SEQ Tabel \* ARABIC </w:instrText>
      </w:r>
      <w:r w:rsidRPr="003E44CE">
        <w:rPr>
          <w:rFonts w:asciiTheme="minorHAnsi" w:hAnsiTheme="minorHAnsi" w:cstheme="minorHAnsi"/>
          <w:i w:val="0"/>
          <w:sz w:val="22"/>
        </w:rPr>
        <w:fldChar w:fldCharType="separate"/>
      </w:r>
      <w:r w:rsidR="00866AA6">
        <w:rPr>
          <w:rFonts w:asciiTheme="minorHAnsi" w:hAnsiTheme="minorHAnsi" w:cstheme="minorHAnsi"/>
          <w:i w:val="0"/>
          <w:noProof/>
          <w:sz w:val="22"/>
        </w:rPr>
        <w:t>1</w:t>
      </w:r>
      <w:r w:rsidRPr="003E44CE">
        <w:rPr>
          <w:rFonts w:asciiTheme="minorHAnsi" w:hAnsiTheme="minorHAnsi" w:cstheme="minorHAnsi"/>
          <w:i w:val="0"/>
          <w:sz w:val="22"/>
        </w:rPr>
        <w:fldChar w:fldCharType="end"/>
      </w:r>
      <w:r w:rsidRPr="003E44CE">
        <w:rPr>
          <w:rFonts w:asciiTheme="minorHAnsi" w:hAnsiTheme="minorHAnsi" w:cstheme="minorHAnsi"/>
          <w:i w:val="0"/>
          <w:sz w:val="22"/>
        </w:rPr>
        <w:t xml:space="preserve">. Skenario Pengujian </w:t>
      </w:r>
      <w:r w:rsidRPr="00E711CB">
        <w:rPr>
          <w:rFonts w:asciiTheme="minorHAnsi" w:hAnsiTheme="minorHAnsi" w:cstheme="minorHAnsi"/>
          <w:sz w:val="22"/>
        </w:rPr>
        <w:t>Endpoint Super Admin</w:t>
      </w:r>
    </w:p>
    <w:tbl>
      <w:tblPr>
        <w:tblStyle w:val="TableGrid"/>
        <w:tblW w:w="5000" w:type="pct"/>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603"/>
        <w:gridCol w:w="3225"/>
        <w:gridCol w:w="2398"/>
        <w:gridCol w:w="3187"/>
      </w:tblGrid>
      <w:tr w:rsidR="003E44CE" w:rsidRPr="003E44CE" w14:paraId="43497BCC" w14:textId="77777777" w:rsidTr="003E44CE">
        <w:trPr>
          <w:tblHeader/>
        </w:trPr>
        <w:tc>
          <w:tcPr>
            <w:tcW w:w="320" w:type="pct"/>
          </w:tcPr>
          <w:p w14:paraId="27116F17" w14:textId="77777777" w:rsidR="003E44CE" w:rsidRPr="003E44CE" w:rsidRDefault="003E44CE" w:rsidP="00B35437">
            <w:pPr>
              <w:pStyle w:val="ListParagraph"/>
              <w:ind w:left="0"/>
              <w:jc w:val="center"/>
              <w:rPr>
                <w:rFonts w:asciiTheme="minorHAnsi" w:hAnsiTheme="minorHAnsi" w:cstheme="minorHAnsi"/>
                <w:b/>
                <w:sz w:val="20"/>
                <w:szCs w:val="20"/>
              </w:rPr>
            </w:pPr>
            <w:r w:rsidRPr="003E44CE">
              <w:rPr>
                <w:rFonts w:asciiTheme="minorHAnsi" w:hAnsiTheme="minorHAnsi" w:cstheme="minorHAnsi"/>
                <w:b/>
                <w:sz w:val="20"/>
                <w:szCs w:val="20"/>
              </w:rPr>
              <w:t>No</w:t>
            </w:r>
          </w:p>
        </w:tc>
        <w:tc>
          <w:tcPr>
            <w:tcW w:w="1713" w:type="pct"/>
          </w:tcPr>
          <w:p w14:paraId="62DF94ED" w14:textId="77777777" w:rsidR="003E44CE" w:rsidRPr="003E44CE" w:rsidRDefault="003E44CE" w:rsidP="00B35437">
            <w:pPr>
              <w:pStyle w:val="ListParagraph"/>
              <w:ind w:left="0"/>
              <w:jc w:val="center"/>
              <w:rPr>
                <w:rFonts w:asciiTheme="minorHAnsi" w:hAnsiTheme="minorHAnsi" w:cstheme="minorHAnsi"/>
                <w:b/>
                <w:sz w:val="20"/>
                <w:szCs w:val="20"/>
              </w:rPr>
            </w:pPr>
            <w:r w:rsidRPr="003E44CE">
              <w:rPr>
                <w:rFonts w:asciiTheme="minorHAnsi" w:hAnsiTheme="minorHAnsi" w:cstheme="minorHAnsi"/>
                <w:b/>
                <w:sz w:val="20"/>
                <w:szCs w:val="20"/>
              </w:rPr>
              <w:t>Endpoint yang Diuji</w:t>
            </w:r>
          </w:p>
        </w:tc>
        <w:tc>
          <w:tcPr>
            <w:tcW w:w="1274" w:type="pct"/>
          </w:tcPr>
          <w:p w14:paraId="3661448E" w14:textId="77777777" w:rsidR="003E44CE" w:rsidRPr="003E44CE" w:rsidRDefault="003E44CE" w:rsidP="00B35437">
            <w:pPr>
              <w:pStyle w:val="ListParagraph"/>
              <w:ind w:left="0"/>
              <w:jc w:val="center"/>
              <w:rPr>
                <w:rFonts w:asciiTheme="minorHAnsi" w:hAnsiTheme="minorHAnsi" w:cstheme="minorHAnsi"/>
                <w:b/>
                <w:sz w:val="20"/>
                <w:szCs w:val="20"/>
              </w:rPr>
            </w:pPr>
            <w:r w:rsidRPr="003E44CE">
              <w:rPr>
                <w:rFonts w:asciiTheme="minorHAnsi" w:hAnsiTheme="minorHAnsi" w:cstheme="minorHAnsi"/>
                <w:b/>
                <w:sz w:val="20"/>
                <w:szCs w:val="20"/>
              </w:rPr>
              <w:t>Skenario Pengujian</w:t>
            </w:r>
          </w:p>
        </w:tc>
        <w:tc>
          <w:tcPr>
            <w:tcW w:w="1694" w:type="pct"/>
          </w:tcPr>
          <w:p w14:paraId="4C8FCA1C" w14:textId="77777777" w:rsidR="003E44CE" w:rsidRPr="003E44CE" w:rsidRDefault="003E44CE" w:rsidP="00B35437">
            <w:pPr>
              <w:pStyle w:val="ListParagraph"/>
              <w:ind w:left="0"/>
              <w:jc w:val="center"/>
              <w:rPr>
                <w:rFonts w:asciiTheme="minorHAnsi" w:hAnsiTheme="minorHAnsi" w:cstheme="minorHAnsi"/>
                <w:b/>
                <w:sz w:val="20"/>
                <w:szCs w:val="20"/>
              </w:rPr>
            </w:pPr>
            <w:r w:rsidRPr="003E44CE">
              <w:rPr>
                <w:rFonts w:asciiTheme="minorHAnsi" w:hAnsiTheme="minorHAnsi" w:cstheme="minorHAnsi"/>
                <w:b/>
                <w:sz w:val="20"/>
                <w:szCs w:val="20"/>
              </w:rPr>
              <w:t>Hasil yang Diharapkan</w:t>
            </w:r>
          </w:p>
        </w:tc>
      </w:tr>
      <w:tr w:rsidR="003E44CE" w:rsidRPr="003E44CE" w14:paraId="6D26A329" w14:textId="77777777" w:rsidTr="003E44CE">
        <w:tc>
          <w:tcPr>
            <w:tcW w:w="320" w:type="pct"/>
          </w:tcPr>
          <w:p w14:paraId="751F22F6" w14:textId="77777777" w:rsidR="003E44CE" w:rsidRPr="003E44CE" w:rsidRDefault="003E44CE" w:rsidP="00B35437">
            <w:pPr>
              <w:pStyle w:val="ListParagraph"/>
              <w:ind w:left="0"/>
              <w:jc w:val="center"/>
              <w:rPr>
                <w:rFonts w:asciiTheme="minorHAnsi" w:hAnsiTheme="minorHAnsi" w:cstheme="minorHAnsi"/>
                <w:sz w:val="20"/>
                <w:szCs w:val="20"/>
              </w:rPr>
            </w:pPr>
            <w:r w:rsidRPr="003E44CE">
              <w:rPr>
                <w:rFonts w:asciiTheme="minorHAnsi" w:hAnsiTheme="minorHAnsi" w:cstheme="minorHAnsi"/>
                <w:sz w:val="20"/>
                <w:szCs w:val="20"/>
              </w:rPr>
              <w:t>1.</w:t>
            </w:r>
          </w:p>
        </w:tc>
        <w:tc>
          <w:tcPr>
            <w:tcW w:w="1713" w:type="pct"/>
          </w:tcPr>
          <w:p w14:paraId="468D401C" w14:textId="77777777" w:rsidR="003E44CE" w:rsidRPr="003E44CE" w:rsidRDefault="003E44CE" w:rsidP="00B35437">
            <w:pPr>
              <w:pStyle w:val="code"/>
              <w:spacing w:line="240" w:lineRule="auto"/>
              <w:rPr>
                <w:rFonts w:asciiTheme="minorHAnsi" w:hAnsiTheme="minorHAnsi" w:cstheme="minorHAnsi"/>
                <w:szCs w:val="20"/>
              </w:rPr>
            </w:pPr>
            <w:r w:rsidRPr="003E44CE">
              <w:rPr>
                <w:rFonts w:asciiTheme="minorHAnsi" w:hAnsiTheme="minorHAnsi" w:cstheme="minorHAnsi"/>
                <w:szCs w:val="20"/>
              </w:rPr>
              <w:t>/super-admin/election-authority</w:t>
            </w:r>
          </w:p>
        </w:tc>
        <w:tc>
          <w:tcPr>
            <w:tcW w:w="1274" w:type="pct"/>
          </w:tcPr>
          <w:p w14:paraId="33E15F0B" w14:textId="77777777" w:rsidR="003E44CE" w:rsidRPr="003E44CE" w:rsidRDefault="003E44CE" w:rsidP="00B35437">
            <w:pPr>
              <w:pStyle w:val="ListParagraph"/>
              <w:ind w:left="0"/>
              <w:jc w:val="center"/>
              <w:rPr>
                <w:rFonts w:asciiTheme="minorHAnsi" w:hAnsiTheme="minorHAnsi" w:cstheme="minorHAnsi"/>
                <w:sz w:val="20"/>
                <w:szCs w:val="20"/>
              </w:rPr>
            </w:pPr>
            <w:r w:rsidRPr="003E44CE">
              <w:rPr>
                <w:rFonts w:asciiTheme="minorHAnsi" w:hAnsiTheme="minorHAnsi" w:cstheme="minorHAnsi"/>
                <w:sz w:val="20"/>
                <w:szCs w:val="20"/>
              </w:rPr>
              <w:t xml:space="preserve">Menggunakan </w:t>
            </w:r>
            <w:r w:rsidRPr="003E44CE">
              <w:rPr>
                <w:rFonts w:asciiTheme="minorHAnsi" w:hAnsiTheme="minorHAnsi" w:cstheme="minorHAnsi"/>
                <w:i/>
                <w:sz w:val="20"/>
                <w:szCs w:val="20"/>
              </w:rPr>
              <w:t>POST request</w:t>
            </w:r>
            <w:r w:rsidRPr="003E44CE">
              <w:rPr>
                <w:rFonts w:asciiTheme="minorHAnsi" w:hAnsiTheme="minorHAnsi" w:cstheme="minorHAnsi"/>
                <w:sz w:val="20"/>
                <w:szCs w:val="20"/>
              </w:rPr>
              <w:t xml:space="preserve"> untuk membuat </w:t>
            </w:r>
            <w:r w:rsidRPr="003E44CE">
              <w:rPr>
                <w:rFonts w:asciiTheme="minorHAnsi" w:hAnsiTheme="minorHAnsi" w:cstheme="minorHAnsi"/>
                <w:i/>
                <w:sz w:val="20"/>
                <w:szCs w:val="20"/>
              </w:rPr>
              <w:t>Election Authority</w:t>
            </w:r>
          </w:p>
        </w:tc>
        <w:tc>
          <w:tcPr>
            <w:tcW w:w="1694" w:type="pct"/>
          </w:tcPr>
          <w:p w14:paraId="6807FFE9" w14:textId="77777777" w:rsidR="003E44CE" w:rsidRPr="003E44CE" w:rsidRDefault="003E44CE" w:rsidP="003E44CE">
            <w:pPr>
              <w:pStyle w:val="ListParagraph"/>
              <w:widowControl/>
              <w:numPr>
                <w:ilvl w:val="0"/>
                <w:numId w:val="31"/>
              </w:numPr>
              <w:suppressAutoHyphens w:val="0"/>
              <w:ind w:left="743" w:hanging="567"/>
              <w:contextualSpacing/>
              <w:jc w:val="both"/>
              <w:rPr>
                <w:rFonts w:asciiTheme="minorHAnsi" w:hAnsiTheme="minorHAnsi" w:cstheme="minorHAnsi"/>
                <w:sz w:val="20"/>
                <w:szCs w:val="20"/>
              </w:rPr>
            </w:pPr>
            <w:r w:rsidRPr="003E44CE">
              <w:rPr>
                <w:rFonts w:asciiTheme="minorHAnsi" w:hAnsiTheme="minorHAnsi" w:cstheme="minorHAnsi"/>
                <w:sz w:val="20"/>
                <w:szCs w:val="20"/>
              </w:rPr>
              <w:t xml:space="preserve">Data berhasil disimpan di </w:t>
            </w:r>
            <w:r w:rsidRPr="003E44CE">
              <w:rPr>
                <w:rFonts w:asciiTheme="minorHAnsi" w:hAnsiTheme="minorHAnsi" w:cstheme="minorHAnsi"/>
                <w:i/>
                <w:sz w:val="20"/>
                <w:szCs w:val="20"/>
              </w:rPr>
              <w:t>database</w:t>
            </w:r>
          </w:p>
          <w:p w14:paraId="15F18276" w14:textId="77777777" w:rsidR="003E44CE" w:rsidRPr="003E44CE" w:rsidRDefault="003E44CE" w:rsidP="003E44CE">
            <w:pPr>
              <w:pStyle w:val="ListParagraph"/>
              <w:widowControl/>
              <w:numPr>
                <w:ilvl w:val="0"/>
                <w:numId w:val="31"/>
              </w:numPr>
              <w:suppressAutoHyphens w:val="0"/>
              <w:ind w:left="743" w:hanging="567"/>
              <w:contextualSpacing/>
              <w:jc w:val="both"/>
              <w:rPr>
                <w:rFonts w:asciiTheme="minorHAnsi" w:hAnsiTheme="minorHAnsi" w:cstheme="minorHAnsi"/>
                <w:sz w:val="20"/>
                <w:szCs w:val="20"/>
              </w:rPr>
            </w:pPr>
            <w:r w:rsidRPr="003E44CE">
              <w:rPr>
                <w:rFonts w:asciiTheme="minorHAnsi" w:hAnsiTheme="minorHAnsi" w:cstheme="minorHAnsi"/>
                <w:sz w:val="20"/>
                <w:szCs w:val="20"/>
              </w:rPr>
              <w:t xml:space="preserve">Mendapatkan </w:t>
            </w:r>
            <w:r w:rsidRPr="003E44CE">
              <w:rPr>
                <w:rFonts w:asciiTheme="minorHAnsi" w:hAnsiTheme="minorHAnsi" w:cstheme="minorHAnsi"/>
                <w:i/>
                <w:sz w:val="20"/>
                <w:szCs w:val="20"/>
              </w:rPr>
              <w:t>http code</w:t>
            </w:r>
            <w:r w:rsidRPr="003E44CE">
              <w:rPr>
                <w:rFonts w:asciiTheme="minorHAnsi" w:hAnsiTheme="minorHAnsi" w:cstheme="minorHAnsi"/>
                <w:sz w:val="20"/>
                <w:szCs w:val="20"/>
              </w:rPr>
              <w:t xml:space="preserve"> 201</w:t>
            </w:r>
          </w:p>
        </w:tc>
      </w:tr>
      <w:tr w:rsidR="003E44CE" w:rsidRPr="003E44CE" w14:paraId="57A54277" w14:textId="77777777" w:rsidTr="003E44CE">
        <w:tc>
          <w:tcPr>
            <w:tcW w:w="320" w:type="pct"/>
          </w:tcPr>
          <w:p w14:paraId="7E4E41DE" w14:textId="77777777" w:rsidR="003E44CE" w:rsidRPr="003E44CE" w:rsidRDefault="003E44CE" w:rsidP="00B35437">
            <w:pPr>
              <w:pStyle w:val="ListParagraph"/>
              <w:ind w:left="0"/>
              <w:jc w:val="center"/>
              <w:rPr>
                <w:rFonts w:asciiTheme="minorHAnsi" w:hAnsiTheme="minorHAnsi" w:cstheme="minorHAnsi"/>
                <w:sz w:val="20"/>
                <w:szCs w:val="20"/>
              </w:rPr>
            </w:pPr>
            <w:r w:rsidRPr="003E44CE">
              <w:rPr>
                <w:rFonts w:asciiTheme="minorHAnsi" w:hAnsiTheme="minorHAnsi" w:cstheme="minorHAnsi"/>
                <w:sz w:val="20"/>
                <w:szCs w:val="20"/>
              </w:rPr>
              <w:t>2.</w:t>
            </w:r>
          </w:p>
        </w:tc>
        <w:tc>
          <w:tcPr>
            <w:tcW w:w="1713" w:type="pct"/>
          </w:tcPr>
          <w:p w14:paraId="1B41EA18" w14:textId="77777777" w:rsidR="003E44CE" w:rsidRPr="003E44CE" w:rsidRDefault="003E44CE" w:rsidP="00B35437">
            <w:pPr>
              <w:pStyle w:val="code"/>
              <w:spacing w:line="240" w:lineRule="auto"/>
              <w:rPr>
                <w:rFonts w:asciiTheme="minorHAnsi" w:hAnsiTheme="minorHAnsi" w:cstheme="minorHAnsi"/>
                <w:szCs w:val="20"/>
              </w:rPr>
            </w:pPr>
            <w:r w:rsidRPr="003E44CE">
              <w:rPr>
                <w:rFonts w:asciiTheme="minorHAnsi" w:hAnsiTheme="minorHAnsi" w:cstheme="minorHAnsi"/>
                <w:szCs w:val="20"/>
              </w:rPr>
              <w:t>/super-admin/election-authority</w:t>
            </w:r>
          </w:p>
        </w:tc>
        <w:tc>
          <w:tcPr>
            <w:tcW w:w="1274" w:type="pct"/>
          </w:tcPr>
          <w:p w14:paraId="4ABE6BB7" w14:textId="77777777" w:rsidR="003E44CE" w:rsidRPr="003E44CE" w:rsidRDefault="003E44CE" w:rsidP="00B35437">
            <w:pPr>
              <w:pStyle w:val="ListParagraph"/>
              <w:ind w:left="0"/>
              <w:jc w:val="center"/>
              <w:rPr>
                <w:rFonts w:asciiTheme="minorHAnsi" w:hAnsiTheme="minorHAnsi" w:cstheme="minorHAnsi"/>
                <w:sz w:val="20"/>
                <w:szCs w:val="20"/>
              </w:rPr>
            </w:pPr>
            <w:r w:rsidRPr="003E44CE">
              <w:rPr>
                <w:rFonts w:asciiTheme="minorHAnsi" w:hAnsiTheme="minorHAnsi" w:cstheme="minorHAnsi"/>
                <w:sz w:val="20"/>
                <w:szCs w:val="20"/>
              </w:rPr>
              <w:t xml:space="preserve">Menggunakan </w:t>
            </w:r>
            <w:r w:rsidRPr="003E44CE">
              <w:rPr>
                <w:rFonts w:asciiTheme="minorHAnsi" w:hAnsiTheme="minorHAnsi" w:cstheme="minorHAnsi"/>
                <w:i/>
                <w:sz w:val="20"/>
                <w:szCs w:val="20"/>
              </w:rPr>
              <w:t>GET request</w:t>
            </w:r>
          </w:p>
        </w:tc>
        <w:tc>
          <w:tcPr>
            <w:tcW w:w="1694" w:type="pct"/>
          </w:tcPr>
          <w:p w14:paraId="063732E3" w14:textId="77777777" w:rsidR="003E44CE" w:rsidRPr="003E44CE" w:rsidRDefault="003E44CE" w:rsidP="003E44CE">
            <w:pPr>
              <w:pStyle w:val="ListParagraph"/>
              <w:widowControl/>
              <w:numPr>
                <w:ilvl w:val="0"/>
                <w:numId w:val="32"/>
              </w:numPr>
              <w:suppressAutoHyphens w:val="0"/>
              <w:ind w:hanging="544"/>
              <w:contextualSpacing/>
              <w:jc w:val="both"/>
              <w:rPr>
                <w:rFonts w:asciiTheme="minorHAnsi" w:hAnsiTheme="minorHAnsi" w:cstheme="minorHAnsi"/>
                <w:sz w:val="20"/>
                <w:szCs w:val="20"/>
              </w:rPr>
            </w:pPr>
            <w:r w:rsidRPr="003E44CE">
              <w:rPr>
                <w:rFonts w:asciiTheme="minorHAnsi" w:hAnsiTheme="minorHAnsi" w:cstheme="minorHAnsi"/>
                <w:sz w:val="20"/>
                <w:szCs w:val="20"/>
              </w:rPr>
              <w:t xml:space="preserve">Mendapatkan semua </w:t>
            </w:r>
            <w:r w:rsidRPr="003E44CE">
              <w:rPr>
                <w:rFonts w:asciiTheme="minorHAnsi" w:hAnsiTheme="minorHAnsi" w:cstheme="minorHAnsi"/>
                <w:i/>
                <w:sz w:val="20"/>
                <w:szCs w:val="20"/>
              </w:rPr>
              <w:t>Election Authority</w:t>
            </w:r>
          </w:p>
          <w:p w14:paraId="0EA7D50E" w14:textId="77777777" w:rsidR="003E44CE" w:rsidRPr="003E44CE" w:rsidRDefault="003E44CE" w:rsidP="003E44CE">
            <w:pPr>
              <w:pStyle w:val="ListParagraph"/>
              <w:widowControl/>
              <w:numPr>
                <w:ilvl w:val="0"/>
                <w:numId w:val="32"/>
              </w:numPr>
              <w:suppressAutoHyphens w:val="0"/>
              <w:ind w:hanging="544"/>
              <w:contextualSpacing/>
              <w:jc w:val="both"/>
              <w:rPr>
                <w:rFonts w:asciiTheme="minorHAnsi" w:hAnsiTheme="minorHAnsi" w:cstheme="minorHAnsi"/>
                <w:sz w:val="20"/>
                <w:szCs w:val="20"/>
              </w:rPr>
            </w:pPr>
            <w:r w:rsidRPr="003E44CE">
              <w:rPr>
                <w:rFonts w:asciiTheme="minorHAnsi" w:hAnsiTheme="minorHAnsi" w:cstheme="minorHAnsi"/>
                <w:sz w:val="20"/>
                <w:szCs w:val="20"/>
              </w:rPr>
              <w:t xml:space="preserve">Mendapatkan </w:t>
            </w:r>
            <w:r w:rsidRPr="003E44CE">
              <w:rPr>
                <w:rFonts w:asciiTheme="minorHAnsi" w:hAnsiTheme="minorHAnsi" w:cstheme="minorHAnsi"/>
                <w:i/>
                <w:sz w:val="20"/>
                <w:szCs w:val="20"/>
              </w:rPr>
              <w:t>http code</w:t>
            </w:r>
            <w:r w:rsidRPr="003E44CE">
              <w:rPr>
                <w:rFonts w:asciiTheme="minorHAnsi" w:hAnsiTheme="minorHAnsi" w:cstheme="minorHAnsi"/>
                <w:sz w:val="20"/>
                <w:szCs w:val="20"/>
              </w:rPr>
              <w:t xml:space="preserve"> 200</w:t>
            </w:r>
          </w:p>
        </w:tc>
      </w:tr>
      <w:tr w:rsidR="003E44CE" w:rsidRPr="003E44CE" w14:paraId="7F6CA624" w14:textId="77777777" w:rsidTr="003E44CE">
        <w:tc>
          <w:tcPr>
            <w:tcW w:w="320" w:type="pct"/>
          </w:tcPr>
          <w:p w14:paraId="79F3BAE6" w14:textId="77777777" w:rsidR="003E44CE" w:rsidRPr="003E44CE" w:rsidRDefault="003E44CE" w:rsidP="00B35437">
            <w:pPr>
              <w:pStyle w:val="ListParagraph"/>
              <w:ind w:left="0"/>
              <w:jc w:val="center"/>
              <w:rPr>
                <w:rFonts w:asciiTheme="minorHAnsi" w:hAnsiTheme="minorHAnsi" w:cstheme="minorHAnsi"/>
                <w:sz w:val="20"/>
                <w:szCs w:val="20"/>
              </w:rPr>
            </w:pPr>
            <w:r w:rsidRPr="003E44CE">
              <w:rPr>
                <w:rFonts w:asciiTheme="minorHAnsi" w:hAnsiTheme="minorHAnsi" w:cstheme="minorHAnsi"/>
                <w:sz w:val="20"/>
                <w:szCs w:val="20"/>
              </w:rPr>
              <w:t>3.</w:t>
            </w:r>
          </w:p>
        </w:tc>
        <w:tc>
          <w:tcPr>
            <w:tcW w:w="1713" w:type="pct"/>
          </w:tcPr>
          <w:p w14:paraId="16560A6F" w14:textId="77777777" w:rsidR="003E44CE" w:rsidRPr="003E44CE" w:rsidRDefault="003E44CE" w:rsidP="00B35437">
            <w:pPr>
              <w:pStyle w:val="code"/>
              <w:spacing w:line="240" w:lineRule="auto"/>
              <w:rPr>
                <w:rFonts w:asciiTheme="minorHAnsi" w:hAnsiTheme="minorHAnsi" w:cstheme="minorHAnsi"/>
                <w:szCs w:val="20"/>
              </w:rPr>
            </w:pPr>
            <w:r w:rsidRPr="003E44CE">
              <w:rPr>
                <w:rFonts w:asciiTheme="minorHAnsi" w:hAnsiTheme="minorHAnsi" w:cstheme="minorHAnsi"/>
                <w:szCs w:val="20"/>
              </w:rPr>
              <w:t>/super-admin/election-authority/:id</w:t>
            </w:r>
          </w:p>
        </w:tc>
        <w:tc>
          <w:tcPr>
            <w:tcW w:w="1274" w:type="pct"/>
          </w:tcPr>
          <w:p w14:paraId="7DDB07FB" w14:textId="77777777" w:rsidR="003E44CE" w:rsidRPr="003E44CE" w:rsidRDefault="003E44CE" w:rsidP="00B35437">
            <w:pPr>
              <w:pStyle w:val="ListParagraph"/>
              <w:ind w:left="0"/>
              <w:jc w:val="center"/>
              <w:rPr>
                <w:rFonts w:asciiTheme="minorHAnsi" w:hAnsiTheme="minorHAnsi" w:cstheme="minorHAnsi"/>
                <w:sz w:val="20"/>
                <w:szCs w:val="20"/>
              </w:rPr>
            </w:pPr>
            <w:r w:rsidRPr="003E44CE">
              <w:rPr>
                <w:rFonts w:asciiTheme="minorHAnsi" w:hAnsiTheme="minorHAnsi" w:cstheme="minorHAnsi"/>
                <w:sz w:val="20"/>
                <w:szCs w:val="20"/>
              </w:rPr>
              <w:t xml:space="preserve">Menggunakan </w:t>
            </w:r>
            <w:r w:rsidRPr="003E44CE">
              <w:rPr>
                <w:rFonts w:asciiTheme="minorHAnsi" w:hAnsiTheme="minorHAnsi" w:cstheme="minorHAnsi"/>
                <w:i/>
                <w:sz w:val="20"/>
                <w:szCs w:val="20"/>
              </w:rPr>
              <w:t>GET request</w:t>
            </w:r>
            <w:r w:rsidRPr="003E44CE">
              <w:rPr>
                <w:rFonts w:asciiTheme="minorHAnsi" w:hAnsiTheme="minorHAnsi" w:cstheme="minorHAnsi"/>
                <w:sz w:val="20"/>
                <w:szCs w:val="20"/>
              </w:rPr>
              <w:t xml:space="preserve"> dengan </w:t>
            </w:r>
            <w:r w:rsidRPr="003E44CE">
              <w:rPr>
                <w:rFonts w:asciiTheme="minorHAnsi" w:hAnsiTheme="minorHAnsi" w:cstheme="minorHAnsi"/>
                <w:i/>
                <w:sz w:val="20"/>
                <w:szCs w:val="20"/>
              </w:rPr>
              <w:t>id</w:t>
            </w:r>
            <w:r w:rsidRPr="003E44CE">
              <w:rPr>
                <w:rFonts w:asciiTheme="minorHAnsi" w:hAnsiTheme="minorHAnsi" w:cstheme="minorHAnsi"/>
                <w:sz w:val="20"/>
                <w:szCs w:val="20"/>
              </w:rPr>
              <w:t xml:space="preserve"> = 2</w:t>
            </w:r>
          </w:p>
        </w:tc>
        <w:tc>
          <w:tcPr>
            <w:tcW w:w="1694" w:type="pct"/>
          </w:tcPr>
          <w:p w14:paraId="56CE2936" w14:textId="77777777" w:rsidR="003E44CE" w:rsidRPr="003E44CE" w:rsidRDefault="003E44CE" w:rsidP="003E44CE">
            <w:pPr>
              <w:pStyle w:val="ListParagraph"/>
              <w:widowControl/>
              <w:numPr>
                <w:ilvl w:val="0"/>
                <w:numId w:val="33"/>
              </w:numPr>
              <w:suppressAutoHyphens w:val="0"/>
              <w:ind w:left="743" w:hanging="567"/>
              <w:contextualSpacing/>
              <w:jc w:val="both"/>
              <w:rPr>
                <w:rFonts w:asciiTheme="minorHAnsi" w:hAnsiTheme="minorHAnsi" w:cstheme="minorHAnsi"/>
                <w:sz w:val="20"/>
                <w:szCs w:val="20"/>
              </w:rPr>
            </w:pPr>
            <w:r w:rsidRPr="003E44CE">
              <w:rPr>
                <w:rFonts w:asciiTheme="minorHAnsi" w:hAnsiTheme="minorHAnsi" w:cstheme="minorHAnsi"/>
                <w:sz w:val="20"/>
                <w:szCs w:val="20"/>
              </w:rPr>
              <w:t xml:space="preserve">Mendapatkan </w:t>
            </w:r>
            <w:r w:rsidRPr="003E44CE">
              <w:rPr>
                <w:rFonts w:asciiTheme="minorHAnsi" w:hAnsiTheme="minorHAnsi" w:cstheme="minorHAnsi"/>
                <w:i/>
                <w:sz w:val="20"/>
                <w:szCs w:val="20"/>
              </w:rPr>
              <w:t>Election Authority</w:t>
            </w:r>
            <w:r w:rsidRPr="003E44CE">
              <w:rPr>
                <w:rFonts w:asciiTheme="minorHAnsi" w:hAnsiTheme="minorHAnsi" w:cstheme="minorHAnsi"/>
                <w:sz w:val="20"/>
                <w:szCs w:val="20"/>
              </w:rPr>
              <w:t xml:space="preserve"> dengan </w:t>
            </w:r>
            <w:r w:rsidRPr="003E44CE">
              <w:rPr>
                <w:rFonts w:asciiTheme="minorHAnsi" w:hAnsiTheme="minorHAnsi" w:cstheme="minorHAnsi"/>
                <w:i/>
                <w:sz w:val="20"/>
                <w:szCs w:val="20"/>
              </w:rPr>
              <w:t>id</w:t>
            </w:r>
            <w:r w:rsidRPr="003E44CE">
              <w:rPr>
                <w:rFonts w:asciiTheme="minorHAnsi" w:hAnsiTheme="minorHAnsi" w:cstheme="minorHAnsi"/>
                <w:sz w:val="20"/>
                <w:szCs w:val="20"/>
              </w:rPr>
              <w:t xml:space="preserve"> = 2</w:t>
            </w:r>
          </w:p>
          <w:p w14:paraId="3E0FCE5D" w14:textId="77777777" w:rsidR="003E44CE" w:rsidRPr="003E44CE" w:rsidRDefault="003E44CE" w:rsidP="003E44CE">
            <w:pPr>
              <w:pStyle w:val="ListParagraph"/>
              <w:widowControl/>
              <w:numPr>
                <w:ilvl w:val="0"/>
                <w:numId w:val="33"/>
              </w:numPr>
              <w:suppressAutoHyphens w:val="0"/>
              <w:ind w:left="743" w:hanging="567"/>
              <w:contextualSpacing/>
              <w:jc w:val="both"/>
              <w:rPr>
                <w:rFonts w:asciiTheme="minorHAnsi" w:hAnsiTheme="minorHAnsi" w:cstheme="minorHAnsi"/>
                <w:sz w:val="20"/>
                <w:szCs w:val="20"/>
              </w:rPr>
            </w:pPr>
            <w:r w:rsidRPr="003E44CE">
              <w:rPr>
                <w:rFonts w:asciiTheme="minorHAnsi" w:hAnsiTheme="minorHAnsi" w:cstheme="minorHAnsi"/>
                <w:sz w:val="20"/>
                <w:szCs w:val="20"/>
              </w:rPr>
              <w:t xml:space="preserve">Mendapatkan </w:t>
            </w:r>
            <w:r w:rsidRPr="003E44CE">
              <w:rPr>
                <w:rFonts w:asciiTheme="minorHAnsi" w:hAnsiTheme="minorHAnsi" w:cstheme="minorHAnsi"/>
                <w:i/>
                <w:sz w:val="20"/>
                <w:szCs w:val="20"/>
              </w:rPr>
              <w:t>http code</w:t>
            </w:r>
            <w:r w:rsidRPr="003E44CE">
              <w:rPr>
                <w:rFonts w:asciiTheme="minorHAnsi" w:hAnsiTheme="minorHAnsi" w:cstheme="minorHAnsi"/>
                <w:sz w:val="20"/>
                <w:szCs w:val="20"/>
              </w:rPr>
              <w:t xml:space="preserve"> 200</w:t>
            </w:r>
          </w:p>
        </w:tc>
      </w:tr>
      <w:tr w:rsidR="003E44CE" w:rsidRPr="003E44CE" w14:paraId="27EEC3AE" w14:textId="77777777" w:rsidTr="003E44CE">
        <w:tc>
          <w:tcPr>
            <w:tcW w:w="320" w:type="pct"/>
          </w:tcPr>
          <w:p w14:paraId="062EA38D" w14:textId="77777777" w:rsidR="003E44CE" w:rsidRPr="003E44CE" w:rsidRDefault="003E44CE" w:rsidP="00B35437">
            <w:pPr>
              <w:pStyle w:val="ListParagraph"/>
              <w:ind w:left="0"/>
              <w:jc w:val="center"/>
              <w:rPr>
                <w:rFonts w:asciiTheme="minorHAnsi" w:hAnsiTheme="minorHAnsi" w:cstheme="minorHAnsi"/>
                <w:sz w:val="20"/>
                <w:szCs w:val="20"/>
              </w:rPr>
            </w:pPr>
            <w:r w:rsidRPr="003E44CE">
              <w:rPr>
                <w:rFonts w:asciiTheme="minorHAnsi" w:hAnsiTheme="minorHAnsi" w:cstheme="minorHAnsi"/>
                <w:sz w:val="20"/>
                <w:szCs w:val="20"/>
              </w:rPr>
              <w:t>4.</w:t>
            </w:r>
          </w:p>
        </w:tc>
        <w:tc>
          <w:tcPr>
            <w:tcW w:w="1713" w:type="pct"/>
          </w:tcPr>
          <w:p w14:paraId="4644FE10" w14:textId="77777777" w:rsidR="003E44CE" w:rsidRPr="003E44CE" w:rsidRDefault="003E44CE" w:rsidP="00B35437">
            <w:pPr>
              <w:pStyle w:val="code"/>
              <w:spacing w:line="240" w:lineRule="auto"/>
              <w:rPr>
                <w:rFonts w:asciiTheme="minorHAnsi" w:hAnsiTheme="minorHAnsi" w:cstheme="minorHAnsi"/>
                <w:szCs w:val="20"/>
              </w:rPr>
            </w:pPr>
            <w:r w:rsidRPr="003E44CE">
              <w:rPr>
                <w:rFonts w:asciiTheme="minorHAnsi" w:hAnsiTheme="minorHAnsi" w:cstheme="minorHAnsi"/>
                <w:szCs w:val="20"/>
              </w:rPr>
              <w:t>/super-admin/election-authority/set-wallet-address/:id</w:t>
            </w:r>
          </w:p>
        </w:tc>
        <w:tc>
          <w:tcPr>
            <w:tcW w:w="1274" w:type="pct"/>
          </w:tcPr>
          <w:p w14:paraId="5FD37B3C" w14:textId="77777777" w:rsidR="003E44CE" w:rsidRPr="003E44CE" w:rsidRDefault="003E44CE" w:rsidP="00B35437">
            <w:pPr>
              <w:pStyle w:val="ListParagraph"/>
              <w:ind w:left="0"/>
              <w:jc w:val="center"/>
              <w:rPr>
                <w:rFonts w:asciiTheme="minorHAnsi" w:hAnsiTheme="minorHAnsi" w:cstheme="minorHAnsi"/>
                <w:sz w:val="20"/>
                <w:szCs w:val="20"/>
              </w:rPr>
            </w:pPr>
            <w:r w:rsidRPr="003E44CE">
              <w:rPr>
                <w:rFonts w:asciiTheme="minorHAnsi" w:hAnsiTheme="minorHAnsi" w:cstheme="minorHAnsi"/>
                <w:sz w:val="20"/>
                <w:szCs w:val="20"/>
              </w:rPr>
              <w:t xml:space="preserve">Menggunakan </w:t>
            </w:r>
            <w:r w:rsidRPr="003E44CE">
              <w:rPr>
                <w:rFonts w:asciiTheme="minorHAnsi" w:hAnsiTheme="minorHAnsi" w:cstheme="minorHAnsi"/>
                <w:i/>
                <w:sz w:val="20"/>
                <w:szCs w:val="20"/>
              </w:rPr>
              <w:t>POST request</w:t>
            </w:r>
            <w:r w:rsidRPr="003E44CE">
              <w:rPr>
                <w:rFonts w:asciiTheme="minorHAnsi" w:hAnsiTheme="minorHAnsi" w:cstheme="minorHAnsi"/>
                <w:sz w:val="20"/>
                <w:szCs w:val="20"/>
              </w:rPr>
              <w:t xml:space="preserve"> untuk menambahkan </w:t>
            </w:r>
            <w:r w:rsidRPr="003E44CE">
              <w:rPr>
                <w:rFonts w:asciiTheme="minorHAnsi" w:hAnsiTheme="minorHAnsi" w:cstheme="minorHAnsi"/>
                <w:i/>
                <w:sz w:val="20"/>
                <w:szCs w:val="20"/>
              </w:rPr>
              <w:t xml:space="preserve">wallet </w:t>
            </w:r>
            <w:r w:rsidRPr="003E44CE">
              <w:rPr>
                <w:rFonts w:asciiTheme="minorHAnsi" w:hAnsiTheme="minorHAnsi" w:cstheme="minorHAnsi"/>
                <w:i/>
                <w:sz w:val="20"/>
                <w:szCs w:val="20"/>
              </w:rPr>
              <w:lastRenderedPageBreak/>
              <w:t>address</w:t>
            </w:r>
          </w:p>
        </w:tc>
        <w:tc>
          <w:tcPr>
            <w:tcW w:w="1694" w:type="pct"/>
          </w:tcPr>
          <w:p w14:paraId="4F2B9B51" w14:textId="77777777" w:rsidR="003E44CE" w:rsidRPr="003E44CE" w:rsidRDefault="003E44CE" w:rsidP="003E44CE">
            <w:pPr>
              <w:pStyle w:val="ListParagraph"/>
              <w:widowControl/>
              <w:numPr>
                <w:ilvl w:val="0"/>
                <w:numId w:val="34"/>
              </w:numPr>
              <w:suppressAutoHyphens w:val="0"/>
              <w:ind w:hanging="544"/>
              <w:contextualSpacing/>
              <w:jc w:val="both"/>
              <w:rPr>
                <w:rFonts w:asciiTheme="minorHAnsi" w:hAnsiTheme="minorHAnsi" w:cstheme="minorHAnsi"/>
                <w:sz w:val="20"/>
                <w:szCs w:val="20"/>
              </w:rPr>
            </w:pPr>
            <w:r w:rsidRPr="003E44CE">
              <w:rPr>
                <w:rFonts w:asciiTheme="minorHAnsi" w:hAnsiTheme="minorHAnsi" w:cstheme="minorHAnsi"/>
                <w:i/>
                <w:sz w:val="20"/>
                <w:szCs w:val="20"/>
              </w:rPr>
              <w:lastRenderedPageBreak/>
              <w:t>Address</w:t>
            </w:r>
            <w:r w:rsidRPr="003E44CE">
              <w:rPr>
                <w:rFonts w:asciiTheme="minorHAnsi" w:hAnsiTheme="minorHAnsi" w:cstheme="minorHAnsi"/>
                <w:sz w:val="20"/>
                <w:szCs w:val="20"/>
              </w:rPr>
              <w:t xml:space="preserve"> berhasil tersimpan di </w:t>
            </w:r>
            <w:r w:rsidRPr="003E44CE">
              <w:rPr>
                <w:rFonts w:asciiTheme="minorHAnsi" w:hAnsiTheme="minorHAnsi" w:cstheme="minorHAnsi"/>
                <w:i/>
                <w:sz w:val="20"/>
                <w:szCs w:val="20"/>
              </w:rPr>
              <w:t>database</w:t>
            </w:r>
          </w:p>
          <w:p w14:paraId="56F24931" w14:textId="77777777" w:rsidR="003E44CE" w:rsidRPr="003E44CE" w:rsidRDefault="003E44CE" w:rsidP="003E44CE">
            <w:pPr>
              <w:pStyle w:val="ListParagraph"/>
              <w:widowControl/>
              <w:numPr>
                <w:ilvl w:val="0"/>
                <w:numId w:val="34"/>
              </w:numPr>
              <w:suppressAutoHyphens w:val="0"/>
              <w:ind w:hanging="544"/>
              <w:contextualSpacing/>
              <w:jc w:val="both"/>
              <w:rPr>
                <w:rFonts w:asciiTheme="minorHAnsi" w:hAnsiTheme="minorHAnsi" w:cstheme="minorHAnsi"/>
                <w:sz w:val="20"/>
                <w:szCs w:val="20"/>
              </w:rPr>
            </w:pPr>
            <w:r w:rsidRPr="003E44CE">
              <w:rPr>
                <w:rFonts w:asciiTheme="minorHAnsi" w:hAnsiTheme="minorHAnsi" w:cstheme="minorHAnsi"/>
                <w:sz w:val="20"/>
                <w:szCs w:val="20"/>
              </w:rPr>
              <w:lastRenderedPageBreak/>
              <w:t xml:space="preserve">Mendapatkan </w:t>
            </w:r>
            <w:r w:rsidRPr="003E44CE">
              <w:rPr>
                <w:rFonts w:asciiTheme="minorHAnsi" w:hAnsiTheme="minorHAnsi" w:cstheme="minorHAnsi"/>
                <w:i/>
                <w:sz w:val="20"/>
                <w:szCs w:val="20"/>
              </w:rPr>
              <w:t>http code</w:t>
            </w:r>
            <w:r w:rsidRPr="003E44CE">
              <w:rPr>
                <w:rFonts w:asciiTheme="minorHAnsi" w:hAnsiTheme="minorHAnsi" w:cstheme="minorHAnsi"/>
                <w:sz w:val="20"/>
                <w:szCs w:val="20"/>
              </w:rPr>
              <w:t xml:space="preserve"> 201</w:t>
            </w:r>
          </w:p>
        </w:tc>
      </w:tr>
      <w:tr w:rsidR="003E44CE" w:rsidRPr="003E44CE" w14:paraId="41D6B923" w14:textId="77777777" w:rsidTr="003E44CE">
        <w:tc>
          <w:tcPr>
            <w:tcW w:w="320" w:type="pct"/>
          </w:tcPr>
          <w:p w14:paraId="0DD5ACC0" w14:textId="77777777" w:rsidR="003E44CE" w:rsidRPr="003E44CE" w:rsidRDefault="003E44CE" w:rsidP="00B35437">
            <w:pPr>
              <w:pStyle w:val="ListParagraph"/>
              <w:ind w:left="0"/>
              <w:jc w:val="center"/>
              <w:rPr>
                <w:rFonts w:asciiTheme="minorHAnsi" w:hAnsiTheme="minorHAnsi" w:cstheme="minorHAnsi"/>
                <w:sz w:val="20"/>
                <w:szCs w:val="20"/>
              </w:rPr>
            </w:pPr>
            <w:r w:rsidRPr="003E44CE">
              <w:rPr>
                <w:rFonts w:asciiTheme="minorHAnsi" w:hAnsiTheme="minorHAnsi" w:cstheme="minorHAnsi"/>
                <w:sz w:val="20"/>
                <w:szCs w:val="20"/>
              </w:rPr>
              <w:lastRenderedPageBreak/>
              <w:t>5.</w:t>
            </w:r>
          </w:p>
        </w:tc>
        <w:tc>
          <w:tcPr>
            <w:tcW w:w="1713" w:type="pct"/>
          </w:tcPr>
          <w:p w14:paraId="5951009D" w14:textId="77777777" w:rsidR="003E44CE" w:rsidRPr="003E44CE" w:rsidRDefault="003E44CE" w:rsidP="00B35437">
            <w:pPr>
              <w:pStyle w:val="code"/>
              <w:spacing w:line="240" w:lineRule="auto"/>
              <w:rPr>
                <w:rFonts w:asciiTheme="minorHAnsi" w:hAnsiTheme="minorHAnsi" w:cstheme="minorHAnsi"/>
                <w:szCs w:val="20"/>
              </w:rPr>
            </w:pPr>
            <w:r w:rsidRPr="003E44CE">
              <w:rPr>
                <w:rFonts w:asciiTheme="minorHAnsi" w:hAnsiTheme="minorHAnsi" w:cstheme="minorHAnsi"/>
                <w:szCs w:val="20"/>
              </w:rPr>
              <w:t>/super-admin/election/ready-to-deploy</w:t>
            </w:r>
          </w:p>
        </w:tc>
        <w:tc>
          <w:tcPr>
            <w:tcW w:w="1274" w:type="pct"/>
          </w:tcPr>
          <w:p w14:paraId="13917016" w14:textId="77777777" w:rsidR="003E44CE" w:rsidRPr="003E44CE" w:rsidRDefault="003E44CE" w:rsidP="00B35437">
            <w:pPr>
              <w:pStyle w:val="ListParagraph"/>
              <w:ind w:left="0"/>
              <w:jc w:val="center"/>
              <w:rPr>
                <w:rFonts w:asciiTheme="minorHAnsi" w:hAnsiTheme="minorHAnsi" w:cstheme="minorHAnsi"/>
                <w:sz w:val="20"/>
                <w:szCs w:val="20"/>
              </w:rPr>
            </w:pPr>
            <w:r w:rsidRPr="003E44CE">
              <w:rPr>
                <w:rFonts w:asciiTheme="minorHAnsi" w:hAnsiTheme="minorHAnsi" w:cstheme="minorHAnsi"/>
                <w:sz w:val="20"/>
                <w:szCs w:val="20"/>
              </w:rPr>
              <w:t xml:space="preserve">Menggunakan </w:t>
            </w:r>
            <w:r w:rsidRPr="003E44CE">
              <w:rPr>
                <w:rFonts w:asciiTheme="minorHAnsi" w:hAnsiTheme="minorHAnsi" w:cstheme="minorHAnsi"/>
                <w:i/>
                <w:sz w:val="20"/>
                <w:szCs w:val="20"/>
              </w:rPr>
              <w:t>GET request</w:t>
            </w:r>
          </w:p>
        </w:tc>
        <w:tc>
          <w:tcPr>
            <w:tcW w:w="1694" w:type="pct"/>
          </w:tcPr>
          <w:p w14:paraId="4D85C8CB" w14:textId="77777777" w:rsidR="003E44CE" w:rsidRPr="003E44CE" w:rsidRDefault="003E44CE" w:rsidP="003E44CE">
            <w:pPr>
              <w:pStyle w:val="ListParagraph"/>
              <w:widowControl/>
              <w:numPr>
                <w:ilvl w:val="0"/>
                <w:numId w:val="34"/>
              </w:numPr>
              <w:suppressAutoHyphens w:val="0"/>
              <w:ind w:left="707" w:hanging="567"/>
              <w:contextualSpacing/>
              <w:jc w:val="both"/>
              <w:rPr>
                <w:rFonts w:asciiTheme="minorHAnsi" w:hAnsiTheme="minorHAnsi" w:cstheme="minorHAnsi"/>
                <w:sz w:val="20"/>
                <w:szCs w:val="20"/>
              </w:rPr>
            </w:pPr>
            <w:r w:rsidRPr="003E44CE">
              <w:rPr>
                <w:rFonts w:asciiTheme="minorHAnsi" w:hAnsiTheme="minorHAnsi" w:cstheme="minorHAnsi"/>
                <w:sz w:val="20"/>
                <w:szCs w:val="20"/>
              </w:rPr>
              <w:t>Mendapatkan Pemilihan yang siap di-</w:t>
            </w:r>
            <w:r w:rsidRPr="003E44CE">
              <w:rPr>
                <w:rFonts w:asciiTheme="minorHAnsi" w:hAnsiTheme="minorHAnsi" w:cstheme="minorHAnsi"/>
                <w:i/>
                <w:sz w:val="20"/>
                <w:szCs w:val="20"/>
              </w:rPr>
              <w:t>deploy</w:t>
            </w:r>
          </w:p>
          <w:p w14:paraId="2074F48E" w14:textId="77777777" w:rsidR="003E44CE" w:rsidRPr="003E44CE" w:rsidRDefault="003E44CE" w:rsidP="003E44CE">
            <w:pPr>
              <w:pStyle w:val="ListParagraph"/>
              <w:widowControl/>
              <w:numPr>
                <w:ilvl w:val="0"/>
                <w:numId w:val="34"/>
              </w:numPr>
              <w:suppressAutoHyphens w:val="0"/>
              <w:ind w:left="707" w:hanging="567"/>
              <w:contextualSpacing/>
              <w:jc w:val="both"/>
              <w:rPr>
                <w:rFonts w:asciiTheme="minorHAnsi" w:hAnsiTheme="minorHAnsi" w:cstheme="minorHAnsi"/>
                <w:sz w:val="20"/>
                <w:szCs w:val="20"/>
              </w:rPr>
            </w:pPr>
            <w:r w:rsidRPr="003E44CE">
              <w:rPr>
                <w:rFonts w:asciiTheme="minorHAnsi" w:hAnsiTheme="minorHAnsi" w:cstheme="minorHAnsi"/>
                <w:sz w:val="20"/>
                <w:szCs w:val="20"/>
              </w:rPr>
              <w:t xml:space="preserve">Mendapatkan </w:t>
            </w:r>
            <w:r w:rsidRPr="003E44CE">
              <w:rPr>
                <w:rFonts w:asciiTheme="minorHAnsi" w:hAnsiTheme="minorHAnsi" w:cstheme="minorHAnsi"/>
                <w:i/>
                <w:sz w:val="20"/>
                <w:szCs w:val="20"/>
              </w:rPr>
              <w:t>http code</w:t>
            </w:r>
            <w:r w:rsidRPr="003E44CE">
              <w:rPr>
                <w:rFonts w:asciiTheme="minorHAnsi" w:hAnsiTheme="minorHAnsi" w:cstheme="minorHAnsi"/>
                <w:sz w:val="20"/>
                <w:szCs w:val="20"/>
              </w:rPr>
              <w:t xml:space="preserve"> 200</w:t>
            </w:r>
          </w:p>
        </w:tc>
      </w:tr>
      <w:tr w:rsidR="003E44CE" w:rsidRPr="003E44CE" w14:paraId="2E8AC68F" w14:textId="77777777" w:rsidTr="003E44CE">
        <w:tc>
          <w:tcPr>
            <w:tcW w:w="320" w:type="pct"/>
          </w:tcPr>
          <w:p w14:paraId="65894D7A" w14:textId="77777777" w:rsidR="003E44CE" w:rsidRPr="003E44CE" w:rsidRDefault="003E44CE" w:rsidP="00B35437">
            <w:pPr>
              <w:pStyle w:val="ListParagraph"/>
              <w:ind w:left="0"/>
              <w:jc w:val="center"/>
              <w:rPr>
                <w:rFonts w:asciiTheme="minorHAnsi" w:hAnsiTheme="minorHAnsi" w:cstheme="minorHAnsi"/>
                <w:sz w:val="20"/>
                <w:szCs w:val="20"/>
              </w:rPr>
            </w:pPr>
            <w:r w:rsidRPr="003E44CE">
              <w:rPr>
                <w:rFonts w:asciiTheme="minorHAnsi" w:hAnsiTheme="minorHAnsi" w:cstheme="minorHAnsi"/>
                <w:sz w:val="20"/>
                <w:szCs w:val="20"/>
              </w:rPr>
              <w:t>6.</w:t>
            </w:r>
          </w:p>
        </w:tc>
        <w:tc>
          <w:tcPr>
            <w:tcW w:w="1713" w:type="pct"/>
          </w:tcPr>
          <w:p w14:paraId="5F6E3263" w14:textId="77777777" w:rsidR="003E44CE" w:rsidRPr="003E44CE" w:rsidRDefault="003E44CE" w:rsidP="00B35437">
            <w:pPr>
              <w:pStyle w:val="code"/>
              <w:spacing w:line="240" w:lineRule="auto"/>
              <w:rPr>
                <w:rFonts w:asciiTheme="minorHAnsi" w:hAnsiTheme="minorHAnsi" w:cstheme="minorHAnsi"/>
                <w:szCs w:val="20"/>
              </w:rPr>
            </w:pPr>
            <w:r w:rsidRPr="003E44CE">
              <w:rPr>
                <w:rFonts w:asciiTheme="minorHAnsi" w:hAnsiTheme="minorHAnsi" w:cstheme="minorHAnsi"/>
                <w:szCs w:val="20"/>
              </w:rPr>
              <w:t>/super-admin/deploy-election/:electionId</w:t>
            </w:r>
          </w:p>
        </w:tc>
        <w:tc>
          <w:tcPr>
            <w:tcW w:w="1274" w:type="pct"/>
          </w:tcPr>
          <w:p w14:paraId="218FDD7A" w14:textId="77777777" w:rsidR="003E44CE" w:rsidRPr="003E44CE" w:rsidRDefault="003E44CE" w:rsidP="00B35437">
            <w:pPr>
              <w:pStyle w:val="ListParagraph"/>
              <w:ind w:left="0"/>
              <w:jc w:val="center"/>
              <w:rPr>
                <w:rFonts w:asciiTheme="minorHAnsi" w:hAnsiTheme="minorHAnsi" w:cstheme="minorHAnsi"/>
                <w:sz w:val="20"/>
                <w:szCs w:val="20"/>
              </w:rPr>
            </w:pPr>
            <w:r w:rsidRPr="003E44CE">
              <w:rPr>
                <w:rFonts w:asciiTheme="minorHAnsi" w:hAnsiTheme="minorHAnsi" w:cstheme="minorHAnsi"/>
                <w:sz w:val="20"/>
                <w:szCs w:val="20"/>
              </w:rPr>
              <w:t xml:space="preserve">Menggunakan </w:t>
            </w:r>
            <w:r w:rsidRPr="003E44CE">
              <w:rPr>
                <w:rFonts w:asciiTheme="minorHAnsi" w:hAnsiTheme="minorHAnsi" w:cstheme="minorHAnsi"/>
                <w:i/>
                <w:sz w:val="20"/>
                <w:szCs w:val="20"/>
              </w:rPr>
              <w:t>POST request</w:t>
            </w:r>
            <w:r w:rsidRPr="003E44CE">
              <w:rPr>
                <w:rFonts w:asciiTheme="minorHAnsi" w:hAnsiTheme="minorHAnsi" w:cstheme="minorHAnsi"/>
                <w:sz w:val="20"/>
                <w:szCs w:val="20"/>
              </w:rPr>
              <w:t xml:space="preserve"> untuk </w:t>
            </w:r>
            <w:r w:rsidRPr="003E44CE">
              <w:rPr>
                <w:rFonts w:asciiTheme="minorHAnsi" w:hAnsiTheme="minorHAnsi" w:cstheme="minorHAnsi"/>
                <w:i/>
                <w:sz w:val="20"/>
                <w:szCs w:val="20"/>
              </w:rPr>
              <w:t>deploy</w:t>
            </w:r>
            <w:r w:rsidRPr="003E44CE">
              <w:rPr>
                <w:rFonts w:asciiTheme="minorHAnsi" w:hAnsiTheme="minorHAnsi" w:cstheme="minorHAnsi"/>
                <w:sz w:val="20"/>
                <w:szCs w:val="20"/>
              </w:rPr>
              <w:t xml:space="preserve"> pemilihan</w:t>
            </w:r>
          </w:p>
        </w:tc>
        <w:tc>
          <w:tcPr>
            <w:tcW w:w="1694" w:type="pct"/>
          </w:tcPr>
          <w:p w14:paraId="27305F2C" w14:textId="77777777" w:rsidR="003E44CE" w:rsidRPr="003E44CE" w:rsidRDefault="003E44CE" w:rsidP="003E44CE">
            <w:pPr>
              <w:pStyle w:val="ListParagraph"/>
              <w:widowControl/>
              <w:numPr>
                <w:ilvl w:val="0"/>
                <w:numId w:val="34"/>
              </w:numPr>
              <w:suppressAutoHyphens w:val="0"/>
              <w:ind w:left="707" w:hanging="567"/>
              <w:contextualSpacing/>
              <w:jc w:val="both"/>
              <w:rPr>
                <w:rFonts w:asciiTheme="minorHAnsi" w:hAnsiTheme="minorHAnsi" w:cstheme="minorHAnsi"/>
                <w:sz w:val="20"/>
                <w:szCs w:val="20"/>
              </w:rPr>
            </w:pPr>
            <w:r w:rsidRPr="003E44CE">
              <w:rPr>
                <w:rFonts w:asciiTheme="minorHAnsi" w:hAnsiTheme="minorHAnsi" w:cstheme="minorHAnsi"/>
                <w:sz w:val="20"/>
                <w:szCs w:val="20"/>
              </w:rPr>
              <w:t xml:space="preserve">Berhasil </w:t>
            </w:r>
            <w:r w:rsidRPr="003E44CE">
              <w:rPr>
                <w:rFonts w:asciiTheme="minorHAnsi" w:hAnsiTheme="minorHAnsi" w:cstheme="minorHAnsi"/>
                <w:i/>
                <w:sz w:val="20"/>
                <w:szCs w:val="20"/>
              </w:rPr>
              <w:t>deploy</w:t>
            </w:r>
            <w:r w:rsidRPr="003E44CE">
              <w:rPr>
                <w:rFonts w:asciiTheme="minorHAnsi" w:hAnsiTheme="minorHAnsi" w:cstheme="minorHAnsi"/>
                <w:sz w:val="20"/>
                <w:szCs w:val="20"/>
              </w:rPr>
              <w:t xml:space="preserve"> pemilihan ke jaringan </w:t>
            </w:r>
            <w:r w:rsidRPr="003E44CE">
              <w:rPr>
                <w:rFonts w:asciiTheme="minorHAnsi" w:hAnsiTheme="minorHAnsi" w:cstheme="minorHAnsi"/>
                <w:i/>
                <w:sz w:val="20"/>
                <w:szCs w:val="20"/>
              </w:rPr>
              <w:t>Ethereum</w:t>
            </w:r>
          </w:p>
          <w:p w14:paraId="05BFEA43" w14:textId="77777777" w:rsidR="003E44CE" w:rsidRPr="003E44CE" w:rsidRDefault="003E44CE" w:rsidP="003E44CE">
            <w:pPr>
              <w:pStyle w:val="ListParagraph"/>
              <w:widowControl/>
              <w:numPr>
                <w:ilvl w:val="0"/>
                <w:numId w:val="34"/>
              </w:numPr>
              <w:suppressAutoHyphens w:val="0"/>
              <w:ind w:left="707" w:hanging="567"/>
              <w:contextualSpacing/>
              <w:jc w:val="both"/>
              <w:rPr>
                <w:rFonts w:asciiTheme="minorHAnsi" w:hAnsiTheme="minorHAnsi" w:cstheme="minorHAnsi"/>
                <w:sz w:val="20"/>
                <w:szCs w:val="20"/>
              </w:rPr>
            </w:pPr>
            <w:r w:rsidRPr="003E44CE">
              <w:rPr>
                <w:rFonts w:asciiTheme="minorHAnsi" w:hAnsiTheme="minorHAnsi" w:cstheme="minorHAnsi"/>
                <w:sz w:val="20"/>
                <w:szCs w:val="20"/>
              </w:rPr>
              <w:t xml:space="preserve">Mendapatkan </w:t>
            </w:r>
            <w:r w:rsidRPr="003E44CE">
              <w:rPr>
                <w:rFonts w:asciiTheme="minorHAnsi" w:hAnsiTheme="minorHAnsi" w:cstheme="minorHAnsi"/>
                <w:i/>
                <w:sz w:val="20"/>
                <w:szCs w:val="20"/>
              </w:rPr>
              <w:t>http code</w:t>
            </w:r>
            <w:r w:rsidRPr="003E44CE">
              <w:rPr>
                <w:rFonts w:asciiTheme="minorHAnsi" w:hAnsiTheme="minorHAnsi" w:cstheme="minorHAnsi"/>
                <w:sz w:val="20"/>
                <w:szCs w:val="20"/>
              </w:rPr>
              <w:t xml:space="preserve"> 201</w:t>
            </w:r>
          </w:p>
        </w:tc>
      </w:tr>
    </w:tbl>
    <w:p w14:paraId="4C646293" w14:textId="4E304B12" w:rsidR="003E44CE" w:rsidRDefault="003E44CE" w:rsidP="00821827">
      <w:pPr>
        <w:pStyle w:val="sectionhead1"/>
        <w:numPr>
          <w:ilvl w:val="0"/>
          <w:numId w:val="0"/>
        </w:numPr>
        <w:spacing w:before="0" w:after="0" w:line="240" w:lineRule="auto"/>
        <w:jc w:val="both"/>
        <w:rPr>
          <w:rFonts w:ascii="Calibri" w:hAnsi="Calibri"/>
          <w:smallCaps w:val="0"/>
          <w:sz w:val="24"/>
          <w:szCs w:val="24"/>
        </w:rPr>
      </w:pPr>
    </w:p>
    <w:p w14:paraId="3C828B7C" w14:textId="310D5CED" w:rsidR="00B51A7E" w:rsidRDefault="00B51A7E" w:rsidP="00786D2C">
      <w:pPr>
        <w:pStyle w:val="sectionhead1"/>
        <w:numPr>
          <w:ilvl w:val="0"/>
          <w:numId w:val="0"/>
        </w:numPr>
        <w:spacing w:before="0" w:after="0" w:line="240" w:lineRule="auto"/>
        <w:ind w:firstLine="709"/>
        <w:jc w:val="both"/>
        <w:rPr>
          <w:rFonts w:ascii="Calibri" w:hAnsi="Calibri"/>
          <w:smallCaps w:val="0"/>
          <w:sz w:val="24"/>
          <w:szCs w:val="24"/>
        </w:rPr>
      </w:pPr>
      <w:r w:rsidRPr="00B51A7E">
        <w:rPr>
          <w:rFonts w:ascii="Calibri" w:hAnsi="Calibri"/>
          <w:smallCaps w:val="0"/>
          <w:sz w:val="24"/>
          <w:szCs w:val="24"/>
        </w:rPr>
        <w:t xml:space="preserve">Pengujian terhadap </w:t>
      </w:r>
      <w:r w:rsidRPr="00B51A7E">
        <w:rPr>
          <w:rFonts w:ascii="Calibri" w:hAnsi="Calibri"/>
          <w:i/>
          <w:smallCaps w:val="0"/>
          <w:sz w:val="24"/>
          <w:szCs w:val="24"/>
        </w:rPr>
        <w:t>endpoint Super Admin</w:t>
      </w:r>
      <w:r w:rsidRPr="00B51A7E">
        <w:rPr>
          <w:rFonts w:ascii="Calibri" w:hAnsi="Calibri"/>
          <w:smallCaps w:val="0"/>
          <w:sz w:val="24"/>
          <w:szCs w:val="24"/>
        </w:rPr>
        <w:t xml:space="preserve"> dijalankan dengan cara menjalankan perintah </w:t>
      </w:r>
      <w:r w:rsidR="00786D2C" w:rsidRPr="00786D2C">
        <w:rPr>
          <w:rFonts w:ascii="Courier New" w:hAnsi="Courier New" w:cs="Courier New"/>
          <w:smallCaps w:val="0"/>
          <w:szCs w:val="24"/>
        </w:rPr>
        <w:t>npm run test</w:t>
      </w:r>
      <w:proofErr w:type="gramStart"/>
      <w:r w:rsidR="00786D2C" w:rsidRPr="00786D2C">
        <w:rPr>
          <w:rFonts w:ascii="Courier New" w:hAnsi="Courier New" w:cs="Courier New"/>
          <w:smallCaps w:val="0"/>
          <w:szCs w:val="24"/>
        </w:rPr>
        <w:t>:e2e</w:t>
      </w:r>
      <w:proofErr w:type="gramEnd"/>
      <w:r w:rsidR="00786D2C" w:rsidRPr="00786D2C">
        <w:rPr>
          <w:rFonts w:ascii="Courier New" w:hAnsi="Courier New" w:cs="Courier New"/>
          <w:smallCaps w:val="0"/>
          <w:szCs w:val="24"/>
        </w:rPr>
        <w:t xml:space="preserve"> super-admin.e2e-spec.ts</w:t>
      </w:r>
      <w:r w:rsidR="00786D2C" w:rsidRPr="00786D2C">
        <w:rPr>
          <w:rFonts w:ascii="Calibri" w:hAnsi="Calibri"/>
          <w:smallCaps w:val="0"/>
          <w:szCs w:val="24"/>
        </w:rPr>
        <w:t xml:space="preserve"> </w:t>
      </w:r>
      <w:r w:rsidRPr="00B51A7E">
        <w:rPr>
          <w:rFonts w:ascii="Calibri" w:hAnsi="Calibri"/>
          <w:smallCaps w:val="0"/>
          <w:sz w:val="24"/>
          <w:szCs w:val="24"/>
        </w:rPr>
        <w:t xml:space="preserve">pada </w:t>
      </w:r>
      <w:r w:rsidRPr="00B51A7E">
        <w:rPr>
          <w:rFonts w:ascii="Calibri" w:hAnsi="Calibri"/>
          <w:i/>
          <w:smallCaps w:val="0"/>
          <w:sz w:val="24"/>
          <w:szCs w:val="24"/>
        </w:rPr>
        <w:t>terminal</w:t>
      </w:r>
      <w:r w:rsidRPr="00B51A7E">
        <w:rPr>
          <w:rFonts w:ascii="Calibri" w:hAnsi="Calibri"/>
          <w:smallCaps w:val="0"/>
          <w:sz w:val="24"/>
          <w:szCs w:val="24"/>
        </w:rPr>
        <w:t>.</w:t>
      </w:r>
      <w:r>
        <w:rPr>
          <w:rFonts w:ascii="Calibri" w:hAnsi="Calibri"/>
          <w:smallCaps w:val="0"/>
          <w:sz w:val="24"/>
          <w:szCs w:val="24"/>
        </w:rPr>
        <w:t xml:space="preserve"> Berdasarkan skenario pengujian diatas, diperoleh hasil bahwa s</w:t>
      </w:r>
      <w:r w:rsidRPr="00B51A7E">
        <w:rPr>
          <w:rFonts w:ascii="Calibri" w:hAnsi="Calibri"/>
          <w:smallCaps w:val="0"/>
          <w:sz w:val="24"/>
          <w:szCs w:val="24"/>
        </w:rPr>
        <w:t xml:space="preserve">etiap skenario pengujian yang telah dibuat terhadap </w:t>
      </w:r>
      <w:r w:rsidRPr="00B51A7E">
        <w:rPr>
          <w:rFonts w:ascii="Calibri" w:hAnsi="Calibri"/>
          <w:i/>
          <w:smallCaps w:val="0"/>
          <w:sz w:val="24"/>
          <w:szCs w:val="24"/>
        </w:rPr>
        <w:t>endpoint Super Admin</w:t>
      </w:r>
      <w:r w:rsidRPr="00B51A7E">
        <w:rPr>
          <w:rFonts w:ascii="Calibri" w:hAnsi="Calibri"/>
          <w:smallCaps w:val="0"/>
          <w:sz w:val="24"/>
          <w:szCs w:val="24"/>
        </w:rPr>
        <w:t xml:space="preserve"> berhasil dijalanakan</w:t>
      </w:r>
      <w:r>
        <w:rPr>
          <w:rFonts w:ascii="Calibri" w:hAnsi="Calibri"/>
          <w:smallCaps w:val="0"/>
          <w:sz w:val="24"/>
          <w:szCs w:val="24"/>
        </w:rPr>
        <w:t>, dapat dilihat pada Gambar 4.</w:t>
      </w:r>
    </w:p>
    <w:p w14:paraId="4A773FDD" w14:textId="77777777" w:rsidR="00786D2C" w:rsidRDefault="00786D2C" w:rsidP="00B51A7E">
      <w:pPr>
        <w:pStyle w:val="sectionhead1"/>
        <w:numPr>
          <w:ilvl w:val="0"/>
          <w:numId w:val="0"/>
        </w:numPr>
        <w:spacing w:before="0" w:after="0" w:line="240" w:lineRule="auto"/>
        <w:ind w:firstLine="709"/>
        <w:jc w:val="both"/>
        <w:rPr>
          <w:rFonts w:ascii="Calibri" w:hAnsi="Calibri"/>
          <w:smallCaps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3"/>
      </w:tblGrid>
      <w:tr w:rsidR="003E44CE" w14:paraId="6A1477AD" w14:textId="77777777" w:rsidTr="003E44CE">
        <w:tc>
          <w:tcPr>
            <w:tcW w:w="9403" w:type="dxa"/>
          </w:tcPr>
          <w:p w14:paraId="153865FB" w14:textId="77777777" w:rsidR="003E44CE" w:rsidRDefault="003E44CE" w:rsidP="003E44CE">
            <w:pPr>
              <w:pStyle w:val="sectionhead1"/>
              <w:keepNext/>
              <w:numPr>
                <w:ilvl w:val="0"/>
                <w:numId w:val="0"/>
              </w:numPr>
              <w:spacing w:before="0" w:after="0" w:line="240" w:lineRule="auto"/>
            </w:pPr>
            <w:r>
              <w:rPr>
                <w:noProof/>
              </w:rPr>
              <w:drawing>
                <wp:inline distT="0" distB="0" distL="0" distR="0" wp14:anchorId="65E03EB1" wp14:editId="51E0EA71">
                  <wp:extent cx="3524250" cy="2614551"/>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1-11-22 13-00-3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76136" cy="2653044"/>
                          </a:xfrm>
                          <a:prstGeom prst="rect">
                            <a:avLst/>
                          </a:prstGeom>
                        </pic:spPr>
                      </pic:pic>
                    </a:graphicData>
                  </a:graphic>
                </wp:inline>
              </w:drawing>
            </w:r>
          </w:p>
          <w:p w14:paraId="397C2140" w14:textId="38093E48" w:rsidR="003E44CE" w:rsidRPr="003E44CE" w:rsidRDefault="003E44CE" w:rsidP="003E44CE">
            <w:pPr>
              <w:pStyle w:val="Caption"/>
              <w:jc w:val="center"/>
              <w:rPr>
                <w:rFonts w:asciiTheme="minorHAnsi" w:hAnsiTheme="minorHAnsi" w:cstheme="minorHAnsi"/>
                <w:i w:val="0"/>
                <w:sz w:val="22"/>
              </w:rPr>
            </w:pPr>
            <w:r w:rsidRPr="003E44CE">
              <w:rPr>
                <w:rFonts w:asciiTheme="minorHAnsi" w:hAnsiTheme="minorHAnsi" w:cstheme="minorHAnsi"/>
                <w:i w:val="0"/>
                <w:sz w:val="22"/>
              </w:rPr>
              <w:t xml:space="preserve">Gambar </w:t>
            </w:r>
            <w:r w:rsidRPr="003E44CE">
              <w:rPr>
                <w:rFonts w:asciiTheme="minorHAnsi" w:hAnsiTheme="minorHAnsi" w:cstheme="minorHAnsi"/>
                <w:i w:val="0"/>
                <w:sz w:val="22"/>
              </w:rPr>
              <w:fldChar w:fldCharType="begin"/>
            </w:r>
            <w:r w:rsidRPr="003E44CE">
              <w:rPr>
                <w:rFonts w:asciiTheme="minorHAnsi" w:hAnsiTheme="minorHAnsi" w:cstheme="minorHAnsi"/>
                <w:i w:val="0"/>
                <w:sz w:val="22"/>
              </w:rPr>
              <w:instrText xml:space="preserve"> SEQ Gambar \* ARABIC </w:instrText>
            </w:r>
            <w:r w:rsidRPr="003E44CE">
              <w:rPr>
                <w:rFonts w:asciiTheme="minorHAnsi" w:hAnsiTheme="minorHAnsi" w:cstheme="minorHAnsi"/>
                <w:i w:val="0"/>
                <w:sz w:val="22"/>
              </w:rPr>
              <w:fldChar w:fldCharType="separate"/>
            </w:r>
            <w:r w:rsidR="00FC10A5">
              <w:rPr>
                <w:rFonts w:asciiTheme="minorHAnsi" w:hAnsiTheme="minorHAnsi" w:cstheme="minorHAnsi"/>
                <w:i w:val="0"/>
                <w:noProof/>
                <w:sz w:val="22"/>
              </w:rPr>
              <w:t>4</w:t>
            </w:r>
            <w:r w:rsidRPr="003E44CE">
              <w:rPr>
                <w:rFonts w:asciiTheme="minorHAnsi" w:hAnsiTheme="minorHAnsi" w:cstheme="minorHAnsi"/>
                <w:i w:val="0"/>
                <w:sz w:val="22"/>
              </w:rPr>
              <w:fldChar w:fldCharType="end"/>
            </w:r>
            <w:r w:rsidRPr="003E44CE">
              <w:rPr>
                <w:rFonts w:asciiTheme="minorHAnsi" w:hAnsiTheme="minorHAnsi" w:cstheme="minorHAnsi"/>
                <w:i w:val="0"/>
                <w:sz w:val="22"/>
              </w:rPr>
              <w:t xml:space="preserve">. </w:t>
            </w:r>
            <w:r w:rsidRPr="003E44CE">
              <w:rPr>
                <w:rFonts w:asciiTheme="minorHAnsi" w:hAnsiTheme="minorHAnsi" w:cstheme="minorHAnsi"/>
                <w:i w:val="0"/>
                <w:sz w:val="22"/>
              </w:rPr>
              <w:t xml:space="preserve">Hasil Pengujian </w:t>
            </w:r>
            <w:r w:rsidRPr="003E44CE">
              <w:rPr>
                <w:rFonts w:asciiTheme="minorHAnsi" w:hAnsiTheme="minorHAnsi" w:cstheme="minorHAnsi"/>
                <w:sz w:val="22"/>
              </w:rPr>
              <w:t>Endpoint Super Admin</w:t>
            </w:r>
          </w:p>
        </w:tc>
      </w:tr>
    </w:tbl>
    <w:p w14:paraId="638712A0" w14:textId="17557E77" w:rsidR="003E44CE" w:rsidRDefault="003E44CE" w:rsidP="00821827">
      <w:pPr>
        <w:pStyle w:val="sectionhead1"/>
        <w:numPr>
          <w:ilvl w:val="0"/>
          <w:numId w:val="0"/>
        </w:numPr>
        <w:spacing w:before="0" w:after="0" w:line="240" w:lineRule="auto"/>
        <w:jc w:val="both"/>
        <w:rPr>
          <w:rFonts w:ascii="Calibri" w:hAnsi="Calibri"/>
          <w:smallCaps w:val="0"/>
          <w:sz w:val="24"/>
          <w:szCs w:val="24"/>
        </w:rPr>
      </w:pPr>
    </w:p>
    <w:p w14:paraId="45E163FC" w14:textId="79828718" w:rsidR="003E44CE" w:rsidRDefault="00B51A7E" w:rsidP="00B51A7E">
      <w:pPr>
        <w:pStyle w:val="sectionhead1"/>
        <w:numPr>
          <w:ilvl w:val="0"/>
          <w:numId w:val="0"/>
        </w:numPr>
        <w:spacing w:before="0" w:after="0" w:line="240" w:lineRule="auto"/>
        <w:ind w:firstLine="709"/>
        <w:jc w:val="both"/>
        <w:rPr>
          <w:rFonts w:ascii="Calibri" w:hAnsi="Calibri"/>
          <w:smallCaps w:val="0"/>
          <w:sz w:val="24"/>
          <w:szCs w:val="24"/>
        </w:rPr>
      </w:pPr>
      <w:r w:rsidRPr="00B51A7E">
        <w:rPr>
          <w:rFonts w:ascii="Calibri" w:hAnsi="Calibri"/>
          <w:smallCaps w:val="0"/>
          <w:sz w:val="24"/>
          <w:szCs w:val="24"/>
        </w:rPr>
        <w:t xml:space="preserve">Pengujian </w:t>
      </w:r>
      <w:r>
        <w:rPr>
          <w:rFonts w:ascii="Calibri" w:hAnsi="Calibri"/>
          <w:smallCaps w:val="0"/>
          <w:sz w:val="24"/>
          <w:szCs w:val="24"/>
        </w:rPr>
        <w:t>selanjutnya</w:t>
      </w:r>
      <w:r w:rsidRPr="00B51A7E">
        <w:rPr>
          <w:rFonts w:ascii="Calibri" w:hAnsi="Calibri"/>
          <w:smallCaps w:val="0"/>
          <w:sz w:val="24"/>
          <w:szCs w:val="24"/>
        </w:rPr>
        <w:t xml:space="preserve"> adalah pengujian untuk </w:t>
      </w:r>
      <w:r w:rsidRPr="00B51A7E">
        <w:rPr>
          <w:rFonts w:ascii="Calibri" w:hAnsi="Calibri"/>
          <w:i/>
          <w:smallCaps w:val="0"/>
          <w:sz w:val="24"/>
          <w:szCs w:val="24"/>
        </w:rPr>
        <w:t xml:space="preserve">endpoint </w:t>
      </w:r>
      <w:r w:rsidRPr="00B51A7E">
        <w:rPr>
          <w:rFonts w:ascii="Calibri" w:hAnsi="Calibri"/>
          <w:i/>
          <w:smallCaps w:val="0"/>
          <w:sz w:val="24"/>
          <w:szCs w:val="24"/>
        </w:rPr>
        <w:t>Election Authority</w:t>
      </w:r>
      <w:r>
        <w:rPr>
          <w:rFonts w:ascii="Calibri" w:hAnsi="Calibri"/>
          <w:smallCaps w:val="0"/>
          <w:sz w:val="24"/>
          <w:szCs w:val="24"/>
        </w:rPr>
        <w:t>, p</w:t>
      </w:r>
      <w:r w:rsidRPr="00B51A7E">
        <w:rPr>
          <w:rFonts w:ascii="Calibri" w:hAnsi="Calibri"/>
          <w:smallCaps w:val="0"/>
          <w:sz w:val="24"/>
          <w:szCs w:val="24"/>
        </w:rPr>
        <w:t xml:space="preserve">engujian manipulasi data yang dilakukan adalah melakukan </w:t>
      </w:r>
      <w:r w:rsidRPr="00B51A7E">
        <w:rPr>
          <w:rFonts w:ascii="Calibri" w:hAnsi="Calibri"/>
          <w:i/>
          <w:smallCaps w:val="0"/>
          <w:sz w:val="24"/>
          <w:szCs w:val="24"/>
        </w:rPr>
        <w:t>http request</w:t>
      </w:r>
      <w:r w:rsidRPr="00B51A7E">
        <w:rPr>
          <w:rFonts w:ascii="Calibri" w:hAnsi="Calibri"/>
          <w:smallCaps w:val="0"/>
          <w:sz w:val="24"/>
          <w:szCs w:val="24"/>
        </w:rPr>
        <w:t xml:space="preserve"> ke </w:t>
      </w:r>
      <w:r w:rsidRPr="00B51A7E">
        <w:rPr>
          <w:rFonts w:ascii="Calibri" w:hAnsi="Calibri"/>
          <w:i/>
          <w:smallCaps w:val="0"/>
          <w:sz w:val="24"/>
          <w:szCs w:val="24"/>
        </w:rPr>
        <w:t>endpoint</w:t>
      </w:r>
      <w:r w:rsidRPr="00B51A7E">
        <w:rPr>
          <w:rFonts w:ascii="Calibri" w:hAnsi="Calibri"/>
          <w:smallCaps w:val="0"/>
          <w:sz w:val="24"/>
          <w:szCs w:val="24"/>
        </w:rPr>
        <w:t xml:space="preserve"> yang hanya boleh diakses oleh </w:t>
      </w:r>
      <w:r w:rsidRPr="00B51A7E">
        <w:rPr>
          <w:rFonts w:ascii="Calibri" w:hAnsi="Calibri"/>
          <w:i/>
          <w:smallCaps w:val="0"/>
          <w:sz w:val="24"/>
          <w:szCs w:val="24"/>
        </w:rPr>
        <w:t>Election Authority</w:t>
      </w:r>
      <w:r w:rsidRPr="00B51A7E">
        <w:rPr>
          <w:rFonts w:ascii="Calibri" w:hAnsi="Calibri"/>
          <w:smallCaps w:val="0"/>
          <w:sz w:val="24"/>
          <w:szCs w:val="24"/>
        </w:rPr>
        <w:t xml:space="preserve"> kemudian mencocokan </w:t>
      </w:r>
      <w:r w:rsidRPr="00B51A7E">
        <w:rPr>
          <w:rFonts w:ascii="Calibri" w:hAnsi="Calibri"/>
          <w:i/>
          <w:smallCaps w:val="0"/>
          <w:sz w:val="24"/>
          <w:szCs w:val="24"/>
        </w:rPr>
        <w:t>http response</w:t>
      </w:r>
      <w:r w:rsidRPr="00B51A7E">
        <w:rPr>
          <w:rFonts w:ascii="Calibri" w:hAnsi="Calibri"/>
          <w:smallCaps w:val="0"/>
          <w:sz w:val="24"/>
          <w:szCs w:val="24"/>
        </w:rPr>
        <w:t xml:space="preserve"> yang diperoleh</w:t>
      </w:r>
      <w:r>
        <w:rPr>
          <w:rFonts w:ascii="Calibri" w:hAnsi="Calibri"/>
          <w:smallCaps w:val="0"/>
          <w:sz w:val="24"/>
          <w:szCs w:val="24"/>
        </w:rPr>
        <w:t>.</w:t>
      </w:r>
    </w:p>
    <w:p w14:paraId="1F85AA4B" w14:textId="77777777" w:rsidR="00E711CB" w:rsidRDefault="00E711CB" w:rsidP="00B51A7E">
      <w:pPr>
        <w:pStyle w:val="sectionhead1"/>
        <w:numPr>
          <w:ilvl w:val="0"/>
          <w:numId w:val="0"/>
        </w:numPr>
        <w:spacing w:before="0" w:after="0" w:line="240" w:lineRule="auto"/>
        <w:ind w:firstLine="709"/>
        <w:jc w:val="both"/>
        <w:rPr>
          <w:rFonts w:ascii="Calibri" w:hAnsi="Calibri"/>
          <w:smallCaps w:val="0"/>
          <w:sz w:val="24"/>
          <w:szCs w:val="24"/>
        </w:rPr>
      </w:pPr>
    </w:p>
    <w:p w14:paraId="29D6D745" w14:textId="614E4311" w:rsidR="00E711CB" w:rsidRPr="00E711CB" w:rsidRDefault="00E711CB" w:rsidP="00E711CB">
      <w:pPr>
        <w:pStyle w:val="Caption"/>
        <w:keepNext/>
        <w:jc w:val="center"/>
        <w:rPr>
          <w:rFonts w:asciiTheme="minorHAnsi" w:hAnsiTheme="minorHAnsi" w:cstheme="minorHAnsi"/>
          <w:sz w:val="22"/>
        </w:rPr>
      </w:pPr>
      <w:r w:rsidRPr="00E711CB">
        <w:rPr>
          <w:rFonts w:asciiTheme="minorHAnsi" w:hAnsiTheme="minorHAnsi" w:cstheme="minorHAnsi"/>
          <w:i w:val="0"/>
          <w:sz w:val="22"/>
        </w:rPr>
        <w:t xml:space="preserve">Tabel </w:t>
      </w:r>
      <w:r w:rsidRPr="00E711CB">
        <w:rPr>
          <w:rFonts w:asciiTheme="minorHAnsi" w:hAnsiTheme="minorHAnsi" w:cstheme="minorHAnsi"/>
          <w:i w:val="0"/>
          <w:sz w:val="22"/>
        </w:rPr>
        <w:fldChar w:fldCharType="begin"/>
      </w:r>
      <w:r w:rsidRPr="00E711CB">
        <w:rPr>
          <w:rFonts w:asciiTheme="minorHAnsi" w:hAnsiTheme="minorHAnsi" w:cstheme="minorHAnsi"/>
          <w:i w:val="0"/>
          <w:sz w:val="22"/>
        </w:rPr>
        <w:instrText xml:space="preserve"> SEQ Tabel \* ARABIC </w:instrText>
      </w:r>
      <w:r w:rsidRPr="00E711CB">
        <w:rPr>
          <w:rFonts w:asciiTheme="minorHAnsi" w:hAnsiTheme="minorHAnsi" w:cstheme="minorHAnsi"/>
          <w:i w:val="0"/>
          <w:sz w:val="22"/>
        </w:rPr>
        <w:fldChar w:fldCharType="separate"/>
      </w:r>
      <w:r w:rsidR="00866AA6">
        <w:rPr>
          <w:rFonts w:asciiTheme="minorHAnsi" w:hAnsiTheme="minorHAnsi" w:cstheme="minorHAnsi"/>
          <w:i w:val="0"/>
          <w:noProof/>
          <w:sz w:val="22"/>
        </w:rPr>
        <w:t>2</w:t>
      </w:r>
      <w:r w:rsidRPr="00E711CB">
        <w:rPr>
          <w:rFonts w:asciiTheme="minorHAnsi" w:hAnsiTheme="minorHAnsi" w:cstheme="minorHAnsi"/>
          <w:i w:val="0"/>
          <w:sz w:val="22"/>
        </w:rPr>
        <w:fldChar w:fldCharType="end"/>
      </w:r>
      <w:r w:rsidRPr="00E711CB">
        <w:rPr>
          <w:rFonts w:asciiTheme="minorHAnsi" w:hAnsiTheme="minorHAnsi" w:cstheme="minorHAnsi"/>
          <w:i w:val="0"/>
          <w:sz w:val="22"/>
        </w:rPr>
        <w:t xml:space="preserve">. </w:t>
      </w:r>
      <w:r w:rsidRPr="00E711CB">
        <w:rPr>
          <w:rFonts w:asciiTheme="minorHAnsi" w:hAnsiTheme="minorHAnsi" w:cstheme="minorHAnsi"/>
          <w:i w:val="0"/>
          <w:sz w:val="22"/>
        </w:rPr>
        <w:t>Skenario Pengujian</w:t>
      </w:r>
      <w:r w:rsidRPr="00E711CB">
        <w:rPr>
          <w:rFonts w:asciiTheme="minorHAnsi" w:hAnsiTheme="minorHAnsi" w:cstheme="minorHAnsi"/>
          <w:sz w:val="22"/>
        </w:rPr>
        <w:t xml:space="preserve"> Endpoint Election Authority</w:t>
      </w:r>
    </w:p>
    <w:tbl>
      <w:tblPr>
        <w:tblStyle w:val="TableGrid"/>
        <w:tblW w:w="5000" w:type="pct"/>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609"/>
        <w:gridCol w:w="3505"/>
        <w:gridCol w:w="2285"/>
        <w:gridCol w:w="3014"/>
      </w:tblGrid>
      <w:tr w:rsidR="00E711CB" w:rsidRPr="00E711CB" w14:paraId="7CD5DC72" w14:textId="77777777" w:rsidTr="00E711CB">
        <w:trPr>
          <w:tblHeader/>
        </w:trPr>
        <w:tc>
          <w:tcPr>
            <w:tcW w:w="323" w:type="pct"/>
          </w:tcPr>
          <w:p w14:paraId="46A1918E" w14:textId="77777777" w:rsidR="00E711CB" w:rsidRPr="00E711CB" w:rsidRDefault="00E711CB" w:rsidP="00B35437">
            <w:pPr>
              <w:pStyle w:val="ListParagraph"/>
              <w:ind w:left="0"/>
              <w:jc w:val="center"/>
              <w:rPr>
                <w:rFonts w:asciiTheme="minorHAnsi" w:hAnsiTheme="minorHAnsi" w:cstheme="minorHAnsi"/>
                <w:b/>
                <w:sz w:val="20"/>
                <w:szCs w:val="20"/>
              </w:rPr>
            </w:pPr>
            <w:r w:rsidRPr="00E711CB">
              <w:rPr>
                <w:rFonts w:asciiTheme="minorHAnsi" w:hAnsiTheme="minorHAnsi" w:cstheme="minorHAnsi"/>
                <w:b/>
                <w:sz w:val="20"/>
                <w:szCs w:val="20"/>
              </w:rPr>
              <w:t>No</w:t>
            </w:r>
          </w:p>
        </w:tc>
        <w:tc>
          <w:tcPr>
            <w:tcW w:w="1862" w:type="pct"/>
          </w:tcPr>
          <w:p w14:paraId="3F59C2D0" w14:textId="77777777" w:rsidR="00E711CB" w:rsidRPr="00E711CB" w:rsidRDefault="00E711CB" w:rsidP="00B35437">
            <w:pPr>
              <w:pStyle w:val="ListParagraph"/>
              <w:ind w:left="0"/>
              <w:jc w:val="center"/>
              <w:rPr>
                <w:rFonts w:asciiTheme="minorHAnsi" w:hAnsiTheme="minorHAnsi" w:cstheme="minorHAnsi"/>
                <w:b/>
                <w:sz w:val="20"/>
                <w:szCs w:val="20"/>
              </w:rPr>
            </w:pPr>
            <w:r w:rsidRPr="00E711CB">
              <w:rPr>
                <w:rFonts w:asciiTheme="minorHAnsi" w:hAnsiTheme="minorHAnsi" w:cstheme="minorHAnsi"/>
                <w:b/>
                <w:sz w:val="20"/>
                <w:szCs w:val="20"/>
              </w:rPr>
              <w:t>Endpoint yang Diuji</w:t>
            </w:r>
          </w:p>
        </w:tc>
        <w:tc>
          <w:tcPr>
            <w:tcW w:w="1214" w:type="pct"/>
          </w:tcPr>
          <w:p w14:paraId="71937150" w14:textId="77777777" w:rsidR="00E711CB" w:rsidRPr="00E711CB" w:rsidRDefault="00E711CB" w:rsidP="00B35437">
            <w:pPr>
              <w:pStyle w:val="ListParagraph"/>
              <w:ind w:left="0"/>
              <w:jc w:val="center"/>
              <w:rPr>
                <w:rFonts w:asciiTheme="minorHAnsi" w:hAnsiTheme="minorHAnsi" w:cstheme="minorHAnsi"/>
                <w:b/>
                <w:sz w:val="20"/>
                <w:szCs w:val="20"/>
              </w:rPr>
            </w:pPr>
            <w:r w:rsidRPr="00E711CB">
              <w:rPr>
                <w:rFonts w:asciiTheme="minorHAnsi" w:hAnsiTheme="minorHAnsi" w:cstheme="minorHAnsi"/>
                <w:b/>
                <w:sz w:val="20"/>
                <w:szCs w:val="20"/>
              </w:rPr>
              <w:t>Skenario Pengujian</w:t>
            </w:r>
          </w:p>
        </w:tc>
        <w:tc>
          <w:tcPr>
            <w:tcW w:w="1601" w:type="pct"/>
          </w:tcPr>
          <w:p w14:paraId="406EFC67" w14:textId="77777777" w:rsidR="00E711CB" w:rsidRPr="00E711CB" w:rsidRDefault="00E711CB" w:rsidP="00B35437">
            <w:pPr>
              <w:pStyle w:val="ListParagraph"/>
              <w:ind w:left="0"/>
              <w:jc w:val="center"/>
              <w:rPr>
                <w:rFonts w:asciiTheme="minorHAnsi" w:hAnsiTheme="minorHAnsi" w:cstheme="minorHAnsi"/>
                <w:b/>
                <w:sz w:val="20"/>
                <w:szCs w:val="20"/>
              </w:rPr>
            </w:pPr>
            <w:r w:rsidRPr="00E711CB">
              <w:rPr>
                <w:rFonts w:asciiTheme="minorHAnsi" w:hAnsiTheme="minorHAnsi" w:cstheme="minorHAnsi"/>
                <w:b/>
                <w:sz w:val="20"/>
                <w:szCs w:val="20"/>
              </w:rPr>
              <w:t>Hasil yang Diharapkan</w:t>
            </w:r>
          </w:p>
        </w:tc>
      </w:tr>
      <w:tr w:rsidR="00E711CB" w:rsidRPr="00E711CB" w14:paraId="0EDDECE9" w14:textId="77777777" w:rsidTr="00E711CB">
        <w:tc>
          <w:tcPr>
            <w:tcW w:w="323" w:type="pct"/>
          </w:tcPr>
          <w:p w14:paraId="33770A3C"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1.</w:t>
            </w:r>
          </w:p>
        </w:tc>
        <w:tc>
          <w:tcPr>
            <w:tcW w:w="1862" w:type="pct"/>
          </w:tcPr>
          <w:p w14:paraId="78D06D58" w14:textId="77777777" w:rsidR="00E711CB" w:rsidRPr="00E711CB" w:rsidRDefault="00E711CB" w:rsidP="00B35437">
            <w:pPr>
              <w:pStyle w:val="code"/>
              <w:spacing w:line="240" w:lineRule="auto"/>
              <w:rPr>
                <w:rFonts w:asciiTheme="minorHAnsi" w:hAnsiTheme="minorHAnsi" w:cstheme="minorHAnsi"/>
                <w:szCs w:val="20"/>
              </w:rPr>
            </w:pPr>
            <w:r w:rsidRPr="00E711CB">
              <w:rPr>
                <w:rFonts w:asciiTheme="minorHAnsi" w:hAnsiTheme="minorHAnsi" w:cstheme="minorHAnsi"/>
                <w:szCs w:val="20"/>
              </w:rPr>
              <w:t>/election-authority/election</w:t>
            </w:r>
          </w:p>
        </w:tc>
        <w:tc>
          <w:tcPr>
            <w:tcW w:w="1214" w:type="pct"/>
          </w:tcPr>
          <w:p w14:paraId="6EFFC918"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 xml:space="preserve">Menggunakan </w:t>
            </w:r>
            <w:r w:rsidRPr="00E711CB">
              <w:rPr>
                <w:rFonts w:asciiTheme="minorHAnsi" w:hAnsiTheme="minorHAnsi" w:cstheme="minorHAnsi"/>
                <w:i/>
                <w:sz w:val="20"/>
                <w:szCs w:val="20"/>
              </w:rPr>
              <w:t>POST request</w:t>
            </w:r>
            <w:r w:rsidRPr="00E711CB">
              <w:rPr>
                <w:rFonts w:asciiTheme="minorHAnsi" w:hAnsiTheme="minorHAnsi" w:cstheme="minorHAnsi"/>
                <w:sz w:val="20"/>
                <w:szCs w:val="20"/>
              </w:rPr>
              <w:t xml:space="preserve"> untuk membuat pemilihan</w:t>
            </w:r>
          </w:p>
        </w:tc>
        <w:tc>
          <w:tcPr>
            <w:tcW w:w="1601" w:type="pct"/>
          </w:tcPr>
          <w:p w14:paraId="65D28EEF"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 xml:space="preserve">Data berhasil disimpan di </w:t>
            </w:r>
            <w:r w:rsidRPr="00E711CB">
              <w:rPr>
                <w:rFonts w:asciiTheme="minorHAnsi" w:hAnsiTheme="minorHAnsi" w:cstheme="minorHAnsi"/>
                <w:i/>
                <w:sz w:val="20"/>
                <w:szCs w:val="20"/>
              </w:rPr>
              <w:t>database</w:t>
            </w:r>
          </w:p>
          <w:p w14:paraId="59C25258"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 xml:space="preserve">Mendapatkan </w:t>
            </w:r>
            <w:r w:rsidRPr="00E711CB">
              <w:rPr>
                <w:rFonts w:asciiTheme="minorHAnsi" w:hAnsiTheme="minorHAnsi" w:cstheme="minorHAnsi"/>
                <w:i/>
                <w:sz w:val="20"/>
                <w:szCs w:val="20"/>
              </w:rPr>
              <w:t>http code</w:t>
            </w:r>
            <w:r w:rsidRPr="00E711CB">
              <w:rPr>
                <w:rFonts w:asciiTheme="minorHAnsi" w:hAnsiTheme="minorHAnsi" w:cstheme="minorHAnsi"/>
                <w:sz w:val="20"/>
                <w:szCs w:val="20"/>
              </w:rPr>
              <w:t xml:space="preserve"> 201</w:t>
            </w:r>
          </w:p>
        </w:tc>
      </w:tr>
      <w:tr w:rsidR="00E711CB" w:rsidRPr="00E711CB" w14:paraId="6A475B47" w14:textId="77777777" w:rsidTr="00E711CB">
        <w:tc>
          <w:tcPr>
            <w:tcW w:w="323" w:type="pct"/>
          </w:tcPr>
          <w:p w14:paraId="72D6728B"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2.</w:t>
            </w:r>
          </w:p>
        </w:tc>
        <w:tc>
          <w:tcPr>
            <w:tcW w:w="1862" w:type="pct"/>
          </w:tcPr>
          <w:p w14:paraId="27F53EC6" w14:textId="77777777" w:rsidR="00E711CB" w:rsidRPr="00E711CB" w:rsidRDefault="00E711CB" w:rsidP="00B35437">
            <w:pPr>
              <w:pStyle w:val="code"/>
              <w:spacing w:line="240" w:lineRule="auto"/>
              <w:rPr>
                <w:rFonts w:asciiTheme="minorHAnsi" w:hAnsiTheme="minorHAnsi" w:cstheme="minorHAnsi"/>
                <w:szCs w:val="20"/>
              </w:rPr>
            </w:pPr>
            <w:r w:rsidRPr="00E711CB">
              <w:rPr>
                <w:rFonts w:asciiTheme="minorHAnsi" w:hAnsiTheme="minorHAnsi" w:cstheme="minorHAnsi"/>
                <w:szCs w:val="20"/>
              </w:rPr>
              <w:t>/election-authority/elections</w:t>
            </w:r>
          </w:p>
        </w:tc>
        <w:tc>
          <w:tcPr>
            <w:tcW w:w="1214" w:type="pct"/>
          </w:tcPr>
          <w:p w14:paraId="06760A93"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 xml:space="preserve">Menggunakan </w:t>
            </w:r>
            <w:r w:rsidRPr="00E711CB">
              <w:rPr>
                <w:rFonts w:asciiTheme="minorHAnsi" w:hAnsiTheme="minorHAnsi" w:cstheme="minorHAnsi"/>
                <w:i/>
                <w:sz w:val="20"/>
                <w:szCs w:val="20"/>
              </w:rPr>
              <w:t>GET request</w:t>
            </w:r>
          </w:p>
        </w:tc>
        <w:tc>
          <w:tcPr>
            <w:tcW w:w="1601" w:type="pct"/>
          </w:tcPr>
          <w:p w14:paraId="7980584E"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Mendapatkan semua pemilihan</w:t>
            </w:r>
          </w:p>
          <w:p w14:paraId="4BC89D4C"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 xml:space="preserve">Mendapatkan </w:t>
            </w:r>
            <w:r w:rsidRPr="00E711CB">
              <w:rPr>
                <w:rFonts w:asciiTheme="minorHAnsi" w:hAnsiTheme="minorHAnsi" w:cstheme="minorHAnsi"/>
                <w:i/>
                <w:sz w:val="20"/>
                <w:szCs w:val="20"/>
              </w:rPr>
              <w:t>http code</w:t>
            </w:r>
            <w:r w:rsidRPr="00E711CB">
              <w:rPr>
                <w:rFonts w:asciiTheme="minorHAnsi" w:hAnsiTheme="minorHAnsi" w:cstheme="minorHAnsi"/>
                <w:sz w:val="20"/>
                <w:szCs w:val="20"/>
              </w:rPr>
              <w:t xml:space="preserve"> 200</w:t>
            </w:r>
          </w:p>
        </w:tc>
      </w:tr>
      <w:tr w:rsidR="00E711CB" w:rsidRPr="00E711CB" w14:paraId="38DAD832" w14:textId="77777777" w:rsidTr="00E711CB">
        <w:tc>
          <w:tcPr>
            <w:tcW w:w="323" w:type="pct"/>
          </w:tcPr>
          <w:p w14:paraId="4E85977F"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3.</w:t>
            </w:r>
          </w:p>
        </w:tc>
        <w:tc>
          <w:tcPr>
            <w:tcW w:w="1862" w:type="pct"/>
          </w:tcPr>
          <w:p w14:paraId="7611C1C5" w14:textId="77777777" w:rsidR="00E711CB" w:rsidRPr="00E711CB" w:rsidRDefault="00E711CB" w:rsidP="00B35437">
            <w:pPr>
              <w:pStyle w:val="code"/>
              <w:spacing w:line="240" w:lineRule="auto"/>
              <w:rPr>
                <w:rFonts w:asciiTheme="minorHAnsi" w:hAnsiTheme="minorHAnsi" w:cstheme="minorHAnsi"/>
                <w:szCs w:val="20"/>
              </w:rPr>
            </w:pPr>
            <w:r w:rsidRPr="00E711CB">
              <w:rPr>
                <w:rFonts w:asciiTheme="minorHAnsi" w:hAnsiTheme="minorHAnsi" w:cstheme="minorHAnsi"/>
                <w:szCs w:val="20"/>
              </w:rPr>
              <w:t>/election-authority/election/:id</w:t>
            </w:r>
          </w:p>
        </w:tc>
        <w:tc>
          <w:tcPr>
            <w:tcW w:w="1214" w:type="pct"/>
          </w:tcPr>
          <w:p w14:paraId="22438C38"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 xml:space="preserve">Menggunakan </w:t>
            </w:r>
            <w:r w:rsidRPr="00E711CB">
              <w:rPr>
                <w:rFonts w:asciiTheme="minorHAnsi" w:hAnsiTheme="minorHAnsi" w:cstheme="minorHAnsi"/>
                <w:i/>
                <w:sz w:val="20"/>
                <w:szCs w:val="20"/>
              </w:rPr>
              <w:t>GET request</w:t>
            </w:r>
            <w:r w:rsidRPr="00E711CB">
              <w:rPr>
                <w:rFonts w:asciiTheme="minorHAnsi" w:hAnsiTheme="minorHAnsi" w:cstheme="minorHAnsi"/>
                <w:sz w:val="20"/>
                <w:szCs w:val="20"/>
              </w:rPr>
              <w:t xml:space="preserve"> dengan </w:t>
            </w:r>
            <w:r w:rsidRPr="00E711CB">
              <w:rPr>
                <w:rFonts w:asciiTheme="minorHAnsi" w:hAnsiTheme="minorHAnsi" w:cstheme="minorHAnsi"/>
                <w:i/>
                <w:sz w:val="20"/>
                <w:szCs w:val="20"/>
              </w:rPr>
              <w:t>id</w:t>
            </w:r>
            <w:r w:rsidRPr="00E711CB">
              <w:rPr>
                <w:rFonts w:asciiTheme="minorHAnsi" w:hAnsiTheme="minorHAnsi" w:cstheme="minorHAnsi"/>
                <w:sz w:val="20"/>
                <w:szCs w:val="20"/>
              </w:rPr>
              <w:t xml:space="preserve"> = 1</w:t>
            </w:r>
          </w:p>
        </w:tc>
        <w:tc>
          <w:tcPr>
            <w:tcW w:w="1601" w:type="pct"/>
          </w:tcPr>
          <w:p w14:paraId="1466F851"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 xml:space="preserve">Mendapatkan pemilihan dengan </w:t>
            </w:r>
            <w:r w:rsidRPr="00E711CB">
              <w:rPr>
                <w:rFonts w:asciiTheme="minorHAnsi" w:hAnsiTheme="minorHAnsi" w:cstheme="minorHAnsi"/>
                <w:i/>
                <w:sz w:val="20"/>
                <w:szCs w:val="20"/>
              </w:rPr>
              <w:t>id</w:t>
            </w:r>
            <w:r w:rsidRPr="00E711CB">
              <w:rPr>
                <w:rFonts w:asciiTheme="minorHAnsi" w:hAnsiTheme="minorHAnsi" w:cstheme="minorHAnsi"/>
                <w:sz w:val="20"/>
                <w:szCs w:val="20"/>
              </w:rPr>
              <w:t xml:space="preserve"> 1</w:t>
            </w:r>
          </w:p>
          <w:p w14:paraId="4D510933"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 xml:space="preserve">Mendapatkan </w:t>
            </w:r>
            <w:r w:rsidRPr="00E711CB">
              <w:rPr>
                <w:rFonts w:asciiTheme="minorHAnsi" w:hAnsiTheme="minorHAnsi" w:cstheme="minorHAnsi"/>
                <w:i/>
                <w:sz w:val="20"/>
                <w:szCs w:val="20"/>
              </w:rPr>
              <w:t>http code</w:t>
            </w:r>
            <w:r w:rsidRPr="00E711CB">
              <w:rPr>
                <w:rFonts w:asciiTheme="minorHAnsi" w:hAnsiTheme="minorHAnsi" w:cstheme="minorHAnsi"/>
                <w:sz w:val="20"/>
                <w:szCs w:val="20"/>
              </w:rPr>
              <w:t xml:space="preserve"> 200</w:t>
            </w:r>
          </w:p>
        </w:tc>
      </w:tr>
      <w:tr w:rsidR="00E711CB" w:rsidRPr="00E711CB" w14:paraId="084B275E" w14:textId="77777777" w:rsidTr="00E711CB">
        <w:tc>
          <w:tcPr>
            <w:tcW w:w="323" w:type="pct"/>
          </w:tcPr>
          <w:p w14:paraId="3EA4DADE"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4.</w:t>
            </w:r>
          </w:p>
        </w:tc>
        <w:tc>
          <w:tcPr>
            <w:tcW w:w="1862" w:type="pct"/>
          </w:tcPr>
          <w:p w14:paraId="556D5548" w14:textId="77777777" w:rsidR="00E711CB" w:rsidRPr="00E711CB" w:rsidRDefault="00E711CB" w:rsidP="00B35437">
            <w:pPr>
              <w:pStyle w:val="code"/>
              <w:spacing w:line="240" w:lineRule="auto"/>
              <w:rPr>
                <w:rFonts w:asciiTheme="minorHAnsi" w:hAnsiTheme="minorHAnsi" w:cstheme="minorHAnsi"/>
                <w:szCs w:val="20"/>
              </w:rPr>
            </w:pPr>
            <w:r w:rsidRPr="00E711CB">
              <w:rPr>
                <w:rFonts w:asciiTheme="minorHAnsi" w:hAnsiTheme="minorHAnsi" w:cstheme="minorHAnsi"/>
                <w:szCs w:val="20"/>
              </w:rPr>
              <w:t>/election-authority/add-candidate/:id</w:t>
            </w:r>
          </w:p>
        </w:tc>
        <w:tc>
          <w:tcPr>
            <w:tcW w:w="1214" w:type="pct"/>
          </w:tcPr>
          <w:p w14:paraId="5E6D94CE"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 xml:space="preserve">Menggunakan </w:t>
            </w:r>
            <w:r w:rsidRPr="00E711CB">
              <w:rPr>
                <w:rFonts w:asciiTheme="minorHAnsi" w:hAnsiTheme="minorHAnsi" w:cstheme="minorHAnsi"/>
                <w:i/>
                <w:sz w:val="20"/>
                <w:szCs w:val="20"/>
              </w:rPr>
              <w:t>POST request</w:t>
            </w:r>
            <w:r w:rsidRPr="00E711CB">
              <w:rPr>
                <w:rFonts w:asciiTheme="minorHAnsi" w:hAnsiTheme="minorHAnsi" w:cstheme="minorHAnsi"/>
                <w:sz w:val="20"/>
                <w:szCs w:val="20"/>
              </w:rPr>
              <w:t xml:space="preserve"> untuk </w:t>
            </w:r>
            <w:r w:rsidRPr="00E711CB">
              <w:rPr>
                <w:rFonts w:asciiTheme="minorHAnsi" w:hAnsiTheme="minorHAnsi" w:cstheme="minorHAnsi"/>
                <w:sz w:val="20"/>
                <w:szCs w:val="20"/>
              </w:rPr>
              <w:lastRenderedPageBreak/>
              <w:t>menambahkan kandidat</w:t>
            </w:r>
          </w:p>
        </w:tc>
        <w:tc>
          <w:tcPr>
            <w:tcW w:w="1601" w:type="pct"/>
          </w:tcPr>
          <w:p w14:paraId="2CF28106"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lastRenderedPageBreak/>
              <w:t xml:space="preserve">Data berhasil disimpan di </w:t>
            </w:r>
            <w:r w:rsidRPr="00E711CB">
              <w:rPr>
                <w:rFonts w:asciiTheme="minorHAnsi" w:hAnsiTheme="minorHAnsi" w:cstheme="minorHAnsi"/>
                <w:i/>
                <w:sz w:val="20"/>
                <w:szCs w:val="20"/>
              </w:rPr>
              <w:t>database</w:t>
            </w:r>
          </w:p>
          <w:p w14:paraId="6E4C8304"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lastRenderedPageBreak/>
              <w:t xml:space="preserve">Mendapatkan </w:t>
            </w:r>
            <w:r w:rsidRPr="00E711CB">
              <w:rPr>
                <w:rFonts w:asciiTheme="minorHAnsi" w:hAnsiTheme="minorHAnsi" w:cstheme="minorHAnsi"/>
                <w:i/>
                <w:sz w:val="20"/>
                <w:szCs w:val="20"/>
              </w:rPr>
              <w:t>http code</w:t>
            </w:r>
            <w:r w:rsidRPr="00E711CB">
              <w:rPr>
                <w:rFonts w:asciiTheme="minorHAnsi" w:hAnsiTheme="minorHAnsi" w:cstheme="minorHAnsi"/>
                <w:sz w:val="20"/>
                <w:szCs w:val="20"/>
              </w:rPr>
              <w:t xml:space="preserve"> 201</w:t>
            </w:r>
          </w:p>
        </w:tc>
      </w:tr>
      <w:tr w:rsidR="00E711CB" w:rsidRPr="00E711CB" w14:paraId="64547867" w14:textId="77777777" w:rsidTr="00E711CB">
        <w:tc>
          <w:tcPr>
            <w:tcW w:w="323" w:type="pct"/>
          </w:tcPr>
          <w:p w14:paraId="4631FED0"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lastRenderedPageBreak/>
              <w:t>5.</w:t>
            </w:r>
          </w:p>
        </w:tc>
        <w:tc>
          <w:tcPr>
            <w:tcW w:w="1862" w:type="pct"/>
          </w:tcPr>
          <w:p w14:paraId="07095E36" w14:textId="77777777" w:rsidR="00E711CB" w:rsidRPr="00E711CB" w:rsidRDefault="00E711CB" w:rsidP="00B35437">
            <w:pPr>
              <w:pStyle w:val="code"/>
              <w:spacing w:line="240" w:lineRule="auto"/>
              <w:rPr>
                <w:rFonts w:asciiTheme="minorHAnsi" w:hAnsiTheme="minorHAnsi" w:cstheme="minorHAnsi"/>
                <w:szCs w:val="20"/>
              </w:rPr>
            </w:pPr>
            <w:r w:rsidRPr="00E711CB">
              <w:rPr>
                <w:rFonts w:asciiTheme="minorHAnsi" w:hAnsiTheme="minorHAnsi" w:cstheme="minorHAnsi"/>
                <w:szCs w:val="20"/>
              </w:rPr>
              <w:t>/election-authority/election/:id/ candidates</w:t>
            </w:r>
          </w:p>
        </w:tc>
        <w:tc>
          <w:tcPr>
            <w:tcW w:w="1214" w:type="pct"/>
          </w:tcPr>
          <w:p w14:paraId="0D6FFFA2"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 xml:space="preserve">Menggunakan </w:t>
            </w:r>
            <w:r w:rsidRPr="00E711CB">
              <w:rPr>
                <w:rFonts w:asciiTheme="minorHAnsi" w:hAnsiTheme="minorHAnsi" w:cstheme="minorHAnsi"/>
                <w:i/>
                <w:sz w:val="20"/>
                <w:szCs w:val="20"/>
              </w:rPr>
              <w:t>GET request</w:t>
            </w:r>
          </w:p>
        </w:tc>
        <w:tc>
          <w:tcPr>
            <w:tcW w:w="1601" w:type="pct"/>
          </w:tcPr>
          <w:p w14:paraId="1CAE9E4E"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Mendapatkan kandidat dari sebuah pemilihan</w:t>
            </w:r>
          </w:p>
          <w:p w14:paraId="71FBCF81"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 xml:space="preserve">Mendapatkan </w:t>
            </w:r>
            <w:r w:rsidRPr="00E711CB">
              <w:rPr>
                <w:rFonts w:asciiTheme="minorHAnsi" w:hAnsiTheme="minorHAnsi" w:cstheme="minorHAnsi"/>
                <w:i/>
                <w:sz w:val="20"/>
                <w:szCs w:val="20"/>
              </w:rPr>
              <w:t>http code</w:t>
            </w:r>
            <w:r w:rsidRPr="00E711CB">
              <w:rPr>
                <w:rFonts w:asciiTheme="minorHAnsi" w:hAnsiTheme="minorHAnsi" w:cstheme="minorHAnsi"/>
                <w:sz w:val="20"/>
                <w:szCs w:val="20"/>
              </w:rPr>
              <w:t xml:space="preserve"> 200</w:t>
            </w:r>
          </w:p>
        </w:tc>
      </w:tr>
      <w:tr w:rsidR="00E711CB" w:rsidRPr="00E711CB" w14:paraId="1AB9E92F" w14:textId="77777777" w:rsidTr="00E711CB">
        <w:tc>
          <w:tcPr>
            <w:tcW w:w="323" w:type="pct"/>
          </w:tcPr>
          <w:p w14:paraId="179C0108"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6.</w:t>
            </w:r>
          </w:p>
        </w:tc>
        <w:tc>
          <w:tcPr>
            <w:tcW w:w="1862" w:type="pct"/>
          </w:tcPr>
          <w:p w14:paraId="56E03BD0" w14:textId="77777777" w:rsidR="00E711CB" w:rsidRPr="00E711CB" w:rsidRDefault="00E711CB" w:rsidP="00B35437">
            <w:pPr>
              <w:pStyle w:val="code"/>
              <w:spacing w:line="240" w:lineRule="auto"/>
              <w:rPr>
                <w:rFonts w:asciiTheme="minorHAnsi" w:hAnsiTheme="minorHAnsi" w:cstheme="minorHAnsi"/>
                <w:szCs w:val="20"/>
              </w:rPr>
            </w:pPr>
            <w:r w:rsidRPr="00E711CB">
              <w:rPr>
                <w:rFonts w:asciiTheme="minorHAnsi" w:hAnsiTheme="minorHAnsi" w:cstheme="minorHAnsi"/>
                <w:szCs w:val="20"/>
              </w:rPr>
              <w:t>/election-authority/election/:id/</w:t>
            </w:r>
          </w:p>
          <w:p w14:paraId="73638555" w14:textId="77777777" w:rsidR="00E711CB" w:rsidRPr="00E711CB" w:rsidRDefault="00E711CB" w:rsidP="00B35437">
            <w:pPr>
              <w:pStyle w:val="code"/>
              <w:spacing w:line="240" w:lineRule="auto"/>
              <w:rPr>
                <w:rFonts w:asciiTheme="minorHAnsi" w:hAnsiTheme="minorHAnsi" w:cstheme="minorHAnsi"/>
                <w:szCs w:val="20"/>
              </w:rPr>
            </w:pPr>
            <w:r w:rsidRPr="00E711CB">
              <w:rPr>
                <w:rFonts w:asciiTheme="minorHAnsi" w:hAnsiTheme="minorHAnsi" w:cstheme="minorHAnsi"/>
                <w:szCs w:val="20"/>
              </w:rPr>
              <w:t>ready</w:t>
            </w:r>
          </w:p>
        </w:tc>
        <w:tc>
          <w:tcPr>
            <w:tcW w:w="1214" w:type="pct"/>
          </w:tcPr>
          <w:p w14:paraId="4BFF07DD"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 xml:space="preserve">Menggunakan </w:t>
            </w:r>
            <w:r w:rsidRPr="00E711CB">
              <w:rPr>
                <w:rFonts w:asciiTheme="minorHAnsi" w:hAnsiTheme="minorHAnsi" w:cstheme="minorHAnsi"/>
                <w:i/>
                <w:sz w:val="20"/>
                <w:szCs w:val="20"/>
              </w:rPr>
              <w:t>POST request</w:t>
            </w:r>
            <w:r w:rsidRPr="00E711CB">
              <w:rPr>
                <w:rFonts w:asciiTheme="minorHAnsi" w:hAnsiTheme="minorHAnsi" w:cstheme="minorHAnsi"/>
                <w:sz w:val="20"/>
                <w:szCs w:val="20"/>
              </w:rPr>
              <w:t xml:space="preserve"> untuk mengubah status pemilihan</w:t>
            </w:r>
          </w:p>
        </w:tc>
        <w:tc>
          <w:tcPr>
            <w:tcW w:w="1601" w:type="pct"/>
          </w:tcPr>
          <w:p w14:paraId="11DD780A"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 xml:space="preserve">Status pemilihan di </w:t>
            </w:r>
            <w:r w:rsidRPr="00E711CB">
              <w:rPr>
                <w:rFonts w:asciiTheme="minorHAnsi" w:hAnsiTheme="minorHAnsi" w:cstheme="minorHAnsi"/>
                <w:i/>
                <w:sz w:val="20"/>
                <w:szCs w:val="20"/>
              </w:rPr>
              <w:t>database</w:t>
            </w:r>
            <w:r w:rsidRPr="00E711CB">
              <w:rPr>
                <w:rFonts w:asciiTheme="minorHAnsi" w:hAnsiTheme="minorHAnsi" w:cstheme="minorHAnsi"/>
                <w:sz w:val="20"/>
                <w:szCs w:val="20"/>
              </w:rPr>
              <w:t xml:space="preserve"> berubah</w:t>
            </w:r>
          </w:p>
          <w:p w14:paraId="7852C76F"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 xml:space="preserve">Mendapatkan </w:t>
            </w:r>
            <w:r w:rsidRPr="00E711CB">
              <w:rPr>
                <w:rFonts w:asciiTheme="minorHAnsi" w:hAnsiTheme="minorHAnsi" w:cstheme="minorHAnsi"/>
                <w:i/>
                <w:sz w:val="20"/>
                <w:szCs w:val="20"/>
              </w:rPr>
              <w:t>http code</w:t>
            </w:r>
            <w:r w:rsidRPr="00E711CB">
              <w:rPr>
                <w:rFonts w:asciiTheme="minorHAnsi" w:hAnsiTheme="minorHAnsi" w:cstheme="minorHAnsi"/>
                <w:sz w:val="20"/>
                <w:szCs w:val="20"/>
              </w:rPr>
              <w:t xml:space="preserve"> 200</w:t>
            </w:r>
          </w:p>
        </w:tc>
      </w:tr>
      <w:tr w:rsidR="00E711CB" w:rsidRPr="00E711CB" w14:paraId="28150E45" w14:textId="77777777" w:rsidTr="00E711CB">
        <w:tc>
          <w:tcPr>
            <w:tcW w:w="323" w:type="pct"/>
          </w:tcPr>
          <w:p w14:paraId="69336D4A"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7.</w:t>
            </w:r>
          </w:p>
        </w:tc>
        <w:tc>
          <w:tcPr>
            <w:tcW w:w="1862" w:type="pct"/>
          </w:tcPr>
          <w:p w14:paraId="74F49914" w14:textId="77777777" w:rsidR="00E711CB" w:rsidRPr="00E711CB" w:rsidRDefault="00E711CB" w:rsidP="00B35437">
            <w:pPr>
              <w:pStyle w:val="code"/>
              <w:spacing w:line="240" w:lineRule="auto"/>
              <w:rPr>
                <w:rFonts w:asciiTheme="minorHAnsi" w:hAnsiTheme="minorHAnsi" w:cstheme="minorHAnsi"/>
                <w:szCs w:val="20"/>
              </w:rPr>
            </w:pPr>
            <w:r w:rsidRPr="00E711CB">
              <w:rPr>
                <w:rFonts w:asciiTheme="minorHAnsi" w:hAnsiTheme="minorHAnsi" w:cstheme="minorHAnsi"/>
                <w:szCs w:val="20"/>
              </w:rPr>
              <w:t>/election-authority/election-participant/accept/:id</w:t>
            </w:r>
          </w:p>
        </w:tc>
        <w:tc>
          <w:tcPr>
            <w:tcW w:w="1214" w:type="pct"/>
          </w:tcPr>
          <w:p w14:paraId="66A1955D"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 xml:space="preserve">Menggunakan </w:t>
            </w:r>
            <w:r w:rsidRPr="00E711CB">
              <w:rPr>
                <w:rFonts w:asciiTheme="minorHAnsi" w:hAnsiTheme="minorHAnsi" w:cstheme="minorHAnsi"/>
                <w:i/>
                <w:sz w:val="20"/>
                <w:szCs w:val="20"/>
              </w:rPr>
              <w:t>POST request</w:t>
            </w:r>
            <w:r w:rsidRPr="00E711CB">
              <w:rPr>
                <w:rFonts w:asciiTheme="minorHAnsi" w:hAnsiTheme="minorHAnsi" w:cstheme="minorHAnsi"/>
                <w:sz w:val="20"/>
                <w:szCs w:val="20"/>
              </w:rPr>
              <w:t xml:space="preserve"> untuk menerima pemilih</w:t>
            </w:r>
          </w:p>
        </w:tc>
        <w:tc>
          <w:tcPr>
            <w:tcW w:w="1601" w:type="pct"/>
          </w:tcPr>
          <w:p w14:paraId="5FEC0FC9"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 xml:space="preserve">Status pemilih di </w:t>
            </w:r>
            <w:r w:rsidRPr="00E711CB">
              <w:rPr>
                <w:rFonts w:asciiTheme="minorHAnsi" w:hAnsiTheme="minorHAnsi" w:cstheme="minorHAnsi"/>
                <w:i/>
                <w:sz w:val="20"/>
                <w:szCs w:val="20"/>
              </w:rPr>
              <w:t>database</w:t>
            </w:r>
            <w:r w:rsidRPr="00E711CB">
              <w:rPr>
                <w:rFonts w:asciiTheme="minorHAnsi" w:hAnsiTheme="minorHAnsi" w:cstheme="minorHAnsi"/>
                <w:sz w:val="20"/>
                <w:szCs w:val="20"/>
              </w:rPr>
              <w:t xml:space="preserve"> berubah</w:t>
            </w:r>
          </w:p>
          <w:p w14:paraId="7E268DA6"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 xml:space="preserve">Mendapatkan </w:t>
            </w:r>
            <w:r w:rsidRPr="00E711CB">
              <w:rPr>
                <w:rFonts w:asciiTheme="minorHAnsi" w:hAnsiTheme="minorHAnsi" w:cstheme="minorHAnsi"/>
                <w:i/>
                <w:sz w:val="20"/>
                <w:szCs w:val="20"/>
              </w:rPr>
              <w:t>http code</w:t>
            </w:r>
            <w:r w:rsidRPr="00E711CB">
              <w:rPr>
                <w:rFonts w:asciiTheme="minorHAnsi" w:hAnsiTheme="minorHAnsi" w:cstheme="minorHAnsi"/>
                <w:sz w:val="20"/>
                <w:szCs w:val="20"/>
              </w:rPr>
              <w:t xml:space="preserve"> 201</w:t>
            </w:r>
          </w:p>
        </w:tc>
      </w:tr>
      <w:tr w:rsidR="00E711CB" w:rsidRPr="00E711CB" w14:paraId="3D63D1AE" w14:textId="77777777" w:rsidTr="00E711CB">
        <w:tc>
          <w:tcPr>
            <w:tcW w:w="323" w:type="pct"/>
          </w:tcPr>
          <w:p w14:paraId="4AD1355F"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8.</w:t>
            </w:r>
          </w:p>
        </w:tc>
        <w:tc>
          <w:tcPr>
            <w:tcW w:w="1862" w:type="pct"/>
          </w:tcPr>
          <w:p w14:paraId="56F96237" w14:textId="77777777" w:rsidR="00E711CB" w:rsidRPr="00E711CB" w:rsidRDefault="00E711CB" w:rsidP="00B35437">
            <w:pPr>
              <w:pStyle w:val="code"/>
              <w:spacing w:line="240" w:lineRule="auto"/>
              <w:rPr>
                <w:rFonts w:asciiTheme="minorHAnsi" w:hAnsiTheme="minorHAnsi" w:cstheme="minorHAnsi"/>
                <w:szCs w:val="20"/>
              </w:rPr>
            </w:pPr>
            <w:r w:rsidRPr="00E711CB">
              <w:rPr>
                <w:rFonts w:asciiTheme="minorHAnsi" w:hAnsiTheme="minorHAnsi" w:cstheme="minorHAnsi"/>
                <w:szCs w:val="20"/>
              </w:rPr>
              <w:t>/election-authority/election-participant/reject/:id</w:t>
            </w:r>
          </w:p>
        </w:tc>
        <w:tc>
          <w:tcPr>
            <w:tcW w:w="1214" w:type="pct"/>
          </w:tcPr>
          <w:p w14:paraId="3839B69E"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 xml:space="preserve">Menggunakan </w:t>
            </w:r>
            <w:r w:rsidRPr="00E711CB">
              <w:rPr>
                <w:rFonts w:asciiTheme="minorHAnsi" w:hAnsiTheme="minorHAnsi" w:cstheme="minorHAnsi"/>
                <w:i/>
                <w:sz w:val="20"/>
                <w:szCs w:val="20"/>
              </w:rPr>
              <w:t>POST request</w:t>
            </w:r>
            <w:r w:rsidRPr="00E711CB">
              <w:rPr>
                <w:rFonts w:asciiTheme="minorHAnsi" w:hAnsiTheme="minorHAnsi" w:cstheme="minorHAnsi"/>
                <w:sz w:val="20"/>
                <w:szCs w:val="20"/>
              </w:rPr>
              <w:t xml:space="preserve"> untuk menolak pemilih</w:t>
            </w:r>
          </w:p>
        </w:tc>
        <w:tc>
          <w:tcPr>
            <w:tcW w:w="1601" w:type="pct"/>
          </w:tcPr>
          <w:p w14:paraId="191F8EB0"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 xml:space="preserve">Status pemilih di </w:t>
            </w:r>
            <w:r w:rsidRPr="00E711CB">
              <w:rPr>
                <w:rFonts w:asciiTheme="minorHAnsi" w:hAnsiTheme="minorHAnsi" w:cstheme="minorHAnsi"/>
                <w:i/>
                <w:sz w:val="20"/>
                <w:szCs w:val="20"/>
              </w:rPr>
              <w:t>database</w:t>
            </w:r>
            <w:r w:rsidRPr="00E711CB">
              <w:rPr>
                <w:rFonts w:asciiTheme="minorHAnsi" w:hAnsiTheme="minorHAnsi" w:cstheme="minorHAnsi"/>
                <w:sz w:val="20"/>
                <w:szCs w:val="20"/>
              </w:rPr>
              <w:t xml:space="preserve"> berubah</w:t>
            </w:r>
          </w:p>
          <w:p w14:paraId="6AB1ADC2"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 xml:space="preserve">Mendapatkan </w:t>
            </w:r>
            <w:r w:rsidRPr="00E711CB">
              <w:rPr>
                <w:rFonts w:asciiTheme="minorHAnsi" w:hAnsiTheme="minorHAnsi" w:cstheme="minorHAnsi"/>
                <w:i/>
                <w:sz w:val="20"/>
                <w:szCs w:val="20"/>
              </w:rPr>
              <w:t>http code</w:t>
            </w:r>
            <w:r w:rsidRPr="00E711CB">
              <w:rPr>
                <w:rFonts w:asciiTheme="minorHAnsi" w:hAnsiTheme="minorHAnsi" w:cstheme="minorHAnsi"/>
                <w:sz w:val="20"/>
                <w:szCs w:val="20"/>
              </w:rPr>
              <w:t xml:space="preserve"> 201</w:t>
            </w:r>
          </w:p>
        </w:tc>
      </w:tr>
      <w:tr w:rsidR="00E711CB" w:rsidRPr="00E711CB" w14:paraId="1E57F6A5" w14:textId="77777777" w:rsidTr="00E711CB">
        <w:tc>
          <w:tcPr>
            <w:tcW w:w="323" w:type="pct"/>
          </w:tcPr>
          <w:p w14:paraId="396FD0C2"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9.</w:t>
            </w:r>
          </w:p>
        </w:tc>
        <w:tc>
          <w:tcPr>
            <w:tcW w:w="1862" w:type="pct"/>
          </w:tcPr>
          <w:p w14:paraId="11A8866F" w14:textId="77777777" w:rsidR="00E711CB" w:rsidRPr="00E711CB" w:rsidRDefault="00E711CB" w:rsidP="00B35437">
            <w:pPr>
              <w:pStyle w:val="code"/>
              <w:spacing w:line="240" w:lineRule="auto"/>
              <w:rPr>
                <w:rFonts w:asciiTheme="minorHAnsi" w:hAnsiTheme="minorHAnsi" w:cstheme="minorHAnsi"/>
                <w:szCs w:val="20"/>
              </w:rPr>
            </w:pPr>
            <w:r w:rsidRPr="00E711CB">
              <w:rPr>
                <w:rFonts w:asciiTheme="minorHAnsi" w:hAnsiTheme="minorHAnsi" w:cstheme="minorHAnsi"/>
                <w:szCs w:val="20"/>
              </w:rPr>
              <w:t>/election-authority/start-election/:id</w:t>
            </w:r>
          </w:p>
        </w:tc>
        <w:tc>
          <w:tcPr>
            <w:tcW w:w="1214" w:type="pct"/>
          </w:tcPr>
          <w:p w14:paraId="093A0FA4"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 xml:space="preserve">Menggunakan </w:t>
            </w:r>
            <w:r w:rsidRPr="00E711CB">
              <w:rPr>
                <w:rFonts w:asciiTheme="minorHAnsi" w:hAnsiTheme="minorHAnsi" w:cstheme="minorHAnsi"/>
                <w:i/>
                <w:sz w:val="20"/>
                <w:szCs w:val="20"/>
              </w:rPr>
              <w:t>POST request</w:t>
            </w:r>
            <w:r w:rsidRPr="00E711CB">
              <w:rPr>
                <w:rFonts w:asciiTheme="minorHAnsi" w:hAnsiTheme="minorHAnsi" w:cstheme="minorHAnsi"/>
                <w:sz w:val="20"/>
                <w:szCs w:val="20"/>
              </w:rPr>
              <w:t xml:space="preserve"> untuk memulai pemilihan</w:t>
            </w:r>
          </w:p>
        </w:tc>
        <w:tc>
          <w:tcPr>
            <w:tcW w:w="1601" w:type="pct"/>
          </w:tcPr>
          <w:p w14:paraId="1376CCB7"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 xml:space="preserve">Status pemilihan berubah di </w:t>
            </w:r>
            <w:r w:rsidRPr="00E711CB">
              <w:rPr>
                <w:rFonts w:asciiTheme="minorHAnsi" w:hAnsiTheme="minorHAnsi" w:cstheme="minorHAnsi"/>
                <w:i/>
                <w:sz w:val="20"/>
                <w:szCs w:val="20"/>
              </w:rPr>
              <w:t>database</w:t>
            </w:r>
          </w:p>
          <w:p w14:paraId="4F983C8E"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 xml:space="preserve">Mendapatkan </w:t>
            </w:r>
            <w:r w:rsidRPr="00E711CB">
              <w:rPr>
                <w:rFonts w:asciiTheme="minorHAnsi" w:hAnsiTheme="minorHAnsi" w:cstheme="minorHAnsi"/>
                <w:i/>
                <w:sz w:val="20"/>
                <w:szCs w:val="20"/>
              </w:rPr>
              <w:t>http code</w:t>
            </w:r>
            <w:r w:rsidRPr="00E711CB">
              <w:rPr>
                <w:rFonts w:asciiTheme="minorHAnsi" w:hAnsiTheme="minorHAnsi" w:cstheme="minorHAnsi"/>
                <w:sz w:val="20"/>
                <w:szCs w:val="20"/>
              </w:rPr>
              <w:t xml:space="preserve"> 201</w:t>
            </w:r>
          </w:p>
        </w:tc>
      </w:tr>
      <w:tr w:rsidR="00E711CB" w:rsidRPr="00E711CB" w14:paraId="6BEB31E4" w14:textId="77777777" w:rsidTr="00E711CB">
        <w:tc>
          <w:tcPr>
            <w:tcW w:w="323" w:type="pct"/>
          </w:tcPr>
          <w:p w14:paraId="2F9DD05D"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10.</w:t>
            </w:r>
          </w:p>
        </w:tc>
        <w:tc>
          <w:tcPr>
            <w:tcW w:w="1862" w:type="pct"/>
          </w:tcPr>
          <w:p w14:paraId="544F5102" w14:textId="77777777" w:rsidR="00E711CB" w:rsidRPr="00E711CB" w:rsidRDefault="00E711CB" w:rsidP="00B35437">
            <w:pPr>
              <w:pStyle w:val="code"/>
              <w:spacing w:line="240" w:lineRule="auto"/>
              <w:rPr>
                <w:rFonts w:asciiTheme="minorHAnsi" w:hAnsiTheme="minorHAnsi" w:cstheme="minorHAnsi"/>
                <w:szCs w:val="20"/>
              </w:rPr>
            </w:pPr>
            <w:r w:rsidRPr="00E711CB">
              <w:rPr>
                <w:rFonts w:asciiTheme="minorHAnsi" w:hAnsiTheme="minorHAnsi" w:cstheme="minorHAnsi"/>
                <w:szCs w:val="20"/>
              </w:rPr>
              <w:t>/election-authority/end-election/:id</w:t>
            </w:r>
          </w:p>
        </w:tc>
        <w:tc>
          <w:tcPr>
            <w:tcW w:w="1214" w:type="pct"/>
          </w:tcPr>
          <w:p w14:paraId="01E38FAC" w14:textId="77777777" w:rsidR="00E711CB" w:rsidRPr="00E711CB" w:rsidRDefault="00E711CB" w:rsidP="00B35437">
            <w:pPr>
              <w:pStyle w:val="ListParagraph"/>
              <w:ind w:left="0"/>
              <w:jc w:val="center"/>
              <w:rPr>
                <w:rFonts w:asciiTheme="minorHAnsi" w:hAnsiTheme="minorHAnsi" w:cstheme="minorHAnsi"/>
                <w:sz w:val="20"/>
                <w:szCs w:val="20"/>
              </w:rPr>
            </w:pPr>
            <w:r w:rsidRPr="00E711CB">
              <w:rPr>
                <w:rFonts w:asciiTheme="minorHAnsi" w:hAnsiTheme="minorHAnsi" w:cstheme="minorHAnsi"/>
                <w:sz w:val="20"/>
                <w:szCs w:val="20"/>
              </w:rPr>
              <w:t xml:space="preserve">Menggunakan </w:t>
            </w:r>
            <w:r w:rsidRPr="00E711CB">
              <w:rPr>
                <w:rFonts w:asciiTheme="minorHAnsi" w:hAnsiTheme="minorHAnsi" w:cstheme="minorHAnsi"/>
                <w:i/>
                <w:sz w:val="20"/>
                <w:szCs w:val="20"/>
              </w:rPr>
              <w:t>POST request</w:t>
            </w:r>
            <w:r w:rsidRPr="00E711CB">
              <w:rPr>
                <w:rFonts w:asciiTheme="minorHAnsi" w:hAnsiTheme="minorHAnsi" w:cstheme="minorHAnsi"/>
                <w:sz w:val="20"/>
                <w:szCs w:val="20"/>
              </w:rPr>
              <w:t xml:space="preserve"> untuk menghentikan pemilihan</w:t>
            </w:r>
          </w:p>
        </w:tc>
        <w:tc>
          <w:tcPr>
            <w:tcW w:w="1601" w:type="pct"/>
          </w:tcPr>
          <w:p w14:paraId="120B7A13"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 xml:space="preserve">Status pemilihan berubah di </w:t>
            </w:r>
            <w:r w:rsidRPr="00E711CB">
              <w:rPr>
                <w:rFonts w:asciiTheme="minorHAnsi" w:hAnsiTheme="minorHAnsi" w:cstheme="minorHAnsi"/>
                <w:i/>
                <w:sz w:val="20"/>
                <w:szCs w:val="20"/>
              </w:rPr>
              <w:t>database</w:t>
            </w:r>
          </w:p>
          <w:p w14:paraId="5D56F468" w14:textId="77777777" w:rsidR="00E711CB" w:rsidRPr="00E711CB" w:rsidRDefault="00E711CB" w:rsidP="00E711CB">
            <w:pPr>
              <w:pStyle w:val="ListParagraph"/>
              <w:widowControl/>
              <w:numPr>
                <w:ilvl w:val="0"/>
                <w:numId w:val="35"/>
              </w:numPr>
              <w:suppressAutoHyphens w:val="0"/>
              <w:ind w:left="447"/>
              <w:contextualSpacing/>
              <w:jc w:val="both"/>
              <w:rPr>
                <w:rFonts w:asciiTheme="minorHAnsi" w:hAnsiTheme="minorHAnsi" w:cstheme="minorHAnsi"/>
                <w:sz w:val="20"/>
                <w:szCs w:val="20"/>
              </w:rPr>
            </w:pPr>
            <w:r w:rsidRPr="00E711CB">
              <w:rPr>
                <w:rFonts w:asciiTheme="minorHAnsi" w:hAnsiTheme="minorHAnsi" w:cstheme="minorHAnsi"/>
                <w:sz w:val="20"/>
                <w:szCs w:val="20"/>
              </w:rPr>
              <w:t xml:space="preserve">Mendapatkan </w:t>
            </w:r>
            <w:r w:rsidRPr="00E711CB">
              <w:rPr>
                <w:rFonts w:asciiTheme="minorHAnsi" w:hAnsiTheme="minorHAnsi" w:cstheme="minorHAnsi"/>
                <w:i/>
                <w:sz w:val="20"/>
                <w:szCs w:val="20"/>
              </w:rPr>
              <w:t>http code</w:t>
            </w:r>
            <w:r w:rsidRPr="00E711CB">
              <w:rPr>
                <w:rFonts w:asciiTheme="minorHAnsi" w:hAnsiTheme="minorHAnsi" w:cstheme="minorHAnsi"/>
                <w:sz w:val="20"/>
                <w:szCs w:val="20"/>
              </w:rPr>
              <w:t xml:space="preserve"> 201</w:t>
            </w:r>
          </w:p>
        </w:tc>
      </w:tr>
    </w:tbl>
    <w:p w14:paraId="6CB31739" w14:textId="2B46048A" w:rsidR="00E711CB" w:rsidRDefault="00E711CB" w:rsidP="00E711CB">
      <w:pPr>
        <w:pStyle w:val="sectionhead1"/>
        <w:numPr>
          <w:ilvl w:val="0"/>
          <w:numId w:val="0"/>
        </w:numPr>
        <w:spacing w:before="0" w:after="0" w:line="240" w:lineRule="auto"/>
        <w:ind w:left="720" w:hanging="720"/>
        <w:jc w:val="both"/>
        <w:rPr>
          <w:rFonts w:ascii="Calibri" w:hAnsi="Calibri"/>
          <w:smallCaps w:val="0"/>
          <w:sz w:val="24"/>
          <w:szCs w:val="24"/>
        </w:rPr>
      </w:pPr>
    </w:p>
    <w:p w14:paraId="3828E246" w14:textId="2716E03D" w:rsidR="00E711CB" w:rsidRDefault="00E711CB" w:rsidP="00786D2C">
      <w:pPr>
        <w:pStyle w:val="sectionhead1"/>
        <w:numPr>
          <w:ilvl w:val="0"/>
          <w:numId w:val="0"/>
        </w:numPr>
        <w:spacing w:before="0" w:after="0" w:line="240" w:lineRule="auto"/>
        <w:ind w:firstLine="709"/>
        <w:jc w:val="both"/>
        <w:rPr>
          <w:rFonts w:ascii="Calibri" w:hAnsi="Calibri"/>
          <w:smallCaps w:val="0"/>
          <w:sz w:val="24"/>
          <w:szCs w:val="24"/>
        </w:rPr>
      </w:pPr>
      <w:r w:rsidRPr="00E711CB">
        <w:rPr>
          <w:rFonts w:ascii="Calibri" w:hAnsi="Calibri"/>
          <w:smallCaps w:val="0"/>
          <w:sz w:val="24"/>
          <w:szCs w:val="24"/>
        </w:rPr>
        <w:t xml:space="preserve">Pengujian terhadap </w:t>
      </w:r>
      <w:r w:rsidRPr="00E711CB">
        <w:rPr>
          <w:rFonts w:ascii="Calibri" w:hAnsi="Calibri"/>
          <w:i/>
          <w:smallCaps w:val="0"/>
          <w:sz w:val="24"/>
          <w:szCs w:val="24"/>
        </w:rPr>
        <w:t>endpoint Election Authority</w:t>
      </w:r>
      <w:r w:rsidRPr="00E711CB">
        <w:rPr>
          <w:rFonts w:ascii="Calibri" w:hAnsi="Calibri"/>
          <w:smallCaps w:val="0"/>
          <w:sz w:val="24"/>
          <w:szCs w:val="24"/>
        </w:rPr>
        <w:t xml:space="preserve"> dijalankan dengan cara menjalankan perintah </w:t>
      </w:r>
      <w:r w:rsidR="00786D2C" w:rsidRPr="00786D2C">
        <w:rPr>
          <w:rFonts w:ascii="Courier New" w:hAnsi="Courier New" w:cs="Courier New"/>
          <w:smallCaps w:val="0"/>
          <w:szCs w:val="24"/>
        </w:rPr>
        <w:t>npm run test</w:t>
      </w:r>
      <w:proofErr w:type="gramStart"/>
      <w:r w:rsidR="00786D2C" w:rsidRPr="00786D2C">
        <w:rPr>
          <w:rFonts w:ascii="Courier New" w:hAnsi="Courier New" w:cs="Courier New"/>
          <w:smallCaps w:val="0"/>
          <w:szCs w:val="24"/>
        </w:rPr>
        <w:t>:e2e</w:t>
      </w:r>
      <w:proofErr w:type="gramEnd"/>
      <w:r w:rsidR="00786D2C" w:rsidRPr="00786D2C">
        <w:rPr>
          <w:rFonts w:ascii="Courier New" w:hAnsi="Courier New" w:cs="Courier New"/>
          <w:smallCaps w:val="0"/>
          <w:szCs w:val="24"/>
        </w:rPr>
        <w:t xml:space="preserve"> election-authority.e2e-spec.ts</w:t>
      </w:r>
      <w:r w:rsidR="00786D2C" w:rsidRPr="00786D2C">
        <w:rPr>
          <w:rFonts w:ascii="Calibri" w:hAnsi="Calibri"/>
          <w:smallCaps w:val="0"/>
          <w:szCs w:val="24"/>
        </w:rPr>
        <w:t xml:space="preserve"> </w:t>
      </w:r>
      <w:r w:rsidRPr="00E711CB">
        <w:rPr>
          <w:rFonts w:ascii="Calibri" w:hAnsi="Calibri"/>
          <w:smallCaps w:val="0"/>
          <w:sz w:val="24"/>
          <w:szCs w:val="24"/>
        </w:rPr>
        <w:t xml:space="preserve">pada </w:t>
      </w:r>
      <w:r w:rsidRPr="00237BB2">
        <w:rPr>
          <w:rFonts w:ascii="Calibri" w:hAnsi="Calibri"/>
          <w:i/>
          <w:smallCaps w:val="0"/>
          <w:sz w:val="24"/>
          <w:szCs w:val="24"/>
        </w:rPr>
        <w:t>terminal</w:t>
      </w:r>
      <w:r w:rsidR="00237BB2">
        <w:rPr>
          <w:rFonts w:ascii="Calibri" w:hAnsi="Calibri"/>
          <w:i/>
          <w:smallCaps w:val="0"/>
          <w:sz w:val="24"/>
          <w:szCs w:val="24"/>
        </w:rPr>
        <w:t xml:space="preserve">. </w:t>
      </w:r>
      <w:r w:rsidR="00237BB2">
        <w:rPr>
          <w:rFonts w:ascii="Calibri" w:hAnsi="Calibri"/>
          <w:smallCaps w:val="0"/>
          <w:sz w:val="24"/>
          <w:szCs w:val="24"/>
        </w:rPr>
        <w:t>Berdasarkan skenario pengujian diatas, diperoleh hasil bahwa</w:t>
      </w:r>
      <w:r w:rsidR="00237BB2">
        <w:rPr>
          <w:rFonts w:ascii="Calibri" w:hAnsi="Calibri"/>
          <w:smallCaps w:val="0"/>
          <w:sz w:val="24"/>
          <w:szCs w:val="24"/>
        </w:rPr>
        <w:t xml:space="preserve"> </w:t>
      </w:r>
      <w:r w:rsidR="00237BB2" w:rsidRPr="00237BB2">
        <w:rPr>
          <w:rFonts w:ascii="Calibri" w:hAnsi="Calibri"/>
          <w:smallCaps w:val="0"/>
          <w:sz w:val="24"/>
          <w:szCs w:val="24"/>
        </w:rPr>
        <w:t xml:space="preserve">setiap skenario pengujian yang telah dibuat terhadap </w:t>
      </w:r>
      <w:r w:rsidR="00237BB2" w:rsidRPr="00237BB2">
        <w:rPr>
          <w:rFonts w:ascii="Calibri" w:hAnsi="Calibri"/>
          <w:i/>
          <w:smallCaps w:val="0"/>
          <w:sz w:val="24"/>
          <w:szCs w:val="24"/>
        </w:rPr>
        <w:t>endpoint Election Authority</w:t>
      </w:r>
      <w:r w:rsidR="00237BB2" w:rsidRPr="00237BB2">
        <w:rPr>
          <w:rFonts w:ascii="Calibri" w:hAnsi="Calibri"/>
          <w:smallCaps w:val="0"/>
          <w:sz w:val="24"/>
          <w:szCs w:val="24"/>
        </w:rPr>
        <w:t xml:space="preserve"> berhasil dijalanakan</w:t>
      </w:r>
      <w:r w:rsidR="00FC10A5">
        <w:rPr>
          <w:rFonts w:ascii="Calibri" w:hAnsi="Calibri"/>
          <w:smallCaps w:val="0"/>
          <w:sz w:val="24"/>
          <w:szCs w:val="24"/>
        </w:rPr>
        <w:t xml:space="preserve">, </w:t>
      </w:r>
      <w:r w:rsidR="00786D2C">
        <w:rPr>
          <w:rFonts w:ascii="Calibri" w:hAnsi="Calibri"/>
          <w:smallCaps w:val="0"/>
          <w:sz w:val="24"/>
          <w:szCs w:val="24"/>
        </w:rPr>
        <w:t>dapat dilihat pada G</w:t>
      </w:r>
      <w:r w:rsidR="00786D2C">
        <w:rPr>
          <w:rFonts w:ascii="Calibri" w:hAnsi="Calibri"/>
          <w:smallCaps w:val="0"/>
          <w:sz w:val="24"/>
          <w:szCs w:val="24"/>
        </w:rPr>
        <w:t xml:space="preserve">ambar 5. </w:t>
      </w:r>
    </w:p>
    <w:p w14:paraId="06FCA783" w14:textId="04BADEE6" w:rsidR="00786D2C" w:rsidRDefault="00786D2C" w:rsidP="00786D2C">
      <w:pPr>
        <w:pStyle w:val="sectionhead1"/>
        <w:numPr>
          <w:ilvl w:val="0"/>
          <w:numId w:val="0"/>
        </w:numPr>
        <w:spacing w:before="0" w:after="0" w:line="240" w:lineRule="auto"/>
        <w:ind w:left="720" w:hanging="720"/>
        <w:jc w:val="both"/>
        <w:rPr>
          <w:rFonts w:ascii="Calibri" w:hAnsi="Calibri"/>
          <w:smallCaps w:val="0"/>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3"/>
      </w:tblGrid>
      <w:tr w:rsidR="00786D2C" w14:paraId="18588F6D" w14:textId="77777777" w:rsidTr="00866AA6">
        <w:tc>
          <w:tcPr>
            <w:tcW w:w="5000" w:type="pct"/>
          </w:tcPr>
          <w:p w14:paraId="4476CEB9" w14:textId="77777777" w:rsidR="00866AA6" w:rsidRDefault="00866AA6" w:rsidP="00866AA6">
            <w:pPr>
              <w:pStyle w:val="sectionhead1"/>
              <w:keepNext/>
              <w:numPr>
                <w:ilvl w:val="0"/>
                <w:numId w:val="0"/>
              </w:numPr>
              <w:spacing w:before="0" w:after="0" w:line="240" w:lineRule="auto"/>
            </w:pPr>
            <w:r>
              <w:rPr>
                <w:noProof/>
              </w:rPr>
              <w:drawing>
                <wp:inline distT="0" distB="0" distL="0" distR="0" wp14:anchorId="0D63F9A7" wp14:editId="7FE62EFB">
                  <wp:extent cx="3962400" cy="333544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1-11-22 13-01-25.png"/>
                          <pic:cNvPicPr/>
                        </pic:nvPicPr>
                        <pic:blipFill>
                          <a:blip r:embed="rId12">
                            <a:extLst>
                              <a:ext uri="{28A0092B-C50C-407E-A947-70E740481C1C}">
                                <a14:useLocalDpi xmlns:a14="http://schemas.microsoft.com/office/drawing/2010/main" val="0"/>
                              </a:ext>
                            </a:extLst>
                          </a:blip>
                          <a:stretch>
                            <a:fillRect/>
                          </a:stretch>
                        </pic:blipFill>
                        <pic:spPr>
                          <a:xfrm>
                            <a:off x="0" y="0"/>
                            <a:ext cx="4026392" cy="3389311"/>
                          </a:xfrm>
                          <a:prstGeom prst="rect">
                            <a:avLst/>
                          </a:prstGeom>
                        </pic:spPr>
                      </pic:pic>
                    </a:graphicData>
                  </a:graphic>
                </wp:inline>
              </w:drawing>
            </w:r>
          </w:p>
          <w:p w14:paraId="18192978" w14:textId="5A24A92C" w:rsidR="00786D2C" w:rsidRPr="00866AA6" w:rsidRDefault="00866AA6" w:rsidP="00866AA6">
            <w:pPr>
              <w:pStyle w:val="Caption"/>
              <w:jc w:val="center"/>
              <w:rPr>
                <w:rFonts w:ascii="Calibri" w:hAnsi="Calibri"/>
                <w:i w:val="0"/>
                <w:smallCaps/>
              </w:rPr>
            </w:pPr>
            <w:r w:rsidRPr="00866AA6">
              <w:rPr>
                <w:rFonts w:asciiTheme="minorHAnsi" w:hAnsiTheme="minorHAnsi" w:cstheme="minorHAnsi"/>
                <w:i w:val="0"/>
                <w:sz w:val="22"/>
              </w:rPr>
              <w:t xml:space="preserve">Gambar </w:t>
            </w:r>
            <w:r w:rsidRPr="00866AA6">
              <w:rPr>
                <w:rFonts w:asciiTheme="minorHAnsi" w:hAnsiTheme="minorHAnsi" w:cstheme="minorHAnsi"/>
                <w:i w:val="0"/>
                <w:sz w:val="22"/>
              </w:rPr>
              <w:fldChar w:fldCharType="begin"/>
            </w:r>
            <w:r w:rsidRPr="00866AA6">
              <w:rPr>
                <w:rFonts w:asciiTheme="minorHAnsi" w:hAnsiTheme="minorHAnsi" w:cstheme="minorHAnsi"/>
                <w:i w:val="0"/>
                <w:sz w:val="22"/>
              </w:rPr>
              <w:instrText xml:space="preserve"> SEQ Gambar \* ARABIC </w:instrText>
            </w:r>
            <w:r w:rsidRPr="00866AA6">
              <w:rPr>
                <w:rFonts w:asciiTheme="minorHAnsi" w:hAnsiTheme="minorHAnsi" w:cstheme="minorHAnsi"/>
                <w:i w:val="0"/>
                <w:sz w:val="22"/>
              </w:rPr>
              <w:fldChar w:fldCharType="separate"/>
            </w:r>
            <w:r w:rsidR="00FC10A5">
              <w:rPr>
                <w:rFonts w:asciiTheme="minorHAnsi" w:hAnsiTheme="minorHAnsi" w:cstheme="minorHAnsi"/>
                <w:i w:val="0"/>
                <w:noProof/>
                <w:sz w:val="22"/>
              </w:rPr>
              <w:t>5</w:t>
            </w:r>
            <w:r w:rsidRPr="00866AA6">
              <w:rPr>
                <w:rFonts w:asciiTheme="minorHAnsi" w:hAnsiTheme="minorHAnsi" w:cstheme="minorHAnsi"/>
                <w:i w:val="0"/>
                <w:sz w:val="22"/>
              </w:rPr>
              <w:fldChar w:fldCharType="end"/>
            </w:r>
            <w:r>
              <w:rPr>
                <w:rFonts w:asciiTheme="minorHAnsi" w:hAnsiTheme="minorHAnsi" w:cstheme="minorHAnsi"/>
                <w:i w:val="0"/>
                <w:sz w:val="22"/>
              </w:rPr>
              <w:t xml:space="preserve">. </w:t>
            </w:r>
            <w:r w:rsidRPr="00866AA6">
              <w:rPr>
                <w:rFonts w:asciiTheme="minorHAnsi" w:hAnsiTheme="minorHAnsi" w:cstheme="minorHAnsi"/>
                <w:i w:val="0"/>
                <w:sz w:val="22"/>
              </w:rPr>
              <w:t>Hasil Pengujian</w:t>
            </w:r>
            <w:r w:rsidRPr="00866AA6">
              <w:rPr>
                <w:rFonts w:asciiTheme="minorHAnsi" w:hAnsiTheme="minorHAnsi" w:cstheme="minorHAnsi"/>
                <w:sz w:val="22"/>
              </w:rPr>
              <w:t xml:space="preserve"> Endpoint Election Authority</w:t>
            </w:r>
          </w:p>
        </w:tc>
      </w:tr>
    </w:tbl>
    <w:p w14:paraId="1005CE30" w14:textId="0546F6C5" w:rsidR="00786D2C" w:rsidRDefault="00786D2C" w:rsidP="00786D2C">
      <w:pPr>
        <w:pStyle w:val="sectionhead1"/>
        <w:numPr>
          <w:ilvl w:val="0"/>
          <w:numId w:val="0"/>
        </w:numPr>
        <w:spacing w:before="0" w:after="0" w:line="240" w:lineRule="auto"/>
        <w:ind w:left="720" w:hanging="720"/>
        <w:jc w:val="both"/>
        <w:rPr>
          <w:rFonts w:ascii="Calibri" w:hAnsi="Calibri"/>
          <w:smallCaps w:val="0"/>
          <w:sz w:val="24"/>
          <w:szCs w:val="24"/>
        </w:rPr>
      </w:pPr>
    </w:p>
    <w:p w14:paraId="0E759B3E" w14:textId="2AC1BA87" w:rsidR="00866AA6" w:rsidRDefault="00866AA6" w:rsidP="00866AA6">
      <w:pPr>
        <w:pStyle w:val="sectionhead1"/>
        <w:numPr>
          <w:ilvl w:val="0"/>
          <w:numId w:val="0"/>
        </w:numPr>
        <w:spacing w:before="0" w:after="0" w:line="240" w:lineRule="auto"/>
        <w:ind w:firstLine="709"/>
        <w:jc w:val="both"/>
        <w:rPr>
          <w:rFonts w:ascii="Calibri" w:hAnsi="Calibri"/>
          <w:smallCaps w:val="0"/>
          <w:sz w:val="24"/>
          <w:szCs w:val="24"/>
        </w:rPr>
      </w:pPr>
      <w:r w:rsidRPr="00866AA6">
        <w:rPr>
          <w:rFonts w:ascii="Calibri" w:hAnsi="Calibri"/>
          <w:smallCaps w:val="0"/>
          <w:sz w:val="24"/>
          <w:szCs w:val="24"/>
        </w:rPr>
        <w:t xml:space="preserve">Pengujian selanjutnya adalah pengujian untuk </w:t>
      </w:r>
      <w:r w:rsidRPr="00866AA6">
        <w:rPr>
          <w:rFonts w:ascii="Calibri" w:hAnsi="Calibri"/>
          <w:i/>
          <w:smallCaps w:val="0"/>
          <w:sz w:val="24"/>
          <w:szCs w:val="24"/>
        </w:rPr>
        <w:t>endpoint</w:t>
      </w:r>
      <w:r w:rsidRPr="00866AA6">
        <w:rPr>
          <w:rFonts w:ascii="Calibri" w:hAnsi="Calibri"/>
          <w:i/>
          <w:smallCaps w:val="0"/>
          <w:sz w:val="24"/>
          <w:szCs w:val="24"/>
        </w:rPr>
        <w:t xml:space="preserve"> Voter</w:t>
      </w:r>
      <w:r w:rsidRPr="00866AA6">
        <w:rPr>
          <w:rFonts w:ascii="Calibri" w:hAnsi="Calibri"/>
          <w:smallCaps w:val="0"/>
          <w:sz w:val="24"/>
          <w:szCs w:val="24"/>
        </w:rPr>
        <w:t xml:space="preserve">, Pengujian manipulasi data yang dilakukan adalah melakukan </w:t>
      </w:r>
      <w:r w:rsidRPr="00866AA6">
        <w:rPr>
          <w:rFonts w:ascii="Calibri" w:hAnsi="Calibri"/>
          <w:i/>
          <w:smallCaps w:val="0"/>
          <w:sz w:val="24"/>
          <w:szCs w:val="24"/>
        </w:rPr>
        <w:t>http request</w:t>
      </w:r>
      <w:r w:rsidRPr="00866AA6">
        <w:rPr>
          <w:rFonts w:ascii="Calibri" w:hAnsi="Calibri"/>
          <w:smallCaps w:val="0"/>
          <w:sz w:val="24"/>
          <w:szCs w:val="24"/>
        </w:rPr>
        <w:t xml:space="preserve"> ke </w:t>
      </w:r>
      <w:r w:rsidRPr="00866AA6">
        <w:rPr>
          <w:rFonts w:ascii="Calibri" w:hAnsi="Calibri"/>
          <w:i/>
          <w:smallCaps w:val="0"/>
          <w:sz w:val="24"/>
          <w:szCs w:val="24"/>
        </w:rPr>
        <w:t>endpoint</w:t>
      </w:r>
      <w:r w:rsidRPr="00866AA6">
        <w:rPr>
          <w:rFonts w:ascii="Calibri" w:hAnsi="Calibri"/>
          <w:smallCaps w:val="0"/>
          <w:sz w:val="24"/>
          <w:szCs w:val="24"/>
        </w:rPr>
        <w:t xml:space="preserve"> yang hanya boleh diakses oleh </w:t>
      </w:r>
      <w:r w:rsidRPr="00866AA6">
        <w:rPr>
          <w:rFonts w:ascii="Calibri" w:hAnsi="Calibri"/>
          <w:i/>
          <w:smallCaps w:val="0"/>
          <w:sz w:val="24"/>
          <w:szCs w:val="24"/>
        </w:rPr>
        <w:t>Voter</w:t>
      </w:r>
      <w:r w:rsidRPr="00866AA6">
        <w:rPr>
          <w:rFonts w:ascii="Calibri" w:hAnsi="Calibri"/>
          <w:smallCaps w:val="0"/>
          <w:sz w:val="24"/>
          <w:szCs w:val="24"/>
        </w:rPr>
        <w:t xml:space="preserve"> kemudian mencocokan </w:t>
      </w:r>
      <w:r w:rsidRPr="00866AA6">
        <w:rPr>
          <w:rFonts w:ascii="Calibri" w:hAnsi="Calibri"/>
          <w:i/>
          <w:smallCaps w:val="0"/>
          <w:sz w:val="24"/>
          <w:szCs w:val="24"/>
        </w:rPr>
        <w:t>http response</w:t>
      </w:r>
      <w:r w:rsidRPr="00866AA6">
        <w:rPr>
          <w:rFonts w:ascii="Calibri" w:hAnsi="Calibri"/>
          <w:smallCaps w:val="0"/>
          <w:sz w:val="24"/>
          <w:szCs w:val="24"/>
        </w:rPr>
        <w:t xml:space="preserve"> yang diperoleh</w:t>
      </w:r>
      <w:r>
        <w:rPr>
          <w:rFonts w:ascii="Calibri" w:hAnsi="Calibri"/>
          <w:smallCaps w:val="0"/>
          <w:sz w:val="24"/>
          <w:szCs w:val="24"/>
        </w:rPr>
        <w:t>.</w:t>
      </w:r>
    </w:p>
    <w:p w14:paraId="5429ED4F" w14:textId="41D624FF" w:rsidR="00866AA6" w:rsidRPr="00866AA6" w:rsidRDefault="00866AA6" w:rsidP="00866AA6">
      <w:pPr>
        <w:pStyle w:val="Caption"/>
        <w:keepNext/>
        <w:jc w:val="center"/>
        <w:rPr>
          <w:rFonts w:asciiTheme="minorHAnsi" w:hAnsiTheme="minorHAnsi" w:cstheme="minorHAnsi"/>
          <w:sz w:val="22"/>
        </w:rPr>
      </w:pPr>
      <w:r w:rsidRPr="00866AA6">
        <w:rPr>
          <w:rFonts w:asciiTheme="minorHAnsi" w:hAnsiTheme="minorHAnsi" w:cstheme="minorHAnsi"/>
          <w:i w:val="0"/>
          <w:sz w:val="22"/>
        </w:rPr>
        <w:lastRenderedPageBreak/>
        <w:t xml:space="preserve">Tabel </w:t>
      </w:r>
      <w:r w:rsidRPr="00866AA6">
        <w:rPr>
          <w:rFonts w:asciiTheme="minorHAnsi" w:hAnsiTheme="minorHAnsi" w:cstheme="minorHAnsi"/>
          <w:i w:val="0"/>
          <w:sz w:val="22"/>
        </w:rPr>
        <w:fldChar w:fldCharType="begin"/>
      </w:r>
      <w:r w:rsidRPr="00866AA6">
        <w:rPr>
          <w:rFonts w:asciiTheme="minorHAnsi" w:hAnsiTheme="minorHAnsi" w:cstheme="minorHAnsi"/>
          <w:i w:val="0"/>
          <w:sz w:val="22"/>
        </w:rPr>
        <w:instrText xml:space="preserve"> SEQ Tabel \* ARABIC </w:instrText>
      </w:r>
      <w:r w:rsidRPr="00866AA6">
        <w:rPr>
          <w:rFonts w:asciiTheme="minorHAnsi" w:hAnsiTheme="minorHAnsi" w:cstheme="minorHAnsi"/>
          <w:i w:val="0"/>
          <w:sz w:val="22"/>
        </w:rPr>
        <w:fldChar w:fldCharType="separate"/>
      </w:r>
      <w:r w:rsidRPr="00866AA6">
        <w:rPr>
          <w:rFonts w:asciiTheme="minorHAnsi" w:hAnsiTheme="minorHAnsi" w:cstheme="minorHAnsi"/>
          <w:i w:val="0"/>
          <w:noProof/>
          <w:sz w:val="22"/>
        </w:rPr>
        <w:t>3</w:t>
      </w:r>
      <w:r w:rsidRPr="00866AA6">
        <w:rPr>
          <w:rFonts w:asciiTheme="minorHAnsi" w:hAnsiTheme="minorHAnsi" w:cstheme="minorHAnsi"/>
          <w:i w:val="0"/>
          <w:sz w:val="22"/>
        </w:rPr>
        <w:fldChar w:fldCharType="end"/>
      </w:r>
      <w:r w:rsidRPr="00866AA6">
        <w:rPr>
          <w:rFonts w:asciiTheme="minorHAnsi" w:hAnsiTheme="minorHAnsi" w:cstheme="minorHAnsi"/>
          <w:i w:val="0"/>
          <w:sz w:val="22"/>
        </w:rPr>
        <w:t xml:space="preserve">. </w:t>
      </w:r>
      <w:r w:rsidRPr="00866AA6">
        <w:rPr>
          <w:rFonts w:asciiTheme="minorHAnsi" w:hAnsiTheme="minorHAnsi" w:cstheme="minorHAnsi"/>
          <w:i w:val="0"/>
          <w:sz w:val="22"/>
        </w:rPr>
        <w:t>Skenario Pengujian</w:t>
      </w:r>
      <w:r w:rsidRPr="00866AA6">
        <w:rPr>
          <w:rFonts w:asciiTheme="minorHAnsi" w:hAnsiTheme="minorHAnsi" w:cstheme="minorHAnsi"/>
          <w:sz w:val="22"/>
        </w:rPr>
        <w:t xml:space="preserve"> Endpoint Voter</w:t>
      </w:r>
    </w:p>
    <w:tbl>
      <w:tblPr>
        <w:tblStyle w:val="TableGrid"/>
        <w:tblW w:w="5000" w:type="pct"/>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603"/>
        <w:gridCol w:w="3225"/>
        <w:gridCol w:w="2398"/>
        <w:gridCol w:w="3187"/>
      </w:tblGrid>
      <w:tr w:rsidR="00866AA6" w:rsidRPr="00866AA6" w14:paraId="6FE7BC8C" w14:textId="77777777" w:rsidTr="00866AA6">
        <w:trPr>
          <w:tblHeader/>
        </w:trPr>
        <w:tc>
          <w:tcPr>
            <w:tcW w:w="320" w:type="pct"/>
          </w:tcPr>
          <w:p w14:paraId="690DB696" w14:textId="77777777" w:rsidR="00866AA6" w:rsidRPr="00866AA6" w:rsidRDefault="00866AA6" w:rsidP="00B35437">
            <w:pPr>
              <w:pStyle w:val="ListParagraph"/>
              <w:ind w:left="0"/>
              <w:jc w:val="center"/>
              <w:rPr>
                <w:rFonts w:asciiTheme="minorHAnsi" w:hAnsiTheme="minorHAnsi" w:cstheme="minorHAnsi"/>
                <w:b/>
                <w:sz w:val="20"/>
                <w:szCs w:val="20"/>
              </w:rPr>
            </w:pPr>
            <w:r w:rsidRPr="00866AA6">
              <w:rPr>
                <w:rFonts w:asciiTheme="minorHAnsi" w:hAnsiTheme="minorHAnsi" w:cstheme="minorHAnsi"/>
                <w:b/>
                <w:sz w:val="20"/>
                <w:szCs w:val="20"/>
              </w:rPr>
              <w:t>No</w:t>
            </w:r>
          </w:p>
        </w:tc>
        <w:tc>
          <w:tcPr>
            <w:tcW w:w="1713" w:type="pct"/>
          </w:tcPr>
          <w:p w14:paraId="4E229AB8" w14:textId="77777777" w:rsidR="00866AA6" w:rsidRPr="00866AA6" w:rsidRDefault="00866AA6" w:rsidP="00B35437">
            <w:pPr>
              <w:pStyle w:val="ListParagraph"/>
              <w:ind w:left="0"/>
              <w:jc w:val="center"/>
              <w:rPr>
                <w:rFonts w:asciiTheme="minorHAnsi" w:hAnsiTheme="minorHAnsi" w:cstheme="minorHAnsi"/>
                <w:b/>
                <w:sz w:val="20"/>
                <w:szCs w:val="20"/>
              </w:rPr>
            </w:pPr>
            <w:r w:rsidRPr="00866AA6">
              <w:rPr>
                <w:rFonts w:asciiTheme="minorHAnsi" w:hAnsiTheme="minorHAnsi" w:cstheme="minorHAnsi"/>
                <w:b/>
                <w:sz w:val="20"/>
                <w:szCs w:val="20"/>
              </w:rPr>
              <w:t>Endpoint yang Diuji</w:t>
            </w:r>
          </w:p>
        </w:tc>
        <w:tc>
          <w:tcPr>
            <w:tcW w:w="1274" w:type="pct"/>
          </w:tcPr>
          <w:p w14:paraId="209652D9" w14:textId="77777777" w:rsidR="00866AA6" w:rsidRPr="00866AA6" w:rsidRDefault="00866AA6" w:rsidP="00B35437">
            <w:pPr>
              <w:pStyle w:val="ListParagraph"/>
              <w:ind w:left="0"/>
              <w:jc w:val="center"/>
              <w:rPr>
                <w:rFonts w:asciiTheme="minorHAnsi" w:hAnsiTheme="minorHAnsi" w:cstheme="minorHAnsi"/>
                <w:b/>
                <w:sz w:val="20"/>
                <w:szCs w:val="20"/>
              </w:rPr>
            </w:pPr>
            <w:r w:rsidRPr="00866AA6">
              <w:rPr>
                <w:rFonts w:asciiTheme="minorHAnsi" w:hAnsiTheme="minorHAnsi" w:cstheme="minorHAnsi"/>
                <w:b/>
                <w:sz w:val="20"/>
                <w:szCs w:val="20"/>
              </w:rPr>
              <w:t>Skenario Pengujian</w:t>
            </w:r>
          </w:p>
        </w:tc>
        <w:tc>
          <w:tcPr>
            <w:tcW w:w="1694" w:type="pct"/>
          </w:tcPr>
          <w:p w14:paraId="41F505AE" w14:textId="77777777" w:rsidR="00866AA6" w:rsidRPr="00866AA6" w:rsidRDefault="00866AA6" w:rsidP="00B35437">
            <w:pPr>
              <w:pStyle w:val="ListParagraph"/>
              <w:ind w:left="0"/>
              <w:jc w:val="center"/>
              <w:rPr>
                <w:rFonts w:asciiTheme="minorHAnsi" w:hAnsiTheme="minorHAnsi" w:cstheme="minorHAnsi"/>
                <w:b/>
                <w:sz w:val="20"/>
                <w:szCs w:val="20"/>
              </w:rPr>
            </w:pPr>
            <w:r w:rsidRPr="00866AA6">
              <w:rPr>
                <w:rFonts w:asciiTheme="minorHAnsi" w:hAnsiTheme="minorHAnsi" w:cstheme="minorHAnsi"/>
                <w:b/>
                <w:sz w:val="20"/>
                <w:szCs w:val="20"/>
              </w:rPr>
              <w:t>Hasil yang Diharapkan</w:t>
            </w:r>
          </w:p>
        </w:tc>
      </w:tr>
      <w:tr w:rsidR="00866AA6" w:rsidRPr="00866AA6" w14:paraId="6C42D329" w14:textId="77777777" w:rsidTr="00866AA6">
        <w:tc>
          <w:tcPr>
            <w:tcW w:w="320" w:type="pct"/>
          </w:tcPr>
          <w:p w14:paraId="28394CFC" w14:textId="77777777" w:rsidR="00866AA6" w:rsidRPr="00866AA6" w:rsidRDefault="00866AA6" w:rsidP="00B35437">
            <w:pPr>
              <w:pStyle w:val="ListParagraph"/>
              <w:ind w:left="0"/>
              <w:jc w:val="center"/>
              <w:rPr>
                <w:rFonts w:asciiTheme="minorHAnsi" w:hAnsiTheme="minorHAnsi" w:cstheme="minorHAnsi"/>
                <w:sz w:val="20"/>
                <w:szCs w:val="20"/>
              </w:rPr>
            </w:pPr>
            <w:r w:rsidRPr="00866AA6">
              <w:rPr>
                <w:rFonts w:asciiTheme="minorHAnsi" w:hAnsiTheme="minorHAnsi" w:cstheme="minorHAnsi"/>
                <w:sz w:val="20"/>
                <w:szCs w:val="20"/>
              </w:rPr>
              <w:t>1.</w:t>
            </w:r>
          </w:p>
        </w:tc>
        <w:tc>
          <w:tcPr>
            <w:tcW w:w="1713" w:type="pct"/>
          </w:tcPr>
          <w:p w14:paraId="394B186B" w14:textId="77777777" w:rsidR="00866AA6" w:rsidRPr="00866AA6" w:rsidRDefault="00866AA6" w:rsidP="00B35437">
            <w:pPr>
              <w:pStyle w:val="code"/>
              <w:spacing w:line="240" w:lineRule="auto"/>
              <w:rPr>
                <w:rFonts w:asciiTheme="minorHAnsi" w:hAnsiTheme="minorHAnsi" w:cstheme="minorHAnsi"/>
                <w:szCs w:val="20"/>
              </w:rPr>
            </w:pPr>
            <w:r w:rsidRPr="00866AA6">
              <w:rPr>
                <w:rFonts w:asciiTheme="minorHAnsi" w:hAnsiTheme="minorHAnsi" w:cstheme="minorHAnsi"/>
                <w:szCs w:val="20"/>
              </w:rPr>
              <w:t>/voter/join/:id</w:t>
            </w:r>
          </w:p>
        </w:tc>
        <w:tc>
          <w:tcPr>
            <w:tcW w:w="1274" w:type="pct"/>
          </w:tcPr>
          <w:p w14:paraId="10F4958B" w14:textId="77777777" w:rsidR="00866AA6" w:rsidRPr="00866AA6" w:rsidRDefault="00866AA6" w:rsidP="00B35437">
            <w:pPr>
              <w:pStyle w:val="ListParagraph"/>
              <w:ind w:left="0"/>
              <w:jc w:val="center"/>
              <w:rPr>
                <w:rFonts w:asciiTheme="minorHAnsi" w:hAnsiTheme="minorHAnsi" w:cstheme="minorHAnsi"/>
                <w:sz w:val="20"/>
                <w:szCs w:val="20"/>
              </w:rPr>
            </w:pPr>
            <w:r w:rsidRPr="00866AA6">
              <w:rPr>
                <w:rFonts w:asciiTheme="minorHAnsi" w:hAnsiTheme="minorHAnsi" w:cstheme="minorHAnsi"/>
                <w:sz w:val="20"/>
                <w:szCs w:val="20"/>
              </w:rPr>
              <w:t xml:space="preserve">Menggunakan </w:t>
            </w:r>
            <w:r w:rsidRPr="00866AA6">
              <w:rPr>
                <w:rFonts w:asciiTheme="minorHAnsi" w:hAnsiTheme="minorHAnsi" w:cstheme="minorHAnsi"/>
                <w:i/>
                <w:sz w:val="20"/>
                <w:szCs w:val="20"/>
              </w:rPr>
              <w:t>POST request</w:t>
            </w:r>
            <w:r w:rsidRPr="00866AA6">
              <w:rPr>
                <w:rFonts w:asciiTheme="minorHAnsi" w:hAnsiTheme="minorHAnsi" w:cstheme="minorHAnsi"/>
                <w:sz w:val="20"/>
                <w:szCs w:val="20"/>
              </w:rPr>
              <w:t xml:space="preserve"> untuk mengikuti pemilihan</w:t>
            </w:r>
          </w:p>
        </w:tc>
        <w:tc>
          <w:tcPr>
            <w:tcW w:w="1694" w:type="pct"/>
          </w:tcPr>
          <w:p w14:paraId="1219B2B7" w14:textId="77777777" w:rsidR="00866AA6" w:rsidRPr="00866AA6" w:rsidRDefault="00866AA6" w:rsidP="00866AA6">
            <w:pPr>
              <w:pStyle w:val="ListParagraph"/>
              <w:widowControl/>
              <w:numPr>
                <w:ilvl w:val="0"/>
                <w:numId w:val="31"/>
              </w:numPr>
              <w:suppressAutoHyphens w:val="0"/>
              <w:ind w:left="447" w:hanging="425"/>
              <w:contextualSpacing/>
              <w:jc w:val="both"/>
              <w:rPr>
                <w:rFonts w:asciiTheme="minorHAnsi" w:hAnsiTheme="minorHAnsi" w:cstheme="minorHAnsi"/>
                <w:sz w:val="20"/>
                <w:szCs w:val="20"/>
              </w:rPr>
            </w:pPr>
            <w:r w:rsidRPr="00866AA6">
              <w:rPr>
                <w:rFonts w:asciiTheme="minorHAnsi" w:hAnsiTheme="minorHAnsi" w:cstheme="minorHAnsi"/>
                <w:sz w:val="20"/>
                <w:szCs w:val="20"/>
              </w:rPr>
              <w:t xml:space="preserve">Data partisipasi berhasil disimpan di </w:t>
            </w:r>
            <w:r w:rsidRPr="00866AA6">
              <w:rPr>
                <w:rFonts w:asciiTheme="minorHAnsi" w:hAnsiTheme="minorHAnsi" w:cstheme="minorHAnsi"/>
                <w:i/>
                <w:sz w:val="20"/>
                <w:szCs w:val="20"/>
              </w:rPr>
              <w:t>database</w:t>
            </w:r>
          </w:p>
          <w:p w14:paraId="7EE9D950" w14:textId="77777777" w:rsidR="00866AA6" w:rsidRPr="00866AA6" w:rsidRDefault="00866AA6" w:rsidP="00866AA6">
            <w:pPr>
              <w:pStyle w:val="ListParagraph"/>
              <w:widowControl/>
              <w:numPr>
                <w:ilvl w:val="0"/>
                <w:numId w:val="31"/>
              </w:numPr>
              <w:suppressAutoHyphens w:val="0"/>
              <w:ind w:left="447" w:hanging="425"/>
              <w:contextualSpacing/>
              <w:jc w:val="both"/>
              <w:rPr>
                <w:rFonts w:asciiTheme="minorHAnsi" w:hAnsiTheme="minorHAnsi" w:cstheme="minorHAnsi"/>
                <w:sz w:val="20"/>
                <w:szCs w:val="20"/>
              </w:rPr>
            </w:pPr>
            <w:r w:rsidRPr="00866AA6">
              <w:rPr>
                <w:rFonts w:asciiTheme="minorHAnsi" w:hAnsiTheme="minorHAnsi" w:cstheme="minorHAnsi"/>
                <w:sz w:val="20"/>
                <w:szCs w:val="20"/>
              </w:rPr>
              <w:t xml:space="preserve">Mendapatkan </w:t>
            </w:r>
            <w:r w:rsidRPr="00866AA6">
              <w:rPr>
                <w:rFonts w:asciiTheme="minorHAnsi" w:hAnsiTheme="minorHAnsi" w:cstheme="minorHAnsi"/>
                <w:i/>
                <w:sz w:val="20"/>
                <w:szCs w:val="20"/>
              </w:rPr>
              <w:t>http code</w:t>
            </w:r>
            <w:r w:rsidRPr="00866AA6">
              <w:rPr>
                <w:rFonts w:asciiTheme="minorHAnsi" w:hAnsiTheme="minorHAnsi" w:cstheme="minorHAnsi"/>
                <w:sz w:val="20"/>
                <w:szCs w:val="20"/>
              </w:rPr>
              <w:t xml:space="preserve"> 201</w:t>
            </w:r>
          </w:p>
        </w:tc>
      </w:tr>
      <w:tr w:rsidR="00866AA6" w:rsidRPr="00866AA6" w14:paraId="0A84ED05" w14:textId="77777777" w:rsidTr="00866AA6">
        <w:tc>
          <w:tcPr>
            <w:tcW w:w="320" w:type="pct"/>
          </w:tcPr>
          <w:p w14:paraId="5AABCAE6" w14:textId="77777777" w:rsidR="00866AA6" w:rsidRPr="00866AA6" w:rsidRDefault="00866AA6" w:rsidP="00B35437">
            <w:pPr>
              <w:pStyle w:val="ListParagraph"/>
              <w:ind w:left="0"/>
              <w:jc w:val="center"/>
              <w:rPr>
                <w:rFonts w:asciiTheme="minorHAnsi" w:hAnsiTheme="minorHAnsi" w:cstheme="minorHAnsi"/>
                <w:sz w:val="20"/>
                <w:szCs w:val="20"/>
              </w:rPr>
            </w:pPr>
            <w:r w:rsidRPr="00866AA6">
              <w:rPr>
                <w:rFonts w:asciiTheme="minorHAnsi" w:hAnsiTheme="minorHAnsi" w:cstheme="minorHAnsi"/>
                <w:sz w:val="20"/>
                <w:szCs w:val="20"/>
              </w:rPr>
              <w:t>2.</w:t>
            </w:r>
          </w:p>
        </w:tc>
        <w:tc>
          <w:tcPr>
            <w:tcW w:w="1713" w:type="pct"/>
          </w:tcPr>
          <w:p w14:paraId="0B93AEE7" w14:textId="77777777" w:rsidR="00866AA6" w:rsidRPr="00866AA6" w:rsidRDefault="00866AA6" w:rsidP="00B35437">
            <w:pPr>
              <w:pStyle w:val="code"/>
              <w:spacing w:line="240" w:lineRule="auto"/>
              <w:rPr>
                <w:rFonts w:asciiTheme="minorHAnsi" w:hAnsiTheme="minorHAnsi" w:cstheme="minorHAnsi"/>
                <w:szCs w:val="20"/>
              </w:rPr>
            </w:pPr>
            <w:r w:rsidRPr="00866AA6">
              <w:rPr>
                <w:rFonts w:asciiTheme="minorHAnsi" w:hAnsiTheme="minorHAnsi" w:cstheme="minorHAnsi"/>
                <w:szCs w:val="20"/>
              </w:rPr>
              <w:t>/voter/election-participation</w:t>
            </w:r>
          </w:p>
        </w:tc>
        <w:tc>
          <w:tcPr>
            <w:tcW w:w="1274" w:type="pct"/>
          </w:tcPr>
          <w:p w14:paraId="3BA98320" w14:textId="77777777" w:rsidR="00866AA6" w:rsidRPr="00866AA6" w:rsidRDefault="00866AA6" w:rsidP="00B35437">
            <w:pPr>
              <w:pStyle w:val="ListParagraph"/>
              <w:ind w:left="0"/>
              <w:jc w:val="center"/>
              <w:rPr>
                <w:rFonts w:asciiTheme="minorHAnsi" w:hAnsiTheme="minorHAnsi" w:cstheme="minorHAnsi"/>
                <w:sz w:val="20"/>
                <w:szCs w:val="20"/>
              </w:rPr>
            </w:pPr>
            <w:r w:rsidRPr="00866AA6">
              <w:rPr>
                <w:rFonts w:asciiTheme="minorHAnsi" w:hAnsiTheme="minorHAnsi" w:cstheme="minorHAnsi"/>
                <w:sz w:val="20"/>
                <w:szCs w:val="20"/>
              </w:rPr>
              <w:t xml:space="preserve">Menggunakan </w:t>
            </w:r>
            <w:r w:rsidRPr="00866AA6">
              <w:rPr>
                <w:rFonts w:asciiTheme="minorHAnsi" w:hAnsiTheme="minorHAnsi" w:cstheme="minorHAnsi"/>
                <w:i/>
                <w:sz w:val="20"/>
                <w:szCs w:val="20"/>
              </w:rPr>
              <w:t>GET request</w:t>
            </w:r>
          </w:p>
        </w:tc>
        <w:tc>
          <w:tcPr>
            <w:tcW w:w="1694" w:type="pct"/>
          </w:tcPr>
          <w:p w14:paraId="711826BB" w14:textId="77777777" w:rsidR="00866AA6" w:rsidRPr="00866AA6" w:rsidRDefault="00866AA6" w:rsidP="00866AA6">
            <w:pPr>
              <w:pStyle w:val="ListParagraph"/>
              <w:widowControl/>
              <w:numPr>
                <w:ilvl w:val="0"/>
                <w:numId w:val="31"/>
              </w:numPr>
              <w:suppressAutoHyphens w:val="0"/>
              <w:ind w:left="447" w:hanging="425"/>
              <w:contextualSpacing/>
              <w:jc w:val="both"/>
              <w:rPr>
                <w:rFonts w:asciiTheme="minorHAnsi" w:hAnsiTheme="minorHAnsi" w:cstheme="minorHAnsi"/>
                <w:sz w:val="20"/>
                <w:szCs w:val="20"/>
              </w:rPr>
            </w:pPr>
            <w:r w:rsidRPr="00866AA6">
              <w:rPr>
                <w:rFonts w:asciiTheme="minorHAnsi" w:hAnsiTheme="minorHAnsi" w:cstheme="minorHAnsi"/>
                <w:sz w:val="20"/>
                <w:szCs w:val="20"/>
              </w:rPr>
              <w:t xml:space="preserve">Mendapatkan semua partisipasi </w:t>
            </w:r>
            <w:r w:rsidRPr="00866AA6">
              <w:rPr>
                <w:rFonts w:asciiTheme="minorHAnsi" w:hAnsiTheme="minorHAnsi" w:cstheme="minorHAnsi"/>
                <w:i/>
                <w:sz w:val="20"/>
                <w:szCs w:val="20"/>
              </w:rPr>
              <w:t>user</w:t>
            </w:r>
            <w:r w:rsidRPr="00866AA6">
              <w:rPr>
                <w:rFonts w:asciiTheme="minorHAnsi" w:hAnsiTheme="minorHAnsi" w:cstheme="minorHAnsi"/>
                <w:sz w:val="20"/>
                <w:szCs w:val="20"/>
              </w:rPr>
              <w:t xml:space="preserve"> terkait</w:t>
            </w:r>
          </w:p>
          <w:p w14:paraId="4692D868" w14:textId="77777777" w:rsidR="00866AA6" w:rsidRPr="00866AA6" w:rsidRDefault="00866AA6" w:rsidP="00866AA6">
            <w:pPr>
              <w:pStyle w:val="ListParagraph"/>
              <w:widowControl/>
              <w:numPr>
                <w:ilvl w:val="0"/>
                <w:numId w:val="31"/>
              </w:numPr>
              <w:suppressAutoHyphens w:val="0"/>
              <w:ind w:left="447" w:hanging="425"/>
              <w:contextualSpacing/>
              <w:jc w:val="both"/>
              <w:rPr>
                <w:rFonts w:asciiTheme="minorHAnsi" w:hAnsiTheme="minorHAnsi" w:cstheme="minorHAnsi"/>
                <w:sz w:val="20"/>
                <w:szCs w:val="20"/>
              </w:rPr>
            </w:pPr>
            <w:r w:rsidRPr="00866AA6">
              <w:rPr>
                <w:rFonts w:asciiTheme="minorHAnsi" w:hAnsiTheme="minorHAnsi" w:cstheme="minorHAnsi"/>
                <w:sz w:val="20"/>
                <w:szCs w:val="20"/>
              </w:rPr>
              <w:t xml:space="preserve">Mendapatkan </w:t>
            </w:r>
            <w:r w:rsidRPr="00866AA6">
              <w:rPr>
                <w:rFonts w:asciiTheme="minorHAnsi" w:hAnsiTheme="minorHAnsi" w:cstheme="minorHAnsi"/>
                <w:i/>
                <w:sz w:val="20"/>
                <w:szCs w:val="20"/>
              </w:rPr>
              <w:t>http code</w:t>
            </w:r>
            <w:r w:rsidRPr="00866AA6">
              <w:rPr>
                <w:rFonts w:asciiTheme="minorHAnsi" w:hAnsiTheme="minorHAnsi" w:cstheme="minorHAnsi"/>
                <w:sz w:val="20"/>
                <w:szCs w:val="20"/>
              </w:rPr>
              <w:t xml:space="preserve"> 200</w:t>
            </w:r>
          </w:p>
        </w:tc>
      </w:tr>
      <w:tr w:rsidR="00866AA6" w:rsidRPr="00866AA6" w14:paraId="566FE1E5" w14:textId="77777777" w:rsidTr="00866AA6">
        <w:tc>
          <w:tcPr>
            <w:tcW w:w="320" w:type="pct"/>
          </w:tcPr>
          <w:p w14:paraId="28858720" w14:textId="77777777" w:rsidR="00866AA6" w:rsidRPr="00866AA6" w:rsidRDefault="00866AA6" w:rsidP="00B35437">
            <w:pPr>
              <w:pStyle w:val="ListParagraph"/>
              <w:ind w:left="0"/>
              <w:jc w:val="center"/>
              <w:rPr>
                <w:rFonts w:asciiTheme="minorHAnsi" w:hAnsiTheme="minorHAnsi" w:cstheme="minorHAnsi"/>
                <w:sz w:val="20"/>
                <w:szCs w:val="20"/>
              </w:rPr>
            </w:pPr>
            <w:r w:rsidRPr="00866AA6">
              <w:rPr>
                <w:rFonts w:asciiTheme="minorHAnsi" w:hAnsiTheme="minorHAnsi" w:cstheme="minorHAnsi"/>
                <w:sz w:val="20"/>
                <w:szCs w:val="20"/>
              </w:rPr>
              <w:t>3.</w:t>
            </w:r>
          </w:p>
        </w:tc>
        <w:tc>
          <w:tcPr>
            <w:tcW w:w="1713" w:type="pct"/>
          </w:tcPr>
          <w:p w14:paraId="259D93D8" w14:textId="77777777" w:rsidR="00866AA6" w:rsidRPr="00866AA6" w:rsidRDefault="00866AA6" w:rsidP="00B35437">
            <w:pPr>
              <w:pStyle w:val="code"/>
              <w:spacing w:line="240" w:lineRule="auto"/>
              <w:rPr>
                <w:rFonts w:asciiTheme="minorHAnsi" w:hAnsiTheme="minorHAnsi" w:cstheme="minorHAnsi"/>
                <w:szCs w:val="20"/>
              </w:rPr>
            </w:pPr>
            <w:r w:rsidRPr="00866AA6">
              <w:rPr>
                <w:rFonts w:asciiTheme="minorHAnsi" w:hAnsiTheme="minorHAnsi" w:cstheme="minorHAnsi"/>
                <w:szCs w:val="20"/>
              </w:rPr>
              <w:t>/voter/available-election</w:t>
            </w:r>
          </w:p>
        </w:tc>
        <w:tc>
          <w:tcPr>
            <w:tcW w:w="1274" w:type="pct"/>
          </w:tcPr>
          <w:p w14:paraId="293D884E" w14:textId="77777777" w:rsidR="00866AA6" w:rsidRPr="00866AA6" w:rsidRDefault="00866AA6" w:rsidP="00B35437">
            <w:pPr>
              <w:pStyle w:val="ListParagraph"/>
              <w:ind w:left="0"/>
              <w:jc w:val="center"/>
              <w:rPr>
                <w:rFonts w:asciiTheme="minorHAnsi" w:hAnsiTheme="minorHAnsi" w:cstheme="minorHAnsi"/>
                <w:sz w:val="20"/>
                <w:szCs w:val="20"/>
              </w:rPr>
            </w:pPr>
            <w:r w:rsidRPr="00866AA6">
              <w:rPr>
                <w:rFonts w:asciiTheme="minorHAnsi" w:hAnsiTheme="minorHAnsi" w:cstheme="minorHAnsi"/>
                <w:sz w:val="20"/>
                <w:szCs w:val="20"/>
              </w:rPr>
              <w:t xml:space="preserve">Menggunakan </w:t>
            </w:r>
            <w:r w:rsidRPr="00866AA6">
              <w:rPr>
                <w:rFonts w:asciiTheme="minorHAnsi" w:hAnsiTheme="minorHAnsi" w:cstheme="minorHAnsi"/>
                <w:i/>
                <w:sz w:val="20"/>
                <w:szCs w:val="20"/>
              </w:rPr>
              <w:t>GET request</w:t>
            </w:r>
          </w:p>
        </w:tc>
        <w:tc>
          <w:tcPr>
            <w:tcW w:w="1694" w:type="pct"/>
          </w:tcPr>
          <w:p w14:paraId="38A2F313" w14:textId="77777777" w:rsidR="00866AA6" w:rsidRPr="00866AA6" w:rsidRDefault="00866AA6" w:rsidP="00866AA6">
            <w:pPr>
              <w:pStyle w:val="ListParagraph"/>
              <w:widowControl/>
              <w:numPr>
                <w:ilvl w:val="0"/>
                <w:numId w:val="31"/>
              </w:numPr>
              <w:suppressAutoHyphens w:val="0"/>
              <w:ind w:left="447" w:hanging="425"/>
              <w:contextualSpacing/>
              <w:jc w:val="both"/>
              <w:rPr>
                <w:rFonts w:asciiTheme="minorHAnsi" w:hAnsiTheme="minorHAnsi" w:cstheme="minorHAnsi"/>
                <w:sz w:val="20"/>
                <w:szCs w:val="20"/>
              </w:rPr>
            </w:pPr>
            <w:r w:rsidRPr="00866AA6">
              <w:rPr>
                <w:rFonts w:asciiTheme="minorHAnsi" w:hAnsiTheme="minorHAnsi" w:cstheme="minorHAnsi"/>
                <w:sz w:val="20"/>
                <w:szCs w:val="20"/>
              </w:rPr>
              <w:t>Mendapatkan semua pemilihan yang tersedia</w:t>
            </w:r>
          </w:p>
          <w:p w14:paraId="5E53F877" w14:textId="77777777" w:rsidR="00866AA6" w:rsidRPr="00866AA6" w:rsidRDefault="00866AA6" w:rsidP="00866AA6">
            <w:pPr>
              <w:pStyle w:val="ListParagraph"/>
              <w:widowControl/>
              <w:numPr>
                <w:ilvl w:val="0"/>
                <w:numId w:val="31"/>
              </w:numPr>
              <w:suppressAutoHyphens w:val="0"/>
              <w:ind w:left="447" w:hanging="425"/>
              <w:contextualSpacing/>
              <w:jc w:val="both"/>
              <w:rPr>
                <w:rFonts w:asciiTheme="minorHAnsi" w:hAnsiTheme="minorHAnsi" w:cstheme="minorHAnsi"/>
                <w:sz w:val="20"/>
                <w:szCs w:val="20"/>
              </w:rPr>
            </w:pPr>
            <w:r w:rsidRPr="00866AA6">
              <w:rPr>
                <w:rFonts w:asciiTheme="minorHAnsi" w:hAnsiTheme="minorHAnsi" w:cstheme="minorHAnsi"/>
                <w:sz w:val="20"/>
                <w:szCs w:val="20"/>
              </w:rPr>
              <w:t xml:space="preserve">Mendapatkan </w:t>
            </w:r>
            <w:r w:rsidRPr="00866AA6">
              <w:rPr>
                <w:rFonts w:asciiTheme="minorHAnsi" w:hAnsiTheme="minorHAnsi" w:cstheme="minorHAnsi"/>
                <w:i/>
                <w:sz w:val="20"/>
                <w:szCs w:val="20"/>
              </w:rPr>
              <w:t>http code</w:t>
            </w:r>
            <w:r w:rsidRPr="00866AA6">
              <w:rPr>
                <w:rFonts w:asciiTheme="minorHAnsi" w:hAnsiTheme="minorHAnsi" w:cstheme="minorHAnsi"/>
                <w:sz w:val="20"/>
                <w:szCs w:val="20"/>
              </w:rPr>
              <w:t xml:space="preserve"> 200</w:t>
            </w:r>
          </w:p>
        </w:tc>
      </w:tr>
      <w:tr w:rsidR="00866AA6" w:rsidRPr="00866AA6" w14:paraId="51DAD04C" w14:textId="77777777" w:rsidTr="00866AA6">
        <w:tc>
          <w:tcPr>
            <w:tcW w:w="320" w:type="pct"/>
          </w:tcPr>
          <w:p w14:paraId="1D39E0EA" w14:textId="77777777" w:rsidR="00866AA6" w:rsidRPr="00866AA6" w:rsidRDefault="00866AA6" w:rsidP="00B35437">
            <w:pPr>
              <w:pStyle w:val="ListParagraph"/>
              <w:ind w:left="0"/>
              <w:jc w:val="center"/>
              <w:rPr>
                <w:rFonts w:asciiTheme="minorHAnsi" w:hAnsiTheme="minorHAnsi" w:cstheme="minorHAnsi"/>
                <w:sz w:val="20"/>
                <w:szCs w:val="20"/>
              </w:rPr>
            </w:pPr>
            <w:r w:rsidRPr="00866AA6">
              <w:rPr>
                <w:rFonts w:asciiTheme="minorHAnsi" w:hAnsiTheme="minorHAnsi" w:cstheme="minorHAnsi"/>
                <w:sz w:val="20"/>
                <w:szCs w:val="20"/>
              </w:rPr>
              <w:t>4.</w:t>
            </w:r>
          </w:p>
        </w:tc>
        <w:tc>
          <w:tcPr>
            <w:tcW w:w="1713" w:type="pct"/>
          </w:tcPr>
          <w:p w14:paraId="507638DD" w14:textId="77777777" w:rsidR="00866AA6" w:rsidRPr="00866AA6" w:rsidRDefault="00866AA6" w:rsidP="00B35437">
            <w:pPr>
              <w:pStyle w:val="code"/>
              <w:spacing w:line="240" w:lineRule="auto"/>
              <w:rPr>
                <w:rFonts w:asciiTheme="minorHAnsi" w:hAnsiTheme="minorHAnsi" w:cstheme="minorHAnsi"/>
                <w:szCs w:val="20"/>
              </w:rPr>
            </w:pPr>
            <w:r w:rsidRPr="00866AA6">
              <w:rPr>
                <w:rFonts w:asciiTheme="minorHAnsi" w:hAnsiTheme="minorHAnsi" w:cstheme="minorHAnsi"/>
                <w:szCs w:val="20"/>
              </w:rPr>
              <w:t>/voter/followed-election</w:t>
            </w:r>
          </w:p>
        </w:tc>
        <w:tc>
          <w:tcPr>
            <w:tcW w:w="1274" w:type="pct"/>
          </w:tcPr>
          <w:p w14:paraId="6270578A" w14:textId="77777777" w:rsidR="00866AA6" w:rsidRPr="00866AA6" w:rsidRDefault="00866AA6" w:rsidP="00B35437">
            <w:pPr>
              <w:pStyle w:val="ListParagraph"/>
              <w:ind w:left="0"/>
              <w:jc w:val="center"/>
              <w:rPr>
                <w:rFonts w:asciiTheme="minorHAnsi" w:hAnsiTheme="minorHAnsi" w:cstheme="minorHAnsi"/>
                <w:sz w:val="20"/>
                <w:szCs w:val="20"/>
              </w:rPr>
            </w:pPr>
            <w:r w:rsidRPr="00866AA6">
              <w:rPr>
                <w:rFonts w:asciiTheme="minorHAnsi" w:hAnsiTheme="minorHAnsi" w:cstheme="minorHAnsi"/>
                <w:sz w:val="20"/>
                <w:szCs w:val="20"/>
              </w:rPr>
              <w:t xml:space="preserve">Menggunakan </w:t>
            </w:r>
            <w:r w:rsidRPr="00866AA6">
              <w:rPr>
                <w:rFonts w:asciiTheme="minorHAnsi" w:hAnsiTheme="minorHAnsi" w:cstheme="minorHAnsi"/>
                <w:i/>
                <w:sz w:val="20"/>
                <w:szCs w:val="20"/>
              </w:rPr>
              <w:t>GET request</w:t>
            </w:r>
          </w:p>
        </w:tc>
        <w:tc>
          <w:tcPr>
            <w:tcW w:w="1694" w:type="pct"/>
          </w:tcPr>
          <w:p w14:paraId="0ADB407F" w14:textId="77777777" w:rsidR="00866AA6" w:rsidRPr="00866AA6" w:rsidRDefault="00866AA6" w:rsidP="00866AA6">
            <w:pPr>
              <w:pStyle w:val="ListParagraph"/>
              <w:widowControl/>
              <w:numPr>
                <w:ilvl w:val="0"/>
                <w:numId w:val="31"/>
              </w:numPr>
              <w:suppressAutoHyphens w:val="0"/>
              <w:ind w:left="447" w:hanging="425"/>
              <w:contextualSpacing/>
              <w:jc w:val="both"/>
              <w:rPr>
                <w:rFonts w:asciiTheme="minorHAnsi" w:hAnsiTheme="minorHAnsi" w:cstheme="minorHAnsi"/>
                <w:sz w:val="20"/>
                <w:szCs w:val="20"/>
              </w:rPr>
            </w:pPr>
            <w:r w:rsidRPr="00866AA6">
              <w:rPr>
                <w:rFonts w:asciiTheme="minorHAnsi" w:hAnsiTheme="minorHAnsi" w:cstheme="minorHAnsi"/>
                <w:sz w:val="20"/>
                <w:szCs w:val="20"/>
              </w:rPr>
              <w:t>Mendapatkan semua pemilihan yang diikuti</w:t>
            </w:r>
          </w:p>
          <w:p w14:paraId="1846092D" w14:textId="77777777" w:rsidR="00866AA6" w:rsidRPr="00866AA6" w:rsidRDefault="00866AA6" w:rsidP="00866AA6">
            <w:pPr>
              <w:pStyle w:val="ListParagraph"/>
              <w:widowControl/>
              <w:numPr>
                <w:ilvl w:val="0"/>
                <w:numId w:val="31"/>
              </w:numPr>
              <w:suppressAutoHyphens w:val="0"/>
              <w:ind w:left="447" w:hanging="425"/>
              <w:contextualSpacing/>
              <w:jc w:val="both"/>
              <w:rPr>
                <w:rFonts w:asciiTheme="minorHAnsi" w:hAnsiTheme="minorHAnsi" w:cstheme="minorHAnsi"/>
                <w:sz w:val="20"/>
                <w:szCs w:val="20"/>
              </w:rPr>
            </w:pPr>
            <w:r w:rsidRPr="00866AA6">
              <w:rPr>
                <w:rFonts w:asciiTheme="minorHAnsi" w:hAnsiTheme="minorHAnsi" w:cstheme="minorHAnsi"/>
                <w:sz w:val="20"/>
                <w:szCs w:val="20"/>
              </w:rPr>
              <w:t xml:space="preserve">Mendapatkan </w:t>
            </w:r>
            <w:r w:rsidRPr="00866AA6">
              <w:rPr>
                <w:rFonts w:asciiTheme="minorHAnsi" w:hAnsiTheme="minorHAnsi" w:cstheme="minorHAnsi"/>
                <w:i/>
                <w:sz w:val="20"/>
                <w:szCs w:val="20"/>
              </w:rPr>
              <w:t>http code</w:t>
            </w:r>
            <w:r w:rsidRPr="00866AA6">
              <w:rPr>
                <w:rFonts w:asciiTheme="minorHAnsi" w:hAnsiTheme="minorHAnsi" w:cstheme="minorHAnsi"/>
                <w:sz w:val="20"/>
                <w:szCs w:val="20"/>
              </w:rPr>
              <w:t xml:space="preserve"> 200</w:t>
            </w:r>
          </w:p>
        </w:tc>
      </w:tr>
      <w:tr w:rsidR="00866AA6" w:rsidRPr="00866AA6" w14:paraId="75E8875D" w14:textId="77777777" w:rsidTr="00866AA6">
        <w:tc>
          <w:tcPr>
            <w:tcW w:w="320" w:type="pct"/>
          </w:tcPr>
          <w:p w14:paraId="5275E25A" w14:textId="77777777" w:rsidR="00866AA6" w:rsidRPr="00866AA6" w:rsidRDefault="00866AA6" w:rsidP="00B35437">
            <w:pPr>
              <w:pStyle w:val="ListParagraph"/>
              <w:ind w:left="0"/>
              <w:jc w:val="center"/>
              <w:rPr>
                <w:rFonts w:asciiTheme="minorHAnsi" w:hAnsiTheme="minorHAnsi" w:cstheme="minorHAnsi"/>
                <w:sz w:val="20"/>
                <w:szCs w:val="20"/>
              </w:rPr>
            </w:pPr>
            <w:r w:rsidRPr="00866AA6">
              <w:rPr>
                <w:rFonts w:asciiTheme="minorHAnsi" w:hAnsiTheme="minorHAnsi" w:cstheme="minorHAnsi"/>
                <w:sz w:val="20"/>
                <w:szCs w:val="20"/>
              </w:rPr>
              <w:t>5.</w:t>
            </w:r>
          </w:p>
        </w:tc>
        <w:tc>
          <w:tcPr>
            <w:tcW w:w="1713" w:type="pct"/>
          </w:tcPr>
          <w:p w14:paraId="0F79825F" w14:textId="77777777" w:rsidR="00866AA6" w:rsidRPr="00866AA6" w:rsidRDefault="00866AA6" w:rsidP="00B35437">
            <w:pPr>
              <w:pStyle w:val="code"/>
              <w:spacing w:line="240" w:lineRule="auto"/>
              <w:rPr>
                <w:rFonts w:asciiTheme="minorHAnsi" w:hAnsiTheme="minorHAnsi" w:cstheme="minorHAnsi"/>
                <w:szCs w:val="20"/>
              </w:rPr>
            </w:pPr>
            <w:r w:rsidRPr="00866AA6">
              <w:rPr>
                <w:rFonts w:asciiTheme="minorHAnsi" w:hAnsiTheme="minorHAnsi" w:cstheme="minorHAnsi"/>
                <w:szCs w:val="20"/>
              </w:rPr>
              <w:t>/voter/ended-election</w:t>
            </w:r>
          </w:p>
        </w:tc>
        <w:tc>
          <w:tcPr>
            <w:tcW w:w="1274" w:type="pct"/>
          </w:tcPr>
          <w:p w14:paraId="438B2AA9" w14:textId="77777777" w:rsidR="00866AA6" w:rsidRPr="00866AA6" w:rsidRDefault="00866AA6" w:rsidP="00B35437">
            <w:pPr>
              <w:pStyle w:val="ListParagraph"/>
              <w:ind w:left="0"/>
              <w:jc w:val="center"/>
              <w:rPr>
                <w:rFonts w:asciiTheme="minorHAnsi" w:hAnsiTheme="minorHAnsi" w:cstheme="minorHAnsi"/>
                <w:sz w:val="20"/>
                <w:szCs w:val="20"/>
              </w:rPr>
            </w:pPr>
            <w:r w:rsidRPr="00866AA6">
              <w:rPr>
                <w:rFonts w:asciiTheme="minorHAnsi" w:hAnsiTheme="minorHAnsi" w:cstheme="minorHAnsi"/>
                <w:sz w:val="20"/>
                <w:szCs w:val="20"/>
              </w:rPr>
              <w:t xml:space="preserve">Menggunakan </w:t>
            </w:r>
            <w:r w:rsidRPr="00866AA6">
              <w:rPr>
                <w:rFonts w:asciiTheme="minorHAnsi" w:hAnsiTheme="minorHAnsi" w:cstheme="minorHAnsi"/>
                <w:i/>
                <w:sz w:val="20"/>
                <w:szCs w:val="20"/>
              </w:rPr>
              <w:t>GET request</w:t>
            </w:r>
          </w:p>
        </w:tc>
        <w:tc>
          <w:tcPr>
            <w:tcW w:w="1694" w:type="pct"/>
          </w:tcPr>
          <w:p w14:paraId="4CF07F6B" w14:textId="77777777" w:rsidR="00866AA6" w:rsidRPr="00866AA6" w:rsidRDefault="00866AA6" w:rsidP="00866AA6">
            <w:pPr>
              <w:pStyle w:val="ListParagraph"/>
              <w:widowControl/>
              <w:numPr>
                <w:ilvl w:val="0"/>
                <w:numId w:val="31"/>
              </w:numPr>
              <w:suppressAutoHyphens w:val="0"/>
              <w:ind w:left="447" w:hanging="425"/>
              <w:contextualSpacing/>
              <w:jc w:val="both"/>
              <w:rPr>
                <w:rFonts w:asciiTheme="minorHAnsi" w:hAnsiTheme="minorHAnsi" w:cstheme="minorHAnsi"/>
                <w:sz w:val="20"/>
                <w:szCs w:val="20"/>
              </w:rPr>
            </w:pPr>
            <w:r w:rsidRPr="00866AA6">
              <w:rPr>
                <w:rFonts w:asciiTheme="minorHAnsi" w:hAnsiTheme="minorHAnsi" w:cstheme="minorHAnsi"/>
                <w:sz w:val="20"/>
                <w:szCs w:val="20"/>
              </w:rPr>
              <w:t>Mendapatkan semua pemilihan yang telah selesai</w:t>
            </w:r>
          </w:p>
          <w:p w14:paraId="41550689" w14:textId="77777777" w:rsidR="00866AA6" w:rsidRPr="00866AA6" w:rsidRDefault="00866AA6" w:rsidP="00866AA6">
            <w:pPr>
              <w:pStyle w:val="ListParagraph"/>
              <w:widowControl/>
              <w:numPr>
                <w:ilvl w:val="0"/>
                <w:numId w:val="31"/>
              </w:numPr>
              <w:suppressAutoHyphens w:val="0"/>
              <w:ind w:left="447" w:hanging="425"/>
              <w:contextualSpacing/>
              <w:jc w:val="both"/>
              <w:rPr>
                <w:rFonts w:asciiTheme="minorHAnsi" w:hAnsiTheme="minorHAnsi" w:cstheme="minorHAnsi"/>
                <w:sz w:val="20"/>
                <w:szCs w:val="20"/>
              </w:rPr>
            </w:pPr>
            <w:r w:rsidRPr="00866AA6">
              <w:rPr>
                <w:rFonts w:asciiTheme="minorHAnsi" w:hAnsiTheme="minorHAnsi" w:cstheme="minorHAnsi"/>
                <w:sz w:val="20"/>
                <w:szCs w:val="20"/>
              </w:rPr>
              <w:t xml:space="preserve">Mendapatkan </w:t>
            </w:r>
            <w:r w:rsidRPr="00866AA6">
              <w:rPr>
                <w:rFonts w:asciiTheme="minorHAnsi" w:hAnsiTheme="minorHAnsi" w:cstheme="minorHAnsi"/>
                <w:i/>
                <w:sz w:val="20"/>
                <w:szCs w:val="20"/>
              </w:rPr>
              <w:t>http code</w:t>
            </w:r>
            <w:r w:rsidRPr="00866AA6">
              <w:rPr>
                <w:rFonts w:asciiTheme="minorHAnsi" w:hAnsiTheme="minorHAnsi" w:cstheme="minorHAnsi"/>
                <w:sz w:val="20"/>
                <w:szCs w:val="20"/>
              </w:rPr>
              <w:t xml:space="preserve"> 200</w:t>
            </w:r>
          </w:p>
        </w:tc>
      </w:tr>
      <w:tr w:rsidR="00866AA6" w:rsidRPr="00866AA6" w14:paraId="30A58DC5" w14:textId="77777777" w:rsidTr="00866AA6">
        <w:tc>
          <w:tcPr>
            <w:tcW w:w="320" w:type="pct"/>
          </w:tcPr>
          <w:p w14:paraId="749DF391" w14:textId="77777777" w:rsidR="00866AA6" w:rsidRPr="00866AA6" w:rsidRDefault="00866AA6" w:rsidP="00B35437">
            <w:pPr>
              <w:pStyle w:val="ListParagraph"/>
              <w:ind w:left="0"/>
              <w:jc w:val="center"/>
              <w:rPr>
                <w:rFonts w:asciiTheme="minorHAnsi" w:hAnsiTheme="minorHAnsi" w:cstheme="minorHAnsi"/>
                <w:sz w:val="20"/>
                <w:szCs w:val="20"/>
              </w:rPr>
            </w:pPr>
            <w:r w:rsidRPr="00866AA6">
              <w:rPr>
                <w:rFonts w:asciiTheme="minorHAnsi" w:hAnsiTheme="minorHAnsi" w:cstheme="minorHAnsi"/>
                <w:sz w:val="20"/>
                <w:szCs w:val="20"/>
              </w:rPr>
              <w:t>6.</w:t>
            </w:r>
          </w:p>
        </w:tc>
        <w:tc>
          <w:tcPr>
            <w:tcW w:w="1713" w:type="pct"/>
          </w:tcPr>
          <w:p w14:paraId="6A95FA62" w14:textId="77777777" w:rsidR="00866AA6" w:rsidRPr="00866AA6" w:rsidRDefault="00866AA6" w:rsidP="00B35437">
            <w:pPr>
              <w:pStyle w:val="code"/>
              <w:spacing w:line="240" w:lineRule="auto"/>
              <w:rPr>
                <w:rFonts w:asciiTheme="minorHAnsi" w:hAnsiTheme="minorHAnsi" w:cstheme="minorHAnsi"/>
                <w:szCs w:val="20"/>
              </w:rPr>
            </w:pPr>
            <w:r w:rsidRPr="00866AA6">
              <w:rPr>
                <w:rFonts w:asciiTheme="minorHAnsi" w:hAnsiTheme="minorHAnsi" w:cstheme="minorHAnsi"/>
                <w:szCs w:val="20"/>
              </w:rPr>
              <w:t>/voter/election-detail/:id</w:t>
            </w:r>
          </w:p>
        </w:tc>
        <w:tc>
          <w:tcPr>
            <w:tcW w:w="1274" w:type="pct"/>
          </w:tcPr>
          <w:p w14:paraId="16B3736C" w14:textId="77777777" w:rsidR="00866AA6" w:rsidRPr="00866AA6" w:rsidRDefault="00866AA6" w:rsidP="00B35437">
            <w:pPr>
              <w:pStyle w:val="ListParagraph"/>
              <w:ind w:left="0"/>
              <w:jc w:val="center"/>
              <w:rPr>
                <w:rFonts w:asciiTheme="minorHAnsi" w:hAnsiTheme="minorHAnsi" w:cstheme="minorHAnsi"/>
                <w:sz w:val="20"/>
                <w:szCs w:val="20"/>
              </w:rPr>
            </w:pPr>
            <w:r w:rsidRPr="00866AA6">
              <w:rPr>
                <w:rFonts w:asciiTheme="minorHAnsi" w:hAnsiTheme="minorHAnsi" w:cstheme="minorHAnsi"/>
                <w:sz w:val="20"/>
                <w:szCs w:val="20"/>
              </w:rPr>
              <w:t xml:space="preserve">Menggunakan </w:t>
            </w:r>
            <w:r w:rsidRPr="00866AA6">
              <w:rPr>
                <w:rFonts w:asciiTheme="minorHAnsi" w:hAnsiTheme="minorHAnsi" w:cstheme="minorHAnsi"/>
                <w:i/>
                <w:sz w:val="20"/>
                <w:szCs w:val="20"/>
              </w:rPr>
              <w:t>GET request</w:t>
            </w:r>
          </w:p>
        </w:tc>
        <w:tc>
          <w:tcPr>
            <w:tcW w:w="1694" w:type="pct"/>
          </w:tcPr>
          <w:p w14:paraId="7D5FA656" w14:textId="77777777" w:rsidR="00866AA6" w:rsidRPr="00866AA6" w:rsidRDefault="00866AA6" w:rsidP="00866AA6">
            <w:pPr>
              <w:pStyle w:val="ListParagraph"/>
              <w:widowControl/>
              <w:numPr>
                <w:ilvl w:val="0"/>
                <w:numId w:val="31"/>
              </w:numPr>
              <w:suppressAutoHyphens w:val="0"/>
              <w:ind w:left="447" w:hanging="425"/>
              <w:contextualSpacing/>
              <w:jc w:val="both"/>
              <w:rPr>
                <w:rFonts w:asciiTheme="minorHAnsi" w:hAnsiTheme="minorHAnsi" w:cstheme="minorHAnsi"/>
                <w:sz w:val="20"/>
                <w:szCs w:val="20"/>
              </w:rPr>
            </w:pPr>
            <w:r w:rsidRPr="00866AA6">
              <w:rPr>
                <w:rFonts w:asciiTheme="minorHAnsi" w:hAnsiTheme="minorHAnsi" w:cstheme="minorHAnsi"/>
                <w:sz w:val="20"/>
                <w:szCs w:val="20"/>
              </w:rPr>
              <w:t>Mendapatkan detail sebuah pemilihan</w:t>
            </w:r>
          </w:p>
          <w:p w14:paraId="597D229C" w14:textId="77777777" w:rsidR="00866AA6" w:rsidRPr="00866AA6" w:rsidRDefault="00866AA6" w:rsidP="00866AA6">
            <w:pPr>
              <w:pStyle w:val="ListParagraph"/>
              <w:widowControl/>
              <w:numPr>
                <w:ilvl w:val="0"/>
                <w:numId w:val="31"/>
              </w:numPr>
              <w:suppressAutoHyphens w:val="0"/>
              <w:ind w:left="447" w:hanging="425"/>
              <w:contextualSpacing/>
              <w:jc w:val="both"/>
              <w:rPr>
                <w:rFonts w:asciiTheme="minorHAnsi" w:hAnsiTheme="minorHAnsi" w:cstheme="minorHAnsi"/>
                <w:sz w:val="20"/>
                <w:szCs w:val="20"/>
              </w:rPr>
            </w:pPr>
            <w:r w:rsidRPr="00866AA6">
              <w:rPr>
                <w:rFonts w:asciiTheme="minorHAnsi" w:hAnsiTheme="minorHAnsi" w:cstheme="minorHAnsi"/>
                <w:sz w:val="20"/>
                <w:szCs w:val="20"/>
              </w:rPr>
              <w:t xml:space="preserve">Mendapatkan </w:t>
            </w:r>
            <w:r w:rsidRPr="00866AA6">
              <w:rPr>
                <w:rFonts w:asciiTheme="minorHAnsi" w:hAnsiTheme="minorHAnsi" w:cstheme="minorHAnsi"/>
                <w:i/>
                <w:sz w:val="20"/>
                <w:szCs w:val="20"/>
              </w:rPr>
              <w:t>http code</w:t>
            </w:r>
            <w:r w:rsidRPr="00866AA6">
              <w:rPr>
                <w:rFonts w:asciiTheme="minorHAnsi" w:hAnsiTheme="minorHAnsi" w:cstheme="minorHAnsi"/>
                <w:sz w:val="20"/>
                <w:szCs w:val="20"/>
              </w:rPr>
              <w:t xml:space="preserve"> 200</w:t>
            </w:r>
          </w:p>
        </w:tc>
      </w:tr>
      <w:tr w:rsidR="00866AA6" w:rsidRPr="00866AA6" w14:paraId="3B6C6B23" w14:textId="77777777" w:rsidTr="00866AA6">
        <w:tc>
          <w:tcPr>
            <w:tcW w:w="320" w:type="pct"/>
          </w:tcPr>
          <w:p w14:paraId="5A3C82E6" w14:textId="77777777" w:rsidR="00866AA6" w:rsidRPr="00866AA6" w:rsidRDefault="00866AA6" w:rsidP="00B35437">
            <w:pPr>
              <w:pStyle w:val="ListParagraph"/>
              <w:ind w:left="0"/>
              <w:jc w:val="center"/>
              <w:rPr>
                <w:rFonts w:asciiTheme="minorHAnsi" w:hAnsiTheme="minorHAnsi" w:cstheme="minorHAnsi"/>
                <w:sz w:val="20"/>
                <w:szCs w:val="20"/>
              </w:rPr>
            </w:pPr>
            <w:r w:rsidRPr="00866AA6">
              <w:rPr>
                <w:rFonts w:asciiTheme="minorHAnsi" w:hAnsiTheme="minorHAnsi" w:cstheme="minorHAnsi"/>
                <w:sz w:val="20"/>
                <w:szCs w:val="20"/>
              </w:rPr>
              <w:t>7.</w:t>
            </w:r>
          </w:p>
        </w:tc>
        <w:tc>
          <w:tcPr>
            <w:tcW w:w="1713" w:type="pct"/>
          </w:tcPr>
          <w:p w14:paraId="5E76A491" w14:textId="77777777" w:rsidR="00866AA6" w:rsidRPr="00866AA6" w:rsidRDefault="00866AA6" w:rsidP="00B35437">
            <w:pPr>
              <w:pStyle w:val="code"/>
              <w:spacing w:line="240" w:lineRule="auto"/>
              <w:rPr>
                <w:rFonts w:asciiTheme="minorHAnsi" w:hAnsiTheme="minorHAnsi" w:cstheme="minorHAnsi"/>
                <w:szCs w:val="20"/>
              </w:rPr>
            </w:pPr>
            <w:r w:rsidRPr="00866AA6">
              <w:rPr>
                <w:rFonts w:asciiTheme="minorHAnsi" w:hAnsiTheme="minorHAnsi" w:cstheme="minorHAnsi"/>
                <w:szCs w:val="20"/>
              </w:rPr>
              <w:t>/voter/vote</w:t>
            </w:r>
          </w:p>
        </w:tc>
        <w:tc>
          <w:tcPr>
            <w:tcW w:w="1274" w:type="pct"/>
          </w:tcPr>
          <w:p w14:paraId="089447EA" w14:textId="77777777" w:rsidR="00866AA6" w:rsidRPr="00866AA6" w:rsidRDefault="00866AA6" w:rsidP="00B35437">
            <w:pPr>
              <w:pStyle w:val="ListParagraph"/>
              <w:ind w:left="0"/>
              <w:jc w:val="center"/>
              <w:rPr>
                <w:rFonts w:asciiTheme="minorHAnsi" w:hAnsiTheme="minorHAnsi" w:cstheme="minorHAnsi"/>
                <w:sz w:val="20"/>
                <w:szCs w:val="20"/>
              </w:rPr>
            </w:pPr>
            <w:r w:rsidRPr="00866AA6">
              <w:rPr>
                <w:rFonts w:asciiTheme="minorHAnsi" w:hAnsiTheme="minorHAnsi" w:cstheme="minorHAnsi"/>
                <w:sz w:val="20"/>
                <w:szCs w:val="20"/>
              </w:rPr>
              <w:t xml:space="preserve">Menggunakan </w:t>
            </w:r>
            <w:r w:rsidRPr="00866AA6">
              <w:rPr>
                <w:rFonts w:asciiTheme="minorHAnsi" w:hAnsiTheme="minorHAnsi" w:cstheme="minorHAnsi"/>
                <w:i/>
                <w:sz w:val="20"/>
                <w:szCs w:val="20"/>
              </w:rPr>
              <w:t>POST request</w:t>
            </w:r>
            <w:r w:rsidRPr="00866AA6">
              <w:rPr>
                <w:rFonts w:asciiTheme="minorHAnsi" w:hAnsiTheme="minorHAnsi" w:cstheme="minorHAnsi"/>
                <w:sz w:val="20"/>
                <w:szCs w:val="20"/>
              </w:rPr>
              <w:t xml:space="preserve"> untuk memilih kandidat</w:t>
            </w:r>
          </w:p>
        </w:tc>
        <w:tc>
          <w:tcPr>
            <w:tcW w:w="1694" w:type="pct"/>
          </w:tcPr>
          <w:p w14:paraId="3B978B70" w14:textId="77777777" w:rsidR="00866AA6" w:rsidRPr="00866AA6" w:rsidRDefault="00866AA6" w:rsidP="00866AA6">
            <w:pPr>
              <w:pStyle w:val="ListParagraph"/>
              <w:widowControl/>
              <w:numPr>
                <w:ilvl w:val="0"/>
                <w:numId w:val="31"/>
              </w:numPr>
              <w:suppressAutoHyphens w:val="0"/>
              <w:ind w:left="447" w:hanging="425"/>
              <w:contextualSpacing/>
              <w:jc w:val="both"/>
              <w:rPr>
                <w:rFonts w:asciiTheme="minorHAnsi" w:hAnsiTheme="minorHAnsi" w:cstheme="minorHAnsi"/>
                <w:sz w:val="20"/>
                <w:szCs w:val="20"/>
              </w:rPr>
            </w:pPr>
            <w:r w:rsidRPr="00866AA6">
              <w:rPr>
                <w:rFonts w:asciiTheme="minorHAnsi" w:hAnsiTheme="minorHAnsi" w:cstheme="minorHAnsi"/>
                <w:sz w:val="20"/>
                <w:szCs w:val="20"/>
              </w:rPr>
              <w:t xml:space="preserve">Data berhasil tersimpan di </w:t>
            </w:r>
            <w:r w:rsidRPr="00866AA6">
              <w:rPr>
                <w:rFonts w:asciiTheme="minorHAnsi" w:hAnsiTheme="minorHAnsi" w:cstheme="minorHAnsi"/>
                <w:i/>
                <w:sz w:val="20"/>
                <w:szCs w:val="20"/>
              </w:rPr>
              <w:t>database</w:t>
            </w:r>
          </w:p>
          <w:p w14:paraId="3FCD20B4" w14:textId="77777777" w:rsidR="00866AA6" w:rsidRPr="00866AA6" w:rsidRDefault="00866AA6" w:rsidP="00866AA6">
            <w:pPr>
              <w:pStyle w:val="ListParagraph"/>
              <w:widowControl/>
              <w:numPr>
                <w:ilvl w:val="0"/>
                <w:numId w:val="31"/>
              </w:numPr>
              <w:suppressAutoHyphens w:val="0"/>
              <w:ind w:left="447" w:hanging="425"/>
              <w:contextualSpacing/>
              <w:jc w:val="both"/>
              <w:rPr>
                <w:rFonts w:asciiTheme="minorHAnsi" w:hAnsiTheme="minorHAnsi" w:cstheme="minorHAnsi"/>
                <w:sz w:val="20"/>
                <w:szCs w:val="20"/>
              </w:rPr>
            </w:pPr>
            <w:r w:rsidRPr="00866AA6">
              <w:rPr>
                <w:rFonts w:asciiTheme="minorHAnsi" w:hAnsiTheme="minorHAnsi" w:cstheme="minorHAnsi"/>
                <w:sz w:val="20"/>
                <w:szCs w:val="20"/>
              </w:rPr>
              <w:t xml:space="preserve">Mendapatkan </w:t>
            </w:r>
            <w:r w:rsidRPr="00866AA6">
              <w:rPr>
                <w:rFonts w:asciiTheme="minorHAnsi" w:hAnsiTheme="minorHAnsi" w:cstheme="minorHAnsi"/>
                <w:i/>
                <w:sz w:val="20"/>
                <w:szCs w:val="20"/>
              </w:rPr>
              <w:t>http code</w:t>
            </w:r>
            <w:r w:rsidRPr="00866AA6">
              <w:rPr>
                <w:rFonts w:asciiTheme="minorHAnsi" w:hAnsiTheme="minorHAnsi" w:cstheme="minorHAnsi"/>
                <w:sz w:val="20"/>
                <w:szCs w:val="20"/>
              </w:rPr>
              <w:t xml:space="preserve"> 201</w:t>
            </w:r>
          </w:p>
        </w:tc>
      </w:tr>
      <w:tr w:rsidR="00866AA6" w:rsidRPr="00866AA6" w14:paraId="0BF02854" w14:textId="77777777" w:rsidTr="00866AA6">
        <w:tc>
          <w:tcPr>
            <w:tcW w:w="320" w:type="pct"/>
          </w:tcPr>
          <w:p w14:paraId="4956FE13" w14:textId="77777777" w:rsidR="00866AA6" w:rsidRPr="00866AA6" w:rsidRDefault="00866AA6" w:rsidP="00B35437">
            <w:pPr>
              <w:pStyle w:val="ListParagraph"/>
              <w:ind w:left="0"/>
              <w:jc w:val="center"/>
              <w:rPr>
                <w:rFonts w:asciiTheme="minorHAnsi" w:hAnsiTheme="minorHAnsi" w:cstheme="minorHAnsi"/>
                <w:sz w:val="20"/>
                <w:szCs w:val="20"/>
              </w:rPr>
            </w:pPr>
            <w:r w:rsidRPr="00866AA6">
              <w:rPr>
                <w:rFonts w:asciiTheme="minorHAnsi" w:hAnsiTheme="minorHAnsi" w:cstheme="minorHAnsi"/>
                <w:sz w:val="20"/>
                <w:szCs w:val="20"/>
              </w:rPr>
              <w:t>8.</w:t>
            </w:r>
          </w:p>
        </w:tc>
        <w:tc>
          <w:tcPr>
            <w:tcW w:w="1713" w:type="pct"/>
          </w:tcPr>
          <w:p w14:paraId="295DE902" w14:textId="77777777" w:rsidR="00866AA6" w:rsidRPr="00866AA6" w:rsidRDefault="00866AA6" w:rsidP="00B35437">
            <w:pPr>
              <w:pStyle w:val="code"/>
              <w:spacing w:line="240" w:lineRule="auto"/>
              <w:rPr>
                <w:rFonts w:asciiTheme="minorHAnsi" w:hAnsiTheme="minorHAnsi" w:cstheme="minorHAnsi"/>
                <w:szCs w:val="20"/>
              </w:rPr>
            </w:pPr>
            <w:r w:rsidRPr="00866AA6">
              <w:rPr>
                <w:rFonts w:asciiTheme="minorHAnsi" w:hAnsiTheme="minorHAnsi" w:cstheme="minorHAnsi"/>
                <w:szCs w:val="20"/>
              </w:rPr>
              <w:t>/voter/ended-election-detail/:id</w:t>
            </w:r>
          </w:p>
        </w:tc>
        <w:tc>
          <w:tcPr>
            <w:tcW w:w="1274" w:type="pct"/>
          </w:tcPr>
          <w:p w14:paraId="12C0BDDB" w14:textId="77777777" w:rsidR="00866AA6" w:rsidRPr="00866AA6" w:rsidRDefault="00866AA6" w:rsidP="00B35437">
            <w:pPr>
              <w:pStyle w:val="ListParagraph"/>
              <w:ind w:left="0"/>
              <w:jc w:val="center"/>
              <w:rPr>
                <w:rFonts w:asciiTheme="minorHAnsi" w:hAnsiTheme="minorHAnsi" w:cstheme="minorHAnsi"/>
                <w:sz w:val="20"/>
                <w:szCs w:val="20"/>
              </w:rPr>
            </w:pPr>
            <w:r w:rsidRPr="00866AA6">
              <w:rPr>
                <w:rFonts w:asciiTheme="minorHAnsi" w:hAnsiTheme="minorHAnsi" w:cstheme="minorHAnsi"/>
                <w:sz w:val="20"/>
                <w:szCs w:val="20"/>
              </w:rPr>
              <w:t xml:space="preserve">Menggunakan </w:t>
            </w:r>
            <w:r w:rsidRPr="00866AA6">
              <w:rPr>
                <w:rFonts w:asciiTheme="minorHAnsi" w:hAnsiTheme="minorHAnsi" w:cstheme="minorHAnsi"/>
                <w:i/>
                <w:sz w:val="20"/>
                <w:szCs w:val="20"/>
              </w:rPr>
              <w:t>GET request</w:t>
            </w:r>
          </w:p>
        </w:tc>
        <w:tc>
          <w:tcPr>
            <w:tcW w:w="1694" w:type="pct"/>
          </w:tcPr>
          <w:p w14:paraId="07404305" w14:textId="77777777" w:rsidR="00866AA6" w:rsidRPr="00866AA6" w:rsidRDefault="00866AA6" w:rsidP="00866AA6">
            <w:pPr>
              <w:pStyle w:val="ListParagraph"/>
              <w:widowControl/>
              <w:numPr>
                <w:ilvl w:val="0"/>
                <w:numId w:val="31"/>
              </w:numPr>
              <w:suppressAutoHyphens w:val="0"/>
              <w:ind w:left="447" w:hanging="425"/>
              <w:contextualSpacing/>
              <w:jc w:val="both"/>
              <w:rPr>
                <w:rFonts w:asciiTheme="minorHAnsi" w:hAnsiTheme="minorHAnsi" w:cstheme="minorHAnsi"/>
                <w:sz w:val="20"/>
                <w:szCs w:val="20"/>
              </w:rPr>
            </w:pPr>
            <w:r w:rsidRPr="00866AA6">
              <w:rPr>
                <w:rFonts w:asciiTheme="minorHAnsi" w:hAnsiTheme="minorHAnsi" w:cstheme="minorHAnsi"/>
                <w:sz w:val="20"/>
                <w:szCs w:val="20"/>
              </w:rPr>
              <w:t>Mendapatkan detail pemilihan yang telah selesai</w:t>
            </w:r>
          </w:p>
          <w:p w14:paraId="4757BCBB" w14:textId="77777777" w:rsidR="00866AA6" w:rsidRPr="00866AA6" w:rsidRDefault="00866AA6" w:rsidP="00866AA6">
            <w:pPr>
              <w:pStyle w:val="ListParagraph"/>
              <w:widowControl/>
              <w:numPr>
                <w:ilvl w:val="0"/>
                <w:numId w:val="31"/>
              </w:numPr>
              <w:suppressAutoHyphens w:val="0"/>
              <w:ind w:left="447" w:hanging="425"/>
              <w:contextualSpacing/>
              <w:jc w:val="both"/>
              <w:rPr>
                <w:rFonts w:asciiTheme="minorHAnsi" w:hAnsiTheme="minorHAnsi" w:cstheme="minorHAnsi"/>
                <w:sz w:val="20"/>
                <w:szCs w:val="20"/>
              </w:rPr>
            </w:pPr>
            <w:r w:rsidRPr="00866AA6">
              <w:rPr>
                <w:rFonts w:asciiTheme="minorHAnsi" w:hAnsiTheme="minorHAnsi" w:cstheme="minorHAnsi"/>
                <w:sz w:val="20"/>
                <w:szCs w:val="20"/>
              </w:rPr>
              <w:t xml:space="preserve">Mendapatkan </w:t>
            </w:r>
            <w:r w:rsidRPr="00866AA6">
              <w:rPr>
                <w:rFonts w:asciiTheme="minorHAnsi" w:hAnsiTheme="minorHAnsi" w:cstheme="minorHAnsi"/>
                <w:i/>
                <w:sz w:val="20"/>
                <w:szCs w:val="20"/>
              </w:rPr>
              <w:t xml:space="preserve">http code </w:t>
            </w:r>
            <w:r w:rsidRPr="00866AA6">
              <w:rPr>
                <w:rFonts w:asciiTheme="minorHAnsi" w:hAnsiTheme="minorHAnsi" w:cstheme="minorHAnsi"/>
                <w:sz w:val="20"/>
                <w:szCs w:val="20"/>
              </w:rPr>
              <w:t>200</w:t>
            </w:r>
          </w:p>
        </w:tc>
      </w:tr>
    </w:tbl>
    <w:p w14:paraId="47FCFDF7" w14:textId="33FD6565" w:rsidR="00866AA6" w:rsidRDefault="00866AA6" w:rsidP="00866AA6">
      <w:pPr>
        <w:pStyle w:val="sectionhead1"/>
        <w:numPr>
          <w:ilvl w:val="0"/>
          <w:numId w:val="0"/>
        </w:numPr>
        <w:spacing w:before="0" w:after="0" w:line="240" w:lineRule="auto"/>
        <w:ind w:left="720" w:hanging="720"/>
        <w:jc w:val="both"/>
        <w:rPr>
          <w:rFonts w:ascii="Calibri" w:hAnsi="Calibri"/>
          <w:smallCaps w:val="0"/>
          <w:sz w:val="24"/>
          <w:szCs w:val="24"/>
        </w:rPr>
      </w:pPr>
    </w:p>
    <w:p w14:paraId="1B27A0F2" w14:textId="5E1FF8FA" w:rsidR="00FC10A5" w:rsidRDefault="00FC10A5" w:rsidP="00EE36DE">
      <w:pPr>
        <w:pStyle w:val="sectionhead1"/>
        <w:numPr>
          <w:ilvl w:val="0"/>
          <w:numId w:val="0"/>
        </w:numPr>
        <w:spacing w:before="0" w:after="0" w:line="240" w:lineRule="auto"/>
        <w:ind w:firstLine="709"/>
        <w:jc w:val="both"/>
        <w:rPr>
          <w:rFonts w:ascii="Calibri" w:hAnsi="Calibri"/>
          <w:smallCaps w:val="0"/>
          <w:sz w:val="24"/>
          <w:szCs w:val="24"/>
        </w:rPr>
      </w:pPr>
      <w:bookmarkStart w:id="0" w:name="_GoBack"/>
      <w:bookmarkEnd w:id="0"/>
      <w:r w:rsidRPr="00FC10A5">
        <w:rPr>
          <w:rFonts w:ascii="Calibri" w:hAnsi="Calibri"/>
          <w:smallCaps w:val="0"/>
          <w:sz w:val="24"/>
          <w:szCs w:val="24"/>
        </w:rPr>
        <w:t xml:space="preserve">Pengujian terhadap </w:t>
      </w:r>
      <w:r w:rsidRPr="00FC10A5">
        <w:rPr>
          <w:rFonts w:ascii="Calibri" w:hAnsi="Calibri"/>
          <w:i/>
          <w:smallCaps w:val="0"/>
          <w:sz w:val="24"/>
          <w:szCs w:val="24"/>
        </w:rPr>
        <w:t>endpoint Voter</w:t>
      </w:r>
      <w:r w:rsidRPr="00FC10A5">
        <w:rPr>
          <w:rFonts w:ascii="Calibri" w:hAnsi="Calibri"/>
          <w:smallCaps w:val="0"/>
          <w:sz w:val="24"/>
          <w:szCs w:val="24"/>
        </w:rPr>
        <w:t xml:space="preserve"> dijalankan dengan cara menjalankan perintah </w:t>
      </w:r>
      <w:r w:rsidRPr="00FC10A5">
        <w:rPr>
          <w:rFonts w:ascii="Courier New" w:hAnsi="Courier New" w:cs="Courier New"/>
          <w:smallCaps w:val="0"/>
          <w:szCs w:val="24"/>
        </w:rPr>
        <w:t>npm run test</w:t>
      </w:r>
      <w:proofErr w:type="gramStart"/>
      <w:r w:rsidRPr="00FC10A5">
        <w:rPr>
          <w:rFonts w:ascii="Courier New" w:hAnsi="Courier New" w:cs="Courier New"/>
          <w:smallCaps w:val="0"/>
          <w:szCs w:val="24"/>
        </w:rPr>
        <w:t>:e2e</w:t>
      </w:r>
      <w:proofErr w:type="gramEnd"/>
      <w:r w:rsidRPr="00FC10A5">
        <w:rPr>
          <w:rFonts w:ascii="Courier New" w:hAnsi="Courier New" w:cs="Courier New"/>
          <w:smallCaps w:val="0"/>
          <w:szCs w:val="24"/>
        </w:rPr>
        <w:t xml:space="preserve"> voter.e2e-spec.ts </w:t>
      </w:r>
      <w:r w:rsidRPr="00FC10A5">
        <w:rPr>
          <w:rFonts w:ascii="Calibri" w:hAnsi="Calibri"/>
          <w:smallCaps w:val="0"/>
          <w:sz w:val="24"/>
          <w:szCs w:val="24"/>
        </w:rPr>
        <w:t xml:space="preserve">pada </w:t>
      </w:r>
      <w:r w:rsidRPr="00FC10A5">
        <w:rPr>
          <w:rFonts w:ascii="Calibri" w:hAnsi="Calibri"/>
          <w:i/>
          <w:smallCaps w:val="0"/>
          <w:sz w:val="24"/>
          <w:szCs w:val="24"/>
        </w:rPr>
        <w:t>terminal</w:t>
      </w:r>
      <w:r>
        <w:rPr>
          <w:rFonts w:ascii="Calibri" w:hAnsi="Calibri"/>
          <w:i/>
          <w:smallCaps w:val="0"/>
          <w:sz w:val="24"/>
          <w:szCs w:val="24"/>
        </w:rPr>
        <w:t xml:space="preserve">. </w:t>
      </w:r>
      <w:r>
        <w:rPr>
          <w:rFonts w:ascii="Calibri" w:hAnsi="Calibri"/>
          <w:smallCaps w:val="0"/>
          <w:sz w:val="24"/>
          <w:szCs w:val="24"/>
        </w:rPr>
        <w:t>Berdasarkan skenario pengujian diatas, diperoleh hasil bahwa</w:t>
      </w:r>
      <w:r>
        <w:rPr>
          <w:rFonts w:ascii="Calibri" w:hAnsi="Calibri"/>
          <w:smallCaps w:val="0"/>
          <w:sz w:val="24"/>
          <w:szCs w:val="24"/>
        </w:rPr>
        <w:t xml:space="preserve"> </w:t>
      </w:r>
      <w:r w:rsidRPr="00FC10A5">
        <w:rPr>
          <w:rFonts w:ascii="Calibri" w:hAnsi="Calibri"/>
          <w:smallCaps w:val="0"/>
          <w:sz w:val="24"/>
          <w:szCs w:val="24"/>
        </w:rPr>
        <w:t xml:space="preserve">setiap skenario pengujian yang telah dibuat terhadap </w:t>
      </w:r>
      <w:r w:rsidRPr="00FC10A5">
        <w:rPr>
          <w:rFonts w:ascii="Calibri" w:hAnsi="Calibri"/>
          <w:i/>
          <w:smallCaps w:val="0"/>
          <w:sz w:val="24"/>
          <w:szCs w:val="24"/>
        </w:rPr>
        <w:t>endpoint Voter</w:t>
      </w:r>
      <w:r w:rsidRPr="00FC10A5">
        <w:rPr>
          <w:rFonts w:ascii="Calibri" w:hAnsi="Calibri"/>
          <w:smallCaps w:val="0"/>
          <w:sz w:val="24"/>
          <w:szCs w:val="24"/>
        </w:rPr>
        <w:t xml:space="preserve"> berhasil dijalanakan</w:t>
      </w:r>
      <w:r>
        <w:rPr>
          <w:rFonts w:ascii="Calibri" w:hAnsi="Calibri"/>
          <w:smallCaps w:val="0"/>
          <w:sz w:val="24"/>
          <w:szCs w:val="24"/>
        </w:rPr>
        <w:t xml:space="preserve">, </w:t>
      </w:r>
      <w:r>
        <w:rPr>
          <w:rFonts w:ascii="Calibri" w:hAnsi="Calibri"/>
          <w:smallCaps w:val="0"/>
          <w:sz w:val="24"/>
          <w:szCs w:val="24"/>
        </w:rPr>
        <w:t>dapat dilihat pada G</w:t>
      </w:r>
      <w:r>
        <w:rPr>
          <w:rFonts w:ascii="Calibri" w:hAnsi="Calibri"/>
          <w:smallCaps w:val="0"/>
          <w:sz w:val="24"/>
          <w:szCs w:val="24"/>
        </w:rPr>
        <w:t>ambar 6.</w:t>
      </w:r>
    </w:p>
    <w:p w14:paraId="0B9F7B65" w14:textId="0113F871" w:rsidR="00FC10A5" w:rsidRDefault="00FC10A5" w:rsidP="00FC10A5">
      <w:pPr>
        <w:pStyle w:val="sectionhead1"/>
        <w:numPr>
          <w:ilvl w:val="0"/>
          <w:numId w:val="0"/>
        </w:numPr>
        <w:spacing w:before="0" w:after="0" w:line="240" w:lineRule="auto"/>
        <w:jc w:val="both"/>
        <w:rPr>
          <w:rFonts w:ascii="Calibri" w:hAnsi="Calibri"/>
          <w:smallCaps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3"/>
      </w:tblGrid>
      <w:tr w:rsidR="00FC10A5" w14:paraId="27443C91" w14:textId="77777777" w:rsidTr="00FC10A5">
        <w:tc>
          <w:tcPr>
            <w:tcW w:w="9403" w:type="dxa"/>
          </w:tcPr>
          <w:p w14:paraId="230DF95D" w14:textId="77777777" w:rsidR="00FC10A5" w:rsidRDefault="00FC10A5" w:rsidP="00FC10A5">
            <w:pPr>
              <w:pStyle w:val="sectionhead1"/>
              <w:keepNext/>
              <w:numPr>
                <w:ilvl w:val="0"/>
                <w:numId w:val="0"/>
              </w:numPr>
              <w:spacing w:before="0" w:after="0" w:line="240" w:lineRule="auto"/>
            </w:pPr>
            <w:r>
              <w:rPr>
                <w:noProof/>
              </w:rPr>
              <w:drawing>
                <wp:inline distT="0" distB="0" distL="0" distR="0" wp14:anchorId="146A0540" wp14:editId="3A2119A7">
                  <wp:extent cx="3181350" cy="2813037"/>
                  <wp:effectExtent l="0" t="0" r="0" b="698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1-11-22 13-02-1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9745" cy="2838145"/>
                          </a:xfrm>
                          <a:prstGeom prst="rect">
                            <a:avLst/>
                          </a:prstGeom>
                        </pic:spPr>
                      </pic:pic>
                    </a:graphicData>
                  </a:graphic>
                </wp:inline>
              </w:drawing>
            </w:r>
          </w:p>
          <w:p w14:paraId="086BB67B" w14:textId="0123EB7E" w:rsidR="00FC10A5" w:rsidRPr="00FC10A5" w:rsidRDefault="00FC10A5" w:rsidP="00FC10A5">
            <w:pPr>
              <w:pStyle w:val="Caption"/>
              <w:jc w:val="center"/>
              <w:rPr>
                <w:rFonts w:asciiTheme="minorHAnsi" w:hAnsiTheme="minorHAnsi" w:cstheme="minorHAnsi"/>
                <w:smallCaps/>
              </w:rPr>
            </w:pPr>
            <w:r w:rsidRPr="00FC10A5">
              <w:rPr>
                <w:rFonts w:asciiTheme="minorHAnsi" w:hAnsiTheme="minorHAnsi" w:cstheme="minorHAnsi"/>
                <w:i w:val="0"/>
                <w:sz w:val="22"/>
              </w:rPr>
              <w:t xml:space="preserve">Gambar </w:t>
            </w:r>
            <w:r w:rsidRPr="00FC10A5">
              <w:rPr>
                <w:rFonts w:asciiTheme="minorHAnsi" w:hAnsiTheme="minorHAnsi" w:cstheme="minorHAnsi"/>
                <w:i w:val="0"/>
                <w:sz w:val="22"/>
              </w:rPr>
              <w:fldChar w:fldCharType="begin"/>
            </w:r>
            <w:r w:rsidRPr="00FC10A5">
              <w:rPr>
                <w:rFonts w:asciiTheme="minorHAnsi" w:hAnsiTheme="minorHAnsi" w:cstheme="minorHAnsi"/>
                <w:i w:val="0"/>
                <w:sz w:val="22"/>
              </w:rPr>
              <w:instrText xml:space="preserve"> SEQ Gambar \* ARABIC </w:instrText>
            </w:r>
            <w:r w:rsidRPr="00FC10A5">
              <w:rPr>
                <w:rFonts w:asciiTheme="minorHAnsi" w:hAnsiTheme="minorHAnsi" w:cstheme="minorHAnsi"/>
                <w:i w:val="0"/>
                <w:sz w:val="22"/>
              </w:rPr>
              <w:fldChar w:fldCharType="separate"/>
            </w:r>
            <w:r w:rsidRPr="00FC10A5">
              <w:rPr>
                <w:rFonts w:asciiTheme="minorHAnsi" w:hAnsiTheme="minorHAnsi" w:cstheme="minorHAnsi"/>
                <w:i w:val="0"/>
                <w:noProof/>
                <w:sz w:val="22"/>
              </w:rPr>
              <w:t>6</w:t>
            </w:r>
            <w:r w:rsidRPr="00FC10A5">
              <w:rPr>
                <w:rFonts w:asciiTheme="minorHAnsi" w:hAnsiTheme="minorHAnsi" w:cstheme="minorHAnsi"/>
                <w:i w:val="0"/>
                <w:sz w:val="22"/>
              </w:rPr>
              <w:fldChar w:fldCharType="end"/>
            </w:r>
            <w:r w:rsidRPr="00FC10A5">
              <w:rPr>
                <w:rFonts w:asciiTheme="minorHAnsi" w:hAnsiTheme="minorHAnsi" w:cstheme="minorHAnsi"/>
                <w:i w:val="0"/>
                <w:sz w:val="22"/>
              </w:rPr>
              <w:t xml:space="preserve">. </w:t>
            </w:r>
            <w:r w:rsidRPr="00FC10A5">
              <w:rPr>
                <w:rFonts w:asciiTheme="minorHAnsi" w:hAnsiTheme="minorHAnsi" w:cstheme="minorHAnsi"/>
                <w:i w:val="0"/>
                <w:sz w:val="22"/>
              </w:rPr>
              <w:t>Hasil Pengujian</w:t>
            </w:r>
            <w:r w:rsidRPr="00FC10A5">
              <w:rPr>
                <w:rFonts w:asciiTheme="minorHAnsi" w:hAnsiTheme="minorHAnsi" w:cstheme="minorHAnsi"/>
                <w:sz w:val="22"/>
              </w:rPr>
              <w:t xml:space="preserve"> Endpoint Voter</w:t>
            </w:r>
          </w:p>
        </w:tc>
      </w:tr>
    </w:tbl>
    <w:p w14:paraId="762EB5CE" w14:textId="77777777" w:rsidR="00FC10A5" w:rsidRPr="00866AA6" w:rsidRDefault="00FC10A5" w:rsidP="00FC10A5">
      <w:pPr>
        <w:pStyle w:val="sectionhead1"/>
        <w:numPr>
          <w:ilvl w:val="0"/>
          <w:numId w:val="0"/>
        </w:numPr>
        <w:spacing w:before="0" w:after="0" w:line="240" w:lineRule="auto"/>
        <w:jc w:val="both"/>
        <w:rPr>
          <w:rFonts w:ascii="Calibri" w:hAnsi="Calibri"/>
          <w:smallCaps w:val="0"/>
          <w:sz w:val="24"/>
          <w:szCs w:val="24"/>
        </w:rPr>
      </w:pPr>
    </w:p>
    <w:p w14:paraId="52057DD6" w14:textId="77777777" w:rsidR="00821827" w:rsidRPr="005E7F23" w:rsidRDefault="00821827" w:rsidP="00821827">
      <w:pPr>
        <w:pStyle w:val="JUDULBAB"/>
      </w:pPr>
      <w:r>
        <w:lastRenderedPageBreak/>
        <w:t>KESIMPULAN</w:t>
      </w:r>
    </w:p>
    <w:p w14:paraId="5C5BE4E3" w14:textId="7E7D0B86" w:rsidR="00821827" w:rsidRDefault="00E87C05" w:rsidP="009C675C">
      <w:pPr>
        <w:pStyle w:val="TEKS"/>
        <w:rPr>
          <w:smallCaps/>
        </w:rPr>
      </w:pPr>
      <w:proofErr w:type="gramStart"/>
      <w:r>
        <w:t>xxxxxxxx</w:t>
      </w:r>
      <w:proofErr w:type="gramEnd"/>
      <w:r w:rsidR="00821827">
        <w:t>.</w:t>
      </w:r>
    </w:p>
    <w:p w14:paraId="4C68AEB5" w14:textId="77777777" w:rsidR="00821827" w:rsidRPr="00F0451E" w:rsidRDefault="00821827" w:rsidP="00821827">
      <w:pPr>
        <w:tabs>
          <w:tab w:val="left" w:leader="dot" w:pos="0"/>
        </w:tabs>
        <w:jc w:val="both"/>
        <w:rPr>
          <w:rFonts w:ascii="Calibri" w:hAnsi="Calibri" w:cs="Calibri"/>
          <w:lang w:val="sv-SE"/>
        </w:rPr>
      </w:pPr>
    </w:p>
    <w:p w14:paraId="67033237" w14:textId="77777777" w:rsidR="00821827" w:rsidRDefault="00821827" w:rsidP="00821827">
      <w:pPr>
        <w:pStyle w:val="JUDULBAB"/>
      </w:pPr>
      <w:r>
        <w:t>UCAPAN TERIMA KASIH</w:t>
      </w:r>
    </w:p>
    <w:p w14:paraId="1F809D65" w14:textId="72D91396" w:rsidR="00821827" w:rsidRDefault="00E87C05" w:rsidP="009C675C">
      <w:pPr>
        <w:pStyle w:val="TEKS"/>
        <w:rPr>
          <w:lang w:val="sv-SE"/>
        </w:rPr>
      </w:pPr>
      <w:r>
        <w:rPr>
          <w:lang w:val="sv-SE"/>
        </w:rPr>
        <w:t>xxxxxxxx</w:t>
      </w:r>
      <w:r w:rsidR="00821827">
        <w:rPr>
          <w:lang w:val="sv-SE"/>
        </w:rPr>
        <w:t>.</w:t>
      </w:r>
    </w:p>
    <w:p w14:paraId="2422E0AB" w14:textId="77777777" w:rsidR="00821827" w:rsidRDefault="00821827" w:rsidP="009C675C">
      <w:pPr>
        <w:pStyle w:val="TEKS"/>
        <w:rPr>
          <w:lang w:val="sv-SE"/>
        </w:rPr>
      </w:pPr>
    </w:p>
    <w:p w14:paraId="6911CF35" w14:textId="77777777" w:rsidR="00821827" w:rsidRPr="005E7F23" w:rsidRDefault="00821827" w:rsidP="00821827">
      <w:pPr>
        <w:pStyle w:val="JUDULBAB"/>
        <w:rPr>
          <w:lang w:val="id-ID"/>
        </w:rPr>
      </w:pPr>
      <w:r w:rsidRPr="005E7F23">
        <w:t>DAFTAR PUSTAKA</w:t>
      </w:r>
    </w:p>
    <w:p w14:paraId="59F507C8" w14:textId="1C1DBFC6" w:rsidR="00821827" w:rsidRPr="00E87C05" w:rsidRDefault="00E87C05" w:rsidP="00E87C05">
      <w:pPr>
        <w:pStyle w:val="REFERENCES0"/>
        <w:ind w:firstLine="0"/>
        <w:rPr>
          <w:lang w:val="en-US"/>
        </w:rPr>
      </w:pPr>
      <w:r>
        <w:rPr>
          <w:lang w:val="en-US"/>
        </w:rPr>
        <w:t>xxxxxxxxx.</w:t>
      </w:r>
    </w:p>
    <w:p w14:paraId="6969994D" w14:textId="0910B6B5" w:rsidR="00F876D9" w:rsidRPr="00F876D9" w:rsidRDefault="00F876D9" w:rsidP="00821827">
      <w:pPr>
        <w:pStyle w:val="REFERENCES0"/>
      </w:pPr>
    </w:p>
    <w:sectPr w:rsidR="00F876D9" w:rsidRPr="00F876D9" w:rsidSect="009C4339">
      <w:headerReference w:type="even" r:id="rId14"/>
      <w:headerReference w:type="default" r:id="rId15"/>
      <w:footerReference w:type="even" r:id="rId16"/>
      <w:footerReference w:type="default" r:id="rId17"/>
      <w:footnotePr>
        <w:numStart w:val="2"/>
        <w:numRestart w:val="eachSect"/>
      </w:footnotePr>
      <w:pgSz w:w="11907" w:h="16840" w:code="9"/>
      <w:pgMar w:top="1021" w:right="1247" w:bottom="1021" w:left="1247" w:header="153" w:footer="794"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C1FAB" w14:textId="77777777" w:rsidR="004B35B0" w:rsidRDefault="004B35B0">
      <w:r>
        <w:separator/>
      </w:r>
    </w:p>
  </w:endnote>
  <w:endnote w:type="continuationSeparator" w:id="0">
    <w:p w14:paraId="6C63A0F8" w14:textId="77777777" w:rsidR="004B35B0" w:rsidRDefault="004B3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auto"/>
    <w:pitch w:val="default"/>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tarSymbol">
    <w:altName w:val="Calibri"/>
    <w:charset w:val="00"/>
    <w:family w:val="auto"/>
    <w:pitch w:val="default"/>
  </w:font>
  <w:font w:name="Nimbus Sans L">
    <w:altName w:val="Arial"/>
    <w:charset w:val="00"/>
    <w:family w:val="swiss"/>
    <w:pitch w:val="variable"/>
  </w:font>
  <w:font w:name="JI Smallcaps">
    <w:altName w:val="Calibri"/>
    <w:panose1 w:val="00000000000000000000"/>
    <w:charset w:val="00"/>
    <w:family w:val="swiss"/>
    <w:notTrueType/>
    <w:pitch w:val="default"/>
    <w:sig w:usb0="00000003" w:usb1="00000000" w:usb2="00000000" w:usb3="00000000" w:csb0="00000001" w:csb1="00000000"/>
  </w:font>
  <w:font w:name="Liberation Sans">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altName w:val="﷽﷽﷽﷽﷽﷽﷽﷽"/>
    <w:panose1 w:val="02040502050405020303"/>
    <w:charset w:val="00"/>
    <w:family w:val="roman"/>
    <w:pitch w:val="variable"/>
    <w:sig w:usb0="00000287" w:usb1="00000000" w:usb2="00000000" w:usb3="00000000" w:csb0="0000009F" w:csb1="00000000"/>
  </w:font>
  <w:font w:name="Minion Pro">
    <w:altName w:val="Cambria"/>
    <w:panose1 w:val="02040503050306020203"/>
    <w:charset w:val="00"/>
    <w:family w:val="roman"/>
    <w:notTrueType/>
    <w:pitch w:val="variable"/>
    <w:sig w:usb0="60000287" w:usb1="00000001" w:usb2="00000000" w:usb3="00000000" w:csb0="0000019F" w:csb1="00000000"/>
  </w:font>
  <w:font w:name="Nimbus Sans L Bold">
    <w:altName w:val="Calibri"/>
    <w:panose1 w:val="00000000000000000000"/>
    <w:charset w:val="00"/>
    <w:family w:val="auto"/>
    <w:notTrueType/>
    <w:pitch w:val="default"/>
    <w:sig w:usb0="00000003" w:usb1="00000000" w:usb2="00000000" w:usb3="00000000" w:csb0="00000001" w:csb1="00000000"/>
  </w:font>
  <w:font w:name="Comic Sans MS">
    <w:altName w:val="﷽﷽﷽﷽﷽﷽﷽﷽ns MS"/>
    <w:panose1 w:val="030F0702030302020204"/>
    <w:charset w:val="00"/>
    <w:family w:val="script"/>
    <w:pitch w:val="variable"/>
    <w:sig w:usb0="00000287" w:usb1="00000013"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VCATHF+Myriad-Bold">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813B6" w14:textId="77777777" w:rsidR="00504770" w:rsidRDefault="00504770" w:rsidP="00504770">
    <w:pPr>
      <w:pStyle w:val="Footer"/>
      <w:tabs>
        <w:tab w:val="clear" w:pos="4680"/>
      </w:tabs>
      <w:spacing w:before="100"/>
      <w:jc w:val="both"/>
      <w:rPr>
        <w:rFonts w:ascii="Calibri" w:hAnsi="Calibri"/>
        <w:sz w:val="22"/>
        <w:szCs w:val="22"/>
      </w:rPr>
    </w:pPr>
  </w:p>
  <w:p w14:paraId="77BEB31C" w14:textId="1F570706" w:rsidR="00B35462" w:rsidRPr="00796673" w:rsidRDefault="005B1F63" w:rsidP="00796673">
    <w:pPr>
      <w:pStyle w:val="Footer"/>
      <w:tabs>
        <w:tab w:val="clear" w:pos="4680"/>
      </w:tabs>
      <w:spacing w:before="100"/>
      <w:jc w:val="both"/>
      <w:rPr>
        <w:rFonts w:ascii="Calibri" w:hAnsi="Calibri"/>
        <w:sz w:val="18"/>
        <w:szCs w:val="18"/>
      </w:rPr>
    </w:pPr>
    <w:r w:rsidRPr="00C8580C">
      <w:rPr>
        <w:rFonts w:ascii="Calibri" w:hAnsi="Calibri"/>
        <w:sz w:val="22"/>
        <w:szCs w:val="22"/>
      </w:rPr>
      <w:fldChar w:fldCharType="begin"/>
    </w:r>
    <w:r w:rsidRPr="00C8580C">
      <w:rPr>
        <w:rFonts w:ascii="Calibri" w:hAnsi="Calibri"/>
        <w:sz w:val="22"/>
        <w:szCs w:val="22"/>
      </w:rPr>
      <w:instrText xml:space="preserve"> PAGE   \* MERGEFORMAT </w:instrText>
    </w:r>
    <w:r w:rsidRPr="00C8580C">
      <w:rPr>
        <w:rFonts w:ascii="Calibri" w:hAnsi="Calibri"/>
        <w:sz w:val="22"/>
        <w:szCs w:val="22"/>
      </w:rPr>
      <w:fldChar w:fldCharType="separate"/>
    </w:r>
    <w:r w:rsidR="00EE36DE">
      <w:rPr>
        <w:rFonts w:ascii="Calibri" w:hAnsi="Calibri"/>
        <w:noProof/>
        <w:sz w:val="22"/>
        <w:szCs w:val="22"/>
      </w:rPr>
      <w:t>12</w:t>
    </w:r>
    <w:r w:rsidRPr="00C8580C">
      <w:rPr>
        <w:rFonts w:ascii="Calibri" w:hAnsi="Calibri"/>
        <w:sz w:val="22"/>
        <w:szCs w:val="22"/>
      </w:rPr>
      <w:fldChar w:fldCharType="end"/>
    </w:r>
    <w:r w:rsidRPr="00C8580C">
      <w:rPr>
        <w:rFonts w:ascii="Calibri" w:hAnsi="Calibri"/>
        <w:sz w:val="22"/>
        <w:szCs w:val="22"/>
      </w:rPr>
      <w:t xml:space="preserve"> |</w:t>
    </w:r>
    <w:r w:rsidR="00B64538" w:rsidRPr="00B64538">
      <w:rPr>
        <w:rFonts w:ascii="Calibri" w:hAnsi="Calibri"/>
        <w:sz w:val="22"/>
        <w:szCs w:val="22"/>
      </w:rPr>
      <w:t xml:space="preserve"> </w:t>
    </w:r>
    <w:r w:rsidR="00B64538" w:rsidRPr="00504770">
      <w:rPr>
        <w:rFonts w:ascii="Calibri" w:hAnsi="Calibri"/>
        <w:sz w:val="18"/>
        <w:szCs w:val="18"/>
      </w:rPr>
      <w:t>Balai Pengembangan Sumber Daya Manusia dan Penelitian (BPSDMP) Kominfo Yogyakarta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BBB20" w14:textId="77777777" w:rsidR="00504770" w:rsidRDefault="00504770" w:rsidP="00504770">
    <w:pPr>
      <w:pStyle w:val="Footer"/>
      <w:tabs>
        <w:tab w:val="clear" w:pos="4680"/>
      </w:tabs>
      <w:spacing w:before="100"/>
      <w:jc w:val="right"/>
      <w:rPr>
        <w:rFonts w:ascii="Calibri" w:hAnsi="Calibri"/>
        <w:sz w:val="18"/>
        <w:szCs w:val="18"/>
      </w:rPr>
    </w:pPr>
  </w:p>
  <w:p w14:paraId="2BB8EC39" w14:textId="7D95114D" w:rsidR="00B35462" w:rsidRPr="00796673" w:rsidRDefault="005B1F63" w:rsidP="00796673">
    <w:pPr>
      <w:pStyle w:val="Footer"/>
      <w:tabs>
        <w:tab w:val="clear" w:pos="4680"/>
      </w:tabs>
      <w:spacing w:before="100"/>
      <w:jc w:val="right"/>
      <w:rPr>
        <w:sz w:val="22"/>
        <w:szCs w:val="22"/>
      </w:rPr>
    </w:pPr>
    <w:r w:rsidRPr="00BB2330">
      <w:rPr>
        <w:rFonts w:ascii="Calibri" w:hAnsi="Calibri"/>
        <w:sz w:val="22"/>
        <w:szCs w:val="22"/>
      </w:rPr>
      <w:t xml:space="preserve">| </w:t>
    </w:r>
    <w:r w:rsidRPr="00BB2330">
      <w:rPr>
        <w:rFonts w:ascii="Calibri" w:hAnsi="Calibri"/>
        <w:sz w:val="22"/>
        <w:szCs w:val="22"/>
      </w:rPr>
      <w:fldChar w:fldCharType="begin"/>
    </w:r>
    <w:r w:rsidRPr="00BB2330">
      <w:rPr>
        <w:rFonts w:ascii="Calibri" w:hAnsi="Calibri"/>
        <w:sz w:val="22"/>
        <w:szCs w:val="22"/>
      </w:rPr>
      <w:instrText xml:space="preserve"> PAGE   \* MERGEFORMAT </w:instrText>
    </w:r>
    <w:r w:rsidRPr="00BB2330">
      <w:rPr>
        <w:rFonts w:ascii="Calibri" w:hAnsi="Calibri"/>
        <w:sz w:val="22"/>
        <w:szCs w:val="22"/>
      </w:rPr>
      <w:fldChar w:fldCharType="separate"/>
    </w:r>
    <w:r w:rsidR="00EE36DE">
      <w:rPr>
        <w:rFonts w:ascii="Calibri" w:hAnsi="Calibri"/>
        <w:noProof/>
        <w:sz w:val="22"/>
        <w:szCs w:val="22"/>
      </w:rPr>
      <w:t>11</w:t>
    </w:r>
    <w:r w:rsidRPr="00BB2330">
      <w:rPr>
        <w:rFonts w:ascii="Calibri" w:hAnsi="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8721F" w14:textId="77777777" w:rsidR="004B35B0" w:rsidRDefault="004B35B0">
      <w:r>
        <w:separator/>
      </w:r>
    </w:p>
  </w:footnote>
  <w:footnote w:type="continuationSeparator" w:id="0">
    <w:p w14:paraId="6FBD57FA" w14:textId="77777777" w:rsidR="004B35B0" w:rsidRDefault="004B3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C2721" w14:textId="49346527" w:rsidR="002A02D9" w:rsidRPr="00284485" w:rsidRDefault="002A02D9">
    <w:pPr>
      <w:pStyle w:val="Header"/>
      <w:rPr>
        <w:i/>
        <w:iCs/>
        <w:sz w:val="20"/>
        <w:szCs w:val="20"/>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2A02D9" w:rsidRPr="00284485" w14:paraId="270C5CB3" w14:textId="77777777" w:rsidTr="004372F8">
      <w:trPr>
        <w:trHeight w:val="624"/>
      </w:trPr>
      <w:tc>
        <w:tcPr>
          <w:tcW w:w="9498" w:type="dxa"/>
          <w:tcBorders>
            <w:bottom w:val="single" w:sz="8" w:space="0" w:color="auto"/>
          </w:tcBorders>
        </w:tcPr>
        <w:p w14:paraId="630CC9CF" w14:textId="77777777" w:rsidR="002A02D9" w:rsidRPr="00284485" w:rsidRDefault="002A02D9" w:rsidP="002A02D9">
          <w:pPr>
            <w:ind w:right="360"/>
            <w:rPr>
              <w:i/>
              <w:iCs/>
              <w:sz w:val="20"/>
              <w:szCs w:val="20"/>
            </w:rPr>
          </w:pPr>
        </w:p>
        <w:p w14:paraId="66E0D4B8" w14:textId="1EE487CA" w:rsidR="002A02D9" w:rsidRPr="00284485" w:rsidRDefault="00284485" w:rsidP="002A02D9">
          <w:pPr>
            <w:ind w:right="360"/>
            <w:rPr>
              <w:i/>
              <w:iCs/>
              <w:sz w:val="20"/>
              <w:szCs w:val="20"/>
            </w:rPr>
          </w:pPr>
          <w:r w:rsidRPr="00284485">
            <w:rPr>
              <w:i/>
              <w:sz w:val="20"/>
              <w:szCs w:val="20"/>
            </w:rPr>
            <w:t>Dirga Yasa</w:t>
          </w:r>
          <w:r w:rsidR="00821827" w:rsidRPr="00284485">
            <w:rPr>
              <w:i/>
              <w:iCs/>
              <w:sz w:val="20"/>
              <w:szCs w:val="20"/>
            </w:rPr>
            <w:t xml:space="preserve">, </w:t>
          </w:r>
          <w:r w:rsidRPr="00284485">
            <w:rPr>
              <w:i/>
              <w:sz w:val="20"/>
              <w:szCs w:val="20"/>
            </w:rPr>
            <w:t>Arya Dharmadi</w:t>
          </w:r>
          <w:r w:rsidRPr="00284485">
            <w:rPr>
              <w:i/>
              <w:sz w:val="20"/>
              <w:szCs w:val="20"/>
            </w:rPr>
            <w:t xml:space="preserve">, </w:t>
          </w:r>
          <w:r w:rsidRPr="00284485">
            <w:rPr>
              <w:i/>
              <w:sz w:val="20"/>
              <w:szCs w:val="20"/>
            </w:rPr>
            <w:t>Agung Cahyawan</w:t>
          </w:r>
        </w:p>
        <w:p w14:paraId="03D47AA2" w14:textId="332BE1C4" w:rsidR="002A02D9" w:rsidRPr="00284485" w:rsidRDefault="00284485" w:rsidP="002A02D9">
          <w:pPr>
            <w:ind w:right="360"/>
            <w:rPr>
              <w:i/>
              <w:iCs/>
              <w:sz w:val="20"/>
              <w:szCs w:val="20"/>
            </w:rPr>
          </w:pPr>
          <w:r w:rsidRPr="00284485">
            <w:rPr>
              <w:rFonts w:asciiTheme="minorHAnsi" w:hAnsiTheme="minorHAnsi"/>
              <w:i/>
              <w:sz w:val="20"/>
              <w:szCs w:val="20"/>
            </w:rPr>
            <w:t>Sistem Voting Elektronik Berbasis Ethereum Smart Contract</w:t>
          </w:r>
        </w:p>
        <w:p w14:paraId="45C99E4F" w14:textId="1ADBF862" w:rsidR="002A02D9" w:rsidRPr="00284485" w:rsidRDefault="002A02D9" w:rsidP="002A02D9">
          <w:pPr>
            <w:ind w:right="360"/>
            <w:rPr>
              <w:i/>
              <w:iCs/>
              <w:sz w:val="20"/>
              <w:szCs w:val="20"/>
            </w:rPr>
          </w:pPr>
        </w:p>
      </w:tc>
    </w:tr>
  </w:tbl>
  <w:p w14:paraId="310F1CB4" w14:textId="6F8CDC90" w:rsidR="00B35462" w:rsidRPr="00284485" w:rsidRDefault="00B35462">
    <w:pPr>
      <w:rPr>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86003" w14:textId="0A5BFEF8" w:rsidR="005B1F63" w:rsidRPr="00BB78CB" w:rsidRDefault="005B1F63" w:rsidP="003253BD">
    <w:pPr>
      <w:pStyle w:val="Header"/>
      <w:tabs>
        <w:tab w:val="clear" w:pos="4680"/>
        <w:tab w:val="clear" w:pos="9360"/>
        <w:tab w:val="right" w:pos="9356"/>
      </w:tabs>
      <w:rPr>
        <w:rFonts w:ascii="Calibri" w:hAnsi="Calibri"/>
        <w:sz w:val="20"/>
        <w:szCs w:val="20"/>
      </w:rPr>
    </w:pPr>
    <w:r w:rsidRPr="00BB78CB">
      <w:rPr>
        <w:rFonts w:ascii="Calibri" w:hAnsi="Calibri"/>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462"/>
    </w:tblGrid>
    <w:tr w:rsidR="00BB78CB" w:rsidRPr="00BB78CB" w14:paraId="2ECF8170" w14:textId="77777777" w:rsidTr="002A02D9">
      <w:trPr>
        <w:trHeight w:val="20"/>
      </w:trPr>
      <w:tc>
        <w:tcPr>
          <w:tcW w:w="6941" w:type="dxa"/>
        </w:tcPr>
        <w:p w14:paraId="03F979D5" w14:textId="77777777" w:rsidR="00BB78CB" w:rsidRPr="00BB78CB" w:rsidRDefault="00BB78CB">
          <w:pPr>
            <w:ind w:right="360"/>
            <w:rPr>
              <w:sz w:val="20"/>
              <w:szCs w:val="20"/>
            </w:rPr>
          </w:pPr>
        </w:p>
      </w:tc>
      <w:tc>
        <w:tcPr>
          <w:tcW w:w="2462" w:type="dxa"/>
        </w:tcPr>
        <w:p w14:paraId="14C398F4" w14:textId="11B34518" w:rsidR="00BB78CB" w:rsidRPr="00BB78CB" w:rsidRDefault="002A02D9" w:rsidP="002A02D9">
          <w:pPr>
            <w:jc w:val="right"/>
            <w:rPr>
              <w:sz w:val="20"/>
              <w:szCs w:val="20"/>
            </w:rPr>
          </w:pPr>
          <w:r>
            <w:rPr>
              <w:noProof/>
              <w:sz w:val="20"/>
              <w:szCs w:val="20"/>
            </w:rPr>
            <w:drawing>
              <wp:inline distT="0" distB="0" distL="0" distR="0" wp14:anchorId="256E60B8" wp14:editId="0404B1AC">
                <wp:extent cx="720000" cy="252000"/>
                <wp:effectExtent l="0" t="0" r="4445" b="2540"/>
                <wp:docPr id="15" name="Picture 1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0000" cy="252000"/>
                        </a:xfrm>
                        <a:prstGeom prst="rect">
                          <a:avLst/>
                        </a:prstGeom>
                      </pic:spPr>
                    </pic:pic>
                  </a:graphicData>
                </a:graphic>
              </wp:inline>
            </w:drawing>
          </w:r>
        </w:p>
      </w:tc>
    </w:tr>
    <w:tr w:rsidR="00BB78CB" w:rsidRPr="00BB78CB" w14:paraId="78165694" w14:textId="77777777" w:rsidTr="00BB78CB">
      <w:trPr>
        <w:trHeight w:val="624"/>
      </w:trPr>
      <w:tc>
        <w:tcPr>
          <w:tcW w:w="6941" w:type="dxa"/>
          <w:tcBorders>
            <w:bottom w:val="single" w:sz="8" w:space="0" w:color="auto"/>
          </w:tcBorders>
        </w:tcPr>
        <w:p w14:paraId="0AC6EB64" w14:textId="77777777" w:rsidR="00BB78CB" w:rsidRPr="00BB78CB" w:rsidRDefault="00BB78CB" w:rsidP="00BB78CB">
          <w:pPr>
            <w:pStyle w:val="Header"/>
            <w:tabs>
              <w:tab w:val="clear" w:pos="4680"/>
              <w:tab w:val="clear" w:pos="9360"/>
              <w:tab w:val="right" w:pos="9356"/>
            </w:tabs>
            <w:rPr>
              <w:rFonts w:ascii="Calibri" w:hAnsi="Calibri"/>
              <w:sz w:val="20"/>
              <w:szCs w:val="20"/>
            </w:rPr>
          </w:pPr>
          <w:r w:rsidRPr="00BB78CB">
            <w:rPr>
              <w:rFonts w:ascii="Calibri" w:hAnsi="Calibri"/>
              <w:sz w:val="20"/>
              <w:szCs w:val="20"/>
            </w:rPr>
            <w:t xml:space="preserve">Jurnal </w:t>
          </w:r>
          <w:r w:rsidRPr="00BB78CB">
            <w:rPr>
              <w:rFonts w:ascii="Calibri" w:hAnsi="Calibri"/>
              <w:sz w:val="20"/>
              <w:szCs w:val="20"/>
              <w:lang w:val="id-ID"/>
            </w:rPr>
            <w:t>IPTEK-KOM</w:t>
          </w:r>
          <w:r w:rsidRPr="00BB78CB">
            <w:rPr>
              <w:rFonts w:ascii="Calibri" w:hAnsi="Calibri"/>
              <w:sz w:val="20"/>
              <w:szCs w:val="20"/>
            </w:rPr>
            <w:t xml:space="preserve"> (Jurnal Ilmu Pengetahuan dan Teknologi Komunikasi)</w:t>
          </w:r>
        </w:p>
        <w:p w14:paraId="69A57363" w14:textId="0C41207E" w:rsidR="00BB78CB" w:rsidRPr="00BB78CB" w:rsidRDefault="00BB78CB" w:rsidP="00BB78CB">
          <w:pPr>
            <w:ind w:right="360"/>
            <w:rPr>
              <w:sz w:val="20"/>
              <w:szCs w:val="20"/>
            </w:rPr>
          </w:pPr>
          <w:r w:rsidRPr="00BB78CB">
            <w:rPr>
              <w:sz w:val="20"/>
              <w:szCs w:val="20"/>
              <w:lang w:val="id-ID"/>
            </w:rPr>
            <w:t xml:space="preserve">Vol. XX No. </w:t>
          </w:r>
          <w:r w:rsidRPr="00BB78CB">
            <w:rPr>
              <w:sz w:val="20"/>
              <w:szCs w:val="20"/>
            </w:rPr>
            <w:t xml:space="preserve">YY, Month </w:t>
          </w:r>
          <w:r w:rsidRPr="00BB78CB">
            <w:rPr>
              <w:sz w:val="20"/>
              <w:szCs w:val="20"/>
              <w:lang w:val="id-ID"/>
            </w:rPr>
            <w:t xml:space="preserve">Year: </w:t>
          </w:r>
          <w:r w:rsidRPr="00BB78CB">
            <w:rPr>
              <w:sz w:val="20"/>
              <w:szCs w:val="20"/>
            </w:rPr>
            <w:t xml:space="preserve">pagestart </w:t>
          </w:r>
          <w:r w:rsidRPr="00BB78CB">
            <w:rPr>
              <w:sz w:val="20"/>
              <w:szCs w:val="20"/>
              <w:lang w:val="id-ID"/>
            </w:rPr>
            <w:t>- pageend</w:t>
          </w:r>
        </w:p>
      </w:tc>
      <w:tc>
        <w:tcPr>
          <w:tcW w:w="2462" w:type="dxa"/>
          <w:tcBorders>
            <w:bottom w:val="single" w:sz="8" w:space="0" w:color="auto"/>
          </w:tcBorders>
        </w:tcPr>
        <w:p w14:paraId="0B4884AB" w14:textId="06511FE7" w:rsidR="00BB78CB" w:rsidRPr="00BB78CB" w:rsidRDefault="00BB78CB" w:rsidP="002A02D9">
          <w:pPr>
            <w:jc w:val="right"/>
            <w:rPr>
              <w:sz w:val="20"/>
              <w:szCs w:val="20"/>
            </w:rPr>
          </w:pPr>
          <w:r w:rsidRPr="00BB78CB">
            <w:rPr>
              <w:sz w:val="20"/>
              <w:szCs w:val="20"/>
            </w:rPr>
            <w:t>e</w:t>
          </w:r>
          <w:r w:rsidRPr="00BB78CB">
            <w:rPr>
              <w:sz w:val="20"/>
              <w:szCs w:val="20"/>
              <w:lang w:val="id-ID"/>
            </w:rPr>
            <w:t>ISSN</w:t>
          </w:r>
          <w:r w:rsidRPr="00BB78CB">
            <w:rPr>
              <w:sz w:val="20"/>
              <w:szCs w:val="20"/>
            </w:rPr>
            <w:t xml:space="preserve"> 2527 - 4902</w:t>
          </w:r>
        </w:p>
      </w:tc>
    </w:tr>
  </w:tbl>
  <w:p w14:paraId="4989F586" w14:textId="4DD4960A" w:rsidR="00B35462" w:rsidRDefault="00B3546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EC896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16082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99EDCF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EFA2A4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65AD19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EC2E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80B9A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5E4D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461FD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007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00000001"/>
    <w:name w:val="WW8Num1"/>
    <w:lvl w:ilvl="0">
      <w:start w:val="5"/>
      <w:numFmt w:val="upperLetter"/>
      <w:lvlText w:val="%1."/>
      <w:lvlJc w:val="left"/>
      <w:pPr>
        <w:tabs>
          <w:tab w:val="num" w:pos="810"/>
        </w:tabs>
        <w:ind w:left="810" w:hanging="360"/>
      </w:pPr>
    </w:lvl>
  </w:abstractNum>
  <w:abstractNum w:abstractNumId="11" w15:restartNumberingAfterBreak="0">
    <w:nsid w:val="00000002"/>
    <w:multiLevelType w:val="multilevel"/>
    <w:tmpl w:val="00000002"/>
    <w:name w:val="WW8Num2"/>
    <w:lvl w:ilvl="0">
      <w:start w:val="1"/>
      <w:numFmt w:val="decimal"/>
      <w:lvlText w:val="%1."/>
      <w:lvlJc w:val="left"/>
      <w:pPr>
        <w:tabs>
          <w:tab w:val="num" w:pos="707"/>
        </w:tabs>
        <w:ind w:left="707" w:hanging="283"/>
      </w:pPr>
    </w:lvl>
    <w:lvl w:ilvl="1">
      <w:start w:val="1"/>
      <w:numFmt w:val="decimal"/>
      <w:lvlText w:val="%2."/>
      <w:lvlJc w:val="left"/>
      <w:pPr>
        <w:tabs>
          <w:tab w:val="num" w:pos="1723"/>
        </w:tabs>
        <w:ind w:left="1723"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00000003"/>
    <w:multiLevelType w:val="multilevel"/>
    <w:tmpl w:val="00000003"/>
    <w:name w:val="WW8Num3"/>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3" w15:restartNumberingAfterBreak="0">
    <w:nsid w:val="10276B83"/>
    <w:multiLevelType w:val="multilevel"/>
    <w:tmpl w:val="4522B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2AA4676"/>
    <w:multiLevelType w:val="hybridMultilevel"/>
    <w:tmpl w:val="576C1C64"/>
    <w:lvl w:ilvl="0" w:tplc="04090015">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C61F94"/>
    <w:multiLevelType w:val="hybridMultilevel"/>
    <w:tmpl w:val="7248D5A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18A65480"/>
    <w:multiLevelType w:val="multilevel"/>
    <w:tmpl w:val="F2681948"/>
    <w:lvl w:ilvl="0">
      <w:start w:val="1"/>
      <w:numFmt w:val="upperRoman"/>
      <w:pStyle w:val="sectionhead1"/>
      <w:lvlText w:val="%1."/>
      <w:lvlJc w:val="left"/>
      <w:pPr>
        <w:tabs>
          <w:tab w:val="num" w:pos="720"/>
        </w:tabs>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18BC267E"/>
    <w:multiLevelType w:val="multilevel"/>
    <w:tmpl w:val="D44E4BEE"/>
    <w:styleLink w:val="Style4"/>
    <w:lvl w:ilvl="0">
      <w:start w:val="1"/>
      <w:numFmt w:val="decimal"/>
      <w:lvlText w:val="2.2.1.%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273B4BDA"/>
    <w:multiLevelType w:val="hybridMultilevel"/>
    <w:tmpl w:val="712C1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9A459E"/>
    <w:multiLevelType w:val="multilevel"/>
    <w:tmpl w:val="DF22E08A"/>
    <w:styleLink w:val="Style2"/>
    <w:lvl w:ilvl="0">
      <w:start w:val="1"/>
      <w:numFmt w:val="decimal"/>
      <w:lvlText w:val="2.2.%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0" w15:restartNumberingAfterBreak="0">
    <w:nsid w:val="2D0E3558"/>
    <w:multiLevelType w:val="hybridMultilevel"/>
    <w:tmpl w:val="82766F70"/>
    <w:lvl w:ilvl="0" w:tplc="7E0ACCF2">
      <w:start w:val="4"/>
      <w:numFmt w:val="bullet"/>
      <w:lvlText w:val="-"/>
      <w:lvlJc w:val="left"/>
      <w:pPr>
        <w:ind w:left="754" w:hanging="360"/>
      </w:pPr>
      <w:rPr>
        <w:rFonts w:ascii="Times New Roman" w:eastAsiaTheme="minorHAnsi" w:hAnsi="Times New Roman" w:cs="Times New Roman"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1" w15:restartNumberingAfterBreak="0">
    <w:nsid w:val="31F53C76"/>
    <w:multiLevelType w:val="hybridMultilevel"/>
    <w:tmpl w:val="54825468"/>
    <w:lvl w:ilvl="0" w:tplc="0409001B">
      <w:start w:val="1"/>
      <w:numFmt w:val="low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37725284"/>
    <w:multiLevelType w:val="hybridMultilevel"/>
    <w:tmpl w:val="6F54760E"/>
    <w:lvl w:ilvl="0" w:tplc="04090019">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443DA2"/>
    <w:multiLevelType w:val="hybridMultilevel"/>
    <w:tmpl w:val="44B2E0B6"/>
    <w:lvl w:ilvl="0" w:tplc="7E0ACCF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0771CA"/>
    <w:multiLevelType w:val="hybridMultilevel"/>
    <w:tmpl w:val="4D38B3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14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C875959"/>
    <w:multiLevelType w:val="hybridMultilevel"/>
    <w:tmpl w:val="E940D84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4863918A"/>
    <w:multiLevelType w:val="multilevel"/>
    <w:tmpl w:val="00000003"/>
    <w:name w:val="HTML-List3"/>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50A8082F"/>
    <w:multiLevelType w:val="hybridMultilevel"/>
    <w:tmpl w:val="58CAA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0FB7213"/>
    <w:multiLevelType w:val="hybridMultilevel"/>
    <w:tmpl w:val="09740BDA"/>
    <w:lvl w:ilvl="0" w:tplc="7E0ACCF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C24684"/>
    <w:multiLevelType w:val="hybridMultilevel"/>
    <w:tmpl w:val="9A66A652"/>
    <w:lvl w:ilvl="0" w:tplc="04090015">
      <w:start w:val="1"/>
      <w:numFmt w:val="upperLetter"/>
      <w:lvlText w:val="%1."/>
      <w:lvlJc w:val="left"/>
      <w:pPr>
        <w:ind w:left="810" w:hanging="360"/>
      </w:pPr>
    </w:lvl>
    <w:lvl w:ilvl="1" w:tplc="064863AA">
      <w:numFmt w:val="bullet"/>
      <w:lvlText w:val="•"/>
      <w:lvlJc w:val="left"/>
      <w:pPr>
        <w:ind w:left="1530" w:hanging="360"/>
      </w:pPr>
      <w:rPr>
        <w:rFonts w:ascii="Calibri" w:eastAsia="Times New Roman" w:hAnsi="Calibri" w:cs="Times New Roman"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15:restartNumberingAfterBreak="0">
    <w:nsid w:val="543D5EE7"/>
    <w:multiLevelType w:val="hybridMultilevel"/>
    <w:tmpl w:val="94DC47E6"/>
    <w:lvl w:ilvl="0" w:tplc="7E0ACCF2">
      <w:start w:val="4"/>
      <w:numFmt w:val="bullet"/>
      <w:lvlText w:val="-"/>
      <w:lvlJc w:val="left"/>
      <w:pPr>
        <w:ind w:left="742" w:hanging="360"/>
      </w:pPr>
      <w:rPr>
        <w:rFonts w:ascii="Times New Roman" w:eastAsiaTheme="minorHAnsi" w:hAnsi="Times New Roman" w:cs="Times New Roman"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32" w15:restartNumberingAfterBreak="0">
    <w:nsid w:val="55C95565"/>
    <w:multiLevelType w:val="hybridMultilevel"/>
    <w:tmpl w:val="AB288826"/>
    <w:lvl w:ilvl="0" w:tplc="7E0ACCF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34" w15:restartNumberingAfterBreak="0">
    <w:nsid w:val="68850576"/>
    <w:multiLevelType w:val="hybridMultilevel"/>
    <w:tmpl w:val="5D4C9A72"/>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69A93B47"/>
    <w:multiLevelType w:val="hybridMultilevel"/>
    <w:tmpl w:val="005E9612"/>
    <w:lvl w:ilvl="0" w:tplc="2A9E58A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15:restartNumberingAfterBreak="0">
    <w:nsid w:val="6CD32DA8"/>
    <w:multiLevelType w:val="singleLevel"/>
    <w:tmpl w:val="08342C04"/>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24"/>
        <w:szCs w:val="24"/>
      </w:rPr>
    </w:lvl>
  </w:abstractNum>
  <w:abstractNum w:abstractNumId="37" w15:restartNumberingAfterBreak="0">
    <w:nsid w:val="753846B9"/>
    <w:multiLevelType w:val="hybridMultilevel"/>
    <w:tmpl w:val="C9E27A0C"/>
    <w:lvl w:ilvl="0" w:tplc="C20A8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2E2711"/>
    <w:multiLevelType w:val="hybridMultilevel"/>
    <w:tmpl w:val="D116E51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1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7"/>
  </w:num>
  <w:num w:numId="13">
    <w:abstractNumId w:val="25"/>
  </w:num>
  <w:num w:numId="14">
    <w:abstractNumId w:val="33"/>
  </w:num>
  <w:num w:numId="15">
    <w:abstractNumId w:val="16"/>
  </w:num>
  <w:num w:numId="16">
    <w:abstractNumId w:val="13"/>
  </w:num>
  <w:num w:numId="17">
    <w:abstractNumId w:val="30"/>
  </w:num>
  <w:num w:numId="18">
    <w:abstractNumId w:val="14"/>
  </w:num>
  <w:num w:numId="19">
    <w:abstractNumId w:val="18"/>
  </w:num>
  <w:num w:numId="20">
    <w:abstractNumId w:val="28"/>
  </w:num>
  <w:num w:numId="21">
    <w:abstractNumId w:val="24"/>
  </w:num>
  <w:num w:numId="22">
    <w:abstractNumId w:val="22"/>
  </w:num>
  <w:num w:numId="23">
    <w:abstractNumId w:val="26"/>
  </w:num>
  <w:num w:numId="24">
    <w:abstractNumId w:val="38"/>
  </w:num>
  <w:num w:numId="25">
    <w:abstractNumId w:val="36"/>
  </w:num>
  <w:num w:numId="26">
    <w:abstractNumId w:val="35"/>
  </w:num>
  <w:num w:numId="27">
    <w:abstractNumId w:val="15"/>
  </w:num>
  <w:num w:numId="28">
    <w:abstractNumId w:val="37"/>
  </w:num>
  <w:num w:numId="29">
    <w:abstractNumId w:val="34"/>
  </w:num>
  <w:num w:numId="30">
    <w:abstractNumId w:val="21"/>
  </w:num>
  <w:num w:numId="31">
    <w:abstractNumId w:val="20"/>
  </w:num>
  <w:num w:numId="32">
    <w:abstractNumId w:val="29"/>
  </w:num>
  <w:num w:numId="33">
    <w:abstractNumId w:val="23"/>
  </w:num>
  <w:num w:numId="34">
    <w:abstractNumId w:val="32"/>
  </w:num>
  <w:num w:numId="35">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proofState w:grammar="clean"/>
  <w:defaultTabStop w:val="709"/>
  <w:evenAndOddHeaders/>
  <w:drawingGridHorizontalSpacing w:val="120"/>
  <w:displayHorizontalDrawingGridEvery w:val="0"/>
  <w:displayVerticalDrawingGridEvery w:val="0"/>
  <w:noPunctuationKerning/>
  <w:characterSpacingControl w:val="doNotCompress"/>
  <w:strictFirstAndLastChars/>
  <w:hdrShapeDefaults>
    <o:shapedefaults v:ext="edit" spidmax="2049"/>
  </w:hdrShapeDefaults>
  <w:footnotePr>
    <w:numStart w:val="2"/>
    <w:numRestart w:val="eachSec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xMTe1MDK0NDG0NDZV0lEKTi0uzszPAykwrAUAO+PyzSwAAAA="/>
  </w:docVars>
  <w:rsids>
    <w:rsidRoot w:val="00087397"/>
    <w:rsid w:val="00002017"/>
    <w:rsid w:val="00002955"/>
    <w:rsid w:val="00002B01"/>
    <w:rsid w:val="00002B80"/>
    <w:rsid w:val="00003C6A"/>
    <w:rsid w:val="000049E2"/>
    <w:rsid w:val="0000602F"/>
    <w:rsid w:val="000060DB"/>
    <w:rsid w:val="00006A39"/>
    <w:rsid w:val="00010BDD"/>
    <w:rsid w:val="00011EAB"/>
    <w:rsid w:val="00015B4B"/>
    <w:rsid w:val="00016C1E"/>
    <w:rsid w:val="0001754E"/>
    <w:rsid w:val="00017622"/>
    <w:rsid w:val="00023532"/>
    <w:rsid w:val="00023560"/>
    <w:rsid w:val="00023909"/>
    <w:rsid w:val="00023A8D"/>
    <w:rsid w:val="0002492E"/>
    <w:rsid w:val="00026DA3"/>
    <w:rsid w:val="00030EBB"/>
    <w:rsid w:val="00030FE9"/>
    <w:rsid w:val="000313DD"/>
    <w:rsid w:val="00031594"/>
    <w:rsid w:val="00033166"/>
    <w:rsid w:val="00033AA8"/>
    <w:rsid w:val="000342E9"/>
    <w:rsid w:val="00034E5C"/>
    <w:rsid w:val="00035D5B"/>
    <w:rsid w:val="0003695B"/>
    <w:rsid w:val="000402CC"/>
    <w:rsid w:val="00041FC2"/>
    <w:rsid w:val="00042F24"/>
    <w:rsid w:val="00043416"/>
    <w:rsid w:val="00045461"/>
    <w:rsid w:val="000459E8"/>
    <w:rsid w:val="00045C35"/>
    <w:rsid w:val="00046FB5"/>
    <w:rsid w:val="00046FDD"/>
    <w:rsid w:val="000470FF"/>
    <w:rsid w:val="00047181"/>
    <w:rsid w:val="00047255"/>
    <w:rsid w:val="00050521"/>
    <w:rsid w:val="00051123"/>
    <w:rsid w:val="0005245C"/>
    <w:rsid w:val="00052A7A"/>
    <w:rsid w:val="00055176"/>
    <w:rsid w:val="00055E53"/>
    <w:rsid w:val="000611CC"/>
    <w:rsid w:val="00061617"/>
    <w:rsid w:val="00064ED5"/>
    <w:rsid w:val="0006567B"/>
    <w:rsid w:val="00070F99"/>
    <w:rsid w:val="000722A3"/>
    <w:rsid w:val="0007570A"/>
    <w:rsid w:val="00075A92"/>
    <w:rsid w:val="000835CE"/>
    <w:rsid w:val="00083644"/>
    <w:rsid w:val="00083D6E"/>
    <w:rsid w:val="00083DCA"/>
    <w:rsid w:val="0008600C"/>
    <w:rsid w:val="00087397"/>
    <w:rsid w:val="00087869"/>
    <w:rsid w:val="00087981"/>
    <w:rsid w:val="0009055A"/>
    <w:rsid w:val="000905A0"/>
    <w:rsid w:val="000910D8"/>
    <w:rsid w:val="00092C5E"/>
    <w:rsid w:val="00092EB5"/>
    <w:rsid w:val="000933D5"/>
    <w:rsid w:val="00093ECB"/>
    <w:rsid w:val="00096276"/>
    <w:rsid w:val="000A07EE"/>
    <w:rsid w:val="000A0BAE"/>
    <w:rsid w:val="000A12D8"/>
    <w:rsid w:val="000A14C8"/>
    <w:rsid w:val="000A1E0D"/>
    <w:rsid w:val="000A2F48"/>
    <w:rsid w:val="000A31CB"/>
    <w:rsid w:val="000A374B"/>
    <w:rsid w:val="000A4912"/>
    <w:rsid w:val="000A4ECE"/>
    <w:rsid w:val="000A4F77"/>
    <w:rsid w:val="000A5941"/>
    <w:rsid w:val="000A6B47"/>
    <w:rsid w:val="000B0A43"/>
    <w:rsid w:val="000B1944"/>
    <w:rsid w:val="000B1C1C"/>
    <w:rsid w:val="000B3290"/>
    <w:rsid w:val="000B408F"/>
    <w:rsid w:val="000B4572"/>
    <w:rsid w:val="000B67FF"/>
    <w:rsid w:val="000B7DB0"/>
    <w:rsid w:val="000C0DC6"/>
    <w:rsid w:val="000C108D"/>
    <w:rsid w:val="000C439E"/>
    <w:rsid w:val="000C4946"/>
    <w:rsid w:val="000C4CB7"/>
    <w:rsid w:val="000C70B5"/>
    <w:rsid w:val="000D05DA"/>
    <w:rsid w:val="000D0E27"/>
    <w:rsid w:val="000D0EF2"/>
    <w:rsid w:val="000D1876"/>
    <w:rsid w:val="000D1CF7"/>
    <w:rsid w:val="000D1D85"/>
    <w:rsid w:val="000D225F"/>
    <w:rsid w:val="000D2A4E"/>
    <w:rsid w:val="000D426B"/>
    <w:rsid w:val="000D441D"/>
    <w:rsid w:val="000D57FB"/>
    <w:rsid w:val="000D5D18"/>
    <w:rsid w:val="000D60EB"/>
    <w:rsid w:val="000D6F11"/>
    <w:rsid w:val="000D78DF"/>
    <w:rsid w:val="000D7AD9"/>
    <w:rsid w:val="000E1E6D"/>
    <w:rsid w:val="000E2005"/>
    <w:rsid w:val="000E30E3"/>
    <w:rsid w:val="000E3E8F"/>
    <w:rsid w:val="000E4E17"/>
    <w:rsid w:val="000E5B11"/>
    <w:rsid w:val="000E687C"/>
    <w:rsid w:val="000E6E41"/>
    <w:rsid w:val="000E7344"/>
    <w:rsid w:val="000F00E9"/>
    <w:rsid w:val="000F0925"/>
    <w:rsid w:val="000F0981"/>
    <w:rsid w:val="000F09FE"/>
    <w:rsid w:val="000F0AFA"/>
    <w:rsid w:val="000F3286"/>
    <w:rsid w:val="000F36A3"/>
    <w:rsid w:val="000F4F78"/>
    <w:rsid w:val="000F6C15"/>
    <w:rsid w:val="000F7BF9"/>
    <w:rsid w:val="00100584"/>
    <w:rsid w:val="001034C9"/>
    <w:rsid w:val="00104076"/>
    <w:rsid w:val="00104AF4"/>
    <w:rsid w:val="00104B07"/>
    <w:rsid w:val="00105975"/>
    <w:rsid w:val="00107B15"/>
    <w:rsid w:val="00107FA5"/>
    <w:rsid w:val="00110608"/>
    <w:rsid w:val="00111893"/>
    <w:rsid w:val="00111CF6"/>
    <w:rsid w:val="00112131"/>
    <w:rsid w:val="00112BF6"/>
    <w:rsid w:val="00113925"/>
    <w:rsid w:val="0011410C"/>
    <w:rsid w:val="00114C85"/>
    <w:rsid w:val="00114FA7"/>
    <w:rsid w:val="001158C4"/>
    <w:rsid w:val="00115B46"/>
    <w:rsid w:val="00115E45"/>
    <w:rsid w:val="00117D43"/>
    <w:rsid w:val="00120490"/>
    <w:rsid w:val="001207BF"/>
    <w:rsid w:val="001222BC"/>
    <w:rsid w:val="001233B6"/>
    <w:rsid w:val="00123A21"/>
    <w:rsid w:val="0012605B"/>
    <w:rsid w:val="001267A2"/>
    <w:rsid w:val="001269CF"/>
    <w:rsid w:val="00127522"/>
    <w:rsid w:val="00127B97"/>
    <w:rsid w:val="00130B1D"/>
    <w:rsid w:val="00131069"/>
    <w:rsid w:val="001328AA"/>
    <w:rsid w:val="00132E06"/>
    <w:rsid w:val="00133C65"/>
    <w:rsid w:val="00134646"/>
    <w:rsid w:val="00134720"/>
    <w:rsid w:val="00137E68"/>
    <w:rsid w:val="001401E3"/>
    <w:rsid w:val="00140906"/>
    <w:rsid w:val="00141B71"/>
    <w:rsid w:val="00141FD3"/>
    <w:rsid w:val="00142B88"/>
    <w:rsid w:val="00144D8C"/>
    <w:rsid w:val="00147728"/>
    <w:rsid w:val="00151EBF"/>
    <w:rsid w:val="00153745"/>
    <w:rsid w:val="00154275"/>
    <w:rsid w:val="001552B4"/>
    <w:rsid w:val="0015567F"/>
    <w:rsid w:val="00156374"/>
    <w:rsid w:val="001576EE"/>
    <w:rsid w:val="00157FA0"/>
    <w:rsid w:val="00157FE2"/>
    <w:rsid w:val="001606B5"/>
    <w:rsid w:val="00162718"/>
    <w:rsid w:val="00163A20"/>
    <w:rsid w:val="00163D41"/>
    <w:rsid w:val="0016485F"/>
    <w:rsid w:val="00164AF4"/>
    <w:rsid w:val="00165496"/>
    <w:rsid w:val="0016551C"/>
    <w:rsid w:val="00166540"/>
    <w:rsid w:val="001665A4"/>
    <w:rsid w:val="00166BF5"/>
    <w:rsid w:val="00167087"/>
    <w:rsid w:val="0017052D"/>
    <w:rsid w:val="0017318B"/>
    <w:rsid w:val="001736ED"/>
    <w:rsid w:val="00174885"/>
    <w:rsid w:val="00174E98"/>
    <w:rsid w:val="00177AFB"/>
    <w:rsid w:val="00177BA1"/>
    <w:rsid w:val="00180D0B"/>
    <w:rsid w:val="00180DDB"/>
    <w:rsid w:val="0018149A"/>
    <w:rsid w:val="001814B8"/>
    <w:rsid w:val="00182949"/>
    <w:rsid w:val="00182D27"/>
    <w:rsid w:val="00183E8D"/>
    <w:rsid w:val="00183ED4"/>
    <w:rsid w:val="001844DE"/>
    <w:rsid w:val="0018709F"/>
    <w:rsid w:val="001877D3"/>
    <w:rsid w:val="0019328B"/>
    <w:rsid w:val="001943F9"/>
    <w:rsid w:val="00194CF7"/>
    <w:rsid w:val="00195E7F"/>
    <w:rsid w:val="00195E84"/>
    <w:rsid w:val="0019671E"/>
    <w:rsid w:val="00196F49"/>
    <w:rsid w:val="00197A7D"/>
    <w:rsid w:val="00197C9C"/>
    <w:rsid w:val="001A01AC"/>
    <w:rsid w:val="001A0351"/>
    <w:rsid w:val="001A0599"/>
    <w:rsid w:val="001A1676"/>
    <w:rsid w:val="001A1A76"/>
    <w:rsid w:val="001A1CA4"/>
    <w:rsid w:val="001A2EF4"/>
    <w:rsid w:val="001A5CD2"/>
    <w:rsid w:val="001A6ABA"/>
    <w:rsid w:val="001A6B1B"/>
    <w:rsid w:val="001A72BD"/>
    <w:rsid w:val="001A795D"/>
    <w:rsid w:val="001B16F4"/>
    <w:rsid w:val="001B3044"/>
    <w:rsid w:val="001B5E71"/>
    <w:rsid w:val="001B5F36"/>
    <w:rsid w:val="001B78F2"/>
    <w:rsid w:val="001C0FF7"/>
    <w:rsid w:val="001C1B9A"/>
    <w:rsid w:val="001C2461"/>
    <w:rsid w:val="001C4BEE"/>
    <w:rsid w:val="001C5042"/>
    <w:rsid w:val="001C5124"/>
    <w:rsid w:val="001C54A6"/>
    <w:rsid w:val="001C550D"/>
    <w:rsid w:val="001C65AA"/>
    <w:rsid w:val="001C7D4E"/>
    <w:rsid w:val="001D055F"/>
    <w:rsid w:val="001D0E85"/>
    <w:rsid w:val="001D1030"/>
    <w:rsid w:val="001D175A"/>
    <w:rsid w:val="001D1D45"/>
    <w:rsid w:val="001D34B5"/>
    <w:rsid w:val="001D3707"/>
    <w:rsid w:val="001D3DFF"/>
    <w:rsid w:val="001D7069"/>
    <w:rsid w:val="001D7DAD"/>
    <w:rsid w:val="001D7E62"/>
    <w:rsid w:val="001E0897"/>
    <w:rsid w:val="001E1C51"/>
    <w:rsid w:val="001E23A2"/>
    <w:rsid w:val="001E25AE"/>
    <w:rsid w:val="001E5639"/>
    <w:rsid w:val="001E5AC6"/>
    <w:rsid w:val="001E63FC"/>
    <w:rsid w:val="001F0496"/>
    <w:rsid w:val="001F2971"/>
    <w:rsid w:val="001F5102"/>
    <w:rsid w:val="001F511F"/>
    <w:rsid w:val="001F6E32"/>
    <w:rsid w:val="001F7977"/>
    <w:rsid w:val="00200F90"/>
    <w:rsid w:val="00202605"/>
    <w:rsid w:val="00203B4F"/>
    <w:rsid w:val="00203C86"/>
    <w:rsid w:val="00203D9A"/>
    <w:rsid w:val="00204AFB"/>
    <w:rsid w:val="002051E8"/>
    <w:rsid w:val="002072E1"/>
    <w:rsid w:val="002112E3"/>
    <w:rsid w:val="00211423"/>
    <w:rsid w:val="002131A8"/>
    <w:rsid w:val="00214ED7"/>
    <w:rsid w:val="0021634B"/>
    <w:rsid w:val="00216FD3"/>
    <w:rsid w:val="00220327"/>
    <w:rsid w:val="0022104B"/>
    <w:rsid w:val="0022147B"/>
    <w:rsid w:val="00221840"/>
    <w:rsid w:val="0022264B"/>
    <w:rsid w:val="00222707"/>
    <w:rsid w:val="00222756"/>
    <w:rsid w:val="00223FC3"/>
    <w:rsid w:val="0022417E"/>
    <w:rsid w:val="002254EC"/>
    <w:rsid w:val="002259C7"/>
    <w:rsid w:val="0022674F"/>
    <w:rsid w:val="00226D51"/>
    <w:rsid w:val="002309C3"/>
    <w:rsid w:val="002309FE"/>
    <w:rsid w:val="00230CC3"/>
    <w:rsid w:val="00230D83"/>
    <w:rsid w:val="00232062"/>
    <w:rsid w:val="00233651"/>
    <w:rsid w:val="00234670"/>
    <w:rsid w:val="00234D93"/>
    <w:rsid w:val="00234FD7"/>
    <w:rsid w:val="00237275"/>
    <w:rsid w:val="00237A04"/>
    <w:rsid w:val="00237BB2"/>
    <w:rsid w:val="00237BE2"/>
    <w:rsid w:val="0024023D"/>
    <w:rsid w:val="00242242"/>
    <w:rsid w:val="00242609"/>
    <w:rsid w:val="00243270"/>
    <w:rsid w:val="00243BDB"/>
    <w:rsid w:val="00243E4E"/>
    <w:rsid w:val="0024574B"/>
    <w:rsid w:val="00245ABC"/>
    <w:rsid w:val="00245CDD"/>
    <w:rsid w:val="00246C8C"/>
    <w:rsid w:val="00246F05"/>
    <w:rsid w:val="00247CF4"/>
    <w:rsid w:val="00250777"/>
    <w:rsid w:val="00251092"/>
    <w:rsid w:val="00253D74"/>
    <w:rsid w:val="0025412A"/>
    <w:rsid w:val="00254198"/>
    <w:rsid w:val="002575F7"/>
    <w:rsid w:val="00257B33"/>
    <w:rsid w:val="002629F7"/>
    <w:rsid w:val="00262FCB"/>
    <w:rsid w:val="00270D4F"/>
    <w:rsid w:val="002719E7"/>
    <w:rsid w:val="002728F3"/>
    <w:rsid w:val="002730C5"/>
    <w:rsid w:val="00273559"/>
    <w:rsid w:val="00274A72"/>
    <w:rsid w:val="00275D8E"/>
    <w:rsid w:val="0027640F"/>
    <w:rsid w:val="0028185A"/>
    <w:rsid w:val="00283E87"/>
    <w:rsid w:val="00284485"/>
    <w:rsid w:val="002851BF"/>
    <w:rsid w:val="002859D1"/>
    <w:rsid w:val="00286937"/>
    <w:rsid w:val="00287CAA"/>
    <w:rsid w:val="00290959"/>
    <w:rsid w:val="00291F43"/>
    <w:rsid w:val="00293F4B"/>
    <w:rsid w:val="0029538A"/>
    <w:rsid w:val="002976A7"/>
    <w:rsid w:val="002A02D9"/>
    <w:rsid w:val="002A15C6"/>
    <w:rsid w:val="002A1DAD"/>
    <w:rsid w:val="002A1DB1"/>
    <w:rsid w:val="002A56D9"/>
    <w:rsid w:val="002A6F76"/>
    <w:rsid w:val="002B01E0"/>
    <w:rsid w:val="002B09B2"/>
    <w:rsid w:val="002B0DD2"/>
    <w:rsid w:val="002B10DD"/>
    <w:rsid w:val="002B1F45"/>
    <w:rsid w:val="002B3399"/>
    <w:rsid w:val="002B351A"/>
    <w:rsid w:val="002B4844"/>
    <w:rsid w:val="002C21D0"/>
    <w:rsid w:val="002C36FC"/>
    <w:rsid w:val="002C40FD"/>
    <w:rsid w:val="002C6531"/>
    <w:rsid w:val="002C6EBF"/>
    <w:rsid w:val="002C7882"/>
    <w:rsid w:val="002C79EE"/>
    <w:rsid w:val="002D1E29"/>
    <w:rsid w:val="002D1FAC"/>
    <w:rsid w:val="002D253F"/>
    <w:rsid w:val="002D5153"/>
    <w:rsid w:val="002D5AE8"/>
    <w:rsid w:val="002D5EB5"/>
    <w:rsid w:val="002D6593"/>
    <w:rsid w:val="002D750F"/>
    <w:rsid w:val="002E05C8"/>
    <w:rsid w:val="002E17DF"/>
    <w:rsid w:val="002E19F1"/>
    <w:rsid w:val="002E2E8B"/>
    <w:rsid w:val="002E454D"/>
    <w:rsid w:val="002E498E"/>
    <w:rsid w:val="002E5D7A"/>
    <w:rsid w:val="002E66F0"/>
    <w:rsid w:val="002E6721"/>
    <w:rsid w:val="002E6931"/>
    <w:rsid w:val="002F1054"/>
    <w:rsid w:val="002F269C"/>
    <w:rsid w:val="002F4F05"/>
    <w:rsid w:val="002F5918"/>
    <w:rsid w:val="00300EA4"/>
    <w:rsid w:val="00300FFF"/>
    <w:rsid w:val="00301CE5"/>
    <w:rsid w:val="00302D27"/>
    <w:rsid w:val="003044F8"/>
    <w:rsid w:val="0030549D"/>
    <w:rsid w:val="003111AC"/>
    <w:rsid w:val="00311D9E"/>
    <w:rsid w:val="003142E5"/>
    <w:rsid w:val="0031580E"/>
    <w:rsid w:val="003158D2"/>
    <w:rsid w:val="00315DD6"/>
    <w:rsid w:val="00316492"/>
    <w:rsid w:val="00316614"/>
    <w:rsid w:val="0031666F"/>
    <w:rsid w:val="003176C0"/>
    <w:rsid w:val="003202FF"/>
    <w:rsid w:val="00322673"/>
    <w:rsid w:val="0032271D"/>
    <w:rsid w:val="00322A48"/>
    <w:rsid w:val="00323F2D"/>
    <w:rsid w:val="003249BE"/>
    <w:rsid w:val="003253BD"/>
    <w:rsid w:val="003270F5"/>
    <w:rsid w:val="003304D7"/>
    <w:rsid w:val="003338CC"/>
    <w:rsid w:val="00333CC9"/>
    <w:rsid w:val="00334C7F"/>
    <w:rsid w:val="00334F94"/>
    <w:rsid w:val="003352F8"/>
    <w:rsid w:val="00335916"/>
    <w:rsid w:val="00337316"/>
    <w:rsid w:val="00337C55"/>
    <w:rsid w:val="00340C53"/>
    <w:rsid w:val="00344185"/>
    <w:rsid w:val="0034463F"/>
    <w:rsid w:val="00345B77"/>
    <w:rsid w:val="00347EB8"/>
    <w:rsid w:val="0035087D"/>
    <w:rsid w:val="00350B3D"/>
    <w:rsid w:val="00350CAF"/>
    <w:rsid w:val="00351648"/>
    <w:rsid w:val="00351A84"/>
    <w:rsid w:val="00351BF9"/>
    <w:rsid w:val="00352EAF"/>
    <w:rsid w:val="003550BB"/>
    <w:rsid w:val="00355D36"/>
    <w:rsid w:val="00356F93"/>
    <w:rsid w:val="00357014"/>
    <w:rsid w:val="003573A2"/>
    <w:rsid w:val="00360BA8"/>
    <w:rsid w:val="0036492A"/>
    <w:rsid w:val="00365DDD"/>
    <w:rsid w:val="003713F6"/>
    <w:rsid w:val="0037140E"/>
    <w:rsid w:val="00371681"/>
    <w:rsid w:val="00372551"/>
    <w:rsid w:val="00373829"/>
    <w:rsid w:val="00375522"/>
    <w:rsid w:val="0037701B"/>
    <w:rsid w:val="00377043"/>
    <w:rsid w:val="00377DFC"/>
    <w:rsid w:val="00380B73"/>
    <w:rsid w:val="0038176A"/>
    <w:rsid w:val="0038234B"/>
    <w:rsid w:val="003831A4"/>
    <w:rsid w:val="00383430"/>
    <w:rsid w:val="00383864"/>
    <w:rsid w:val="00384CC0"/>
    <w:rsid w:val="00385583"/>
    <w:rsid w:val="003913CA"/>
    <w:rsid w:val="00391718"/>
    <w:rsid w:val="0039318B"/>
    <w:rsid w:val="00393D83"/>
    <w:rsid w:val="003946C5"/>
    <w:rsid w:val="0039583A"/>
    <w:rsid w:val="00397AC5"/>
    <w:rsid w:val="00397CF2"/>
    <w:rsid w:val="00397EB2"/>
    <w:rsid w:val="003A05BF"/>
    <w:rsid w:val="003A1D0C"/>
    <w:rsid w:val="003A1D4B"/>
    <w:rsid w:val="003A25E9"/>
    <w:rsid w:val="003A5597"/>
    <w:rsid w:val="003A57A5"/>
    <w:rsid w:val="003A61EF"/>
    <w:rsid w:val="003A7FD0"/>
    <w:rsid w:val="003B0C01"/>
    <w:rsid w:val="003B11C9"/>
    <w:rsid w:val="003B18CB"/>
    <w:rsid w:val="003B2353"/>
    <w:rsid w:val="003B2648"/>
    <w:rsid w:val="003B3C11"/>
    <w:rsid w:val="003B56E6"/>
    <w:rsid w:val="003B69F5"/>
    <w:rsid w:val="003C0842"/>
    <w:rsid w:val="003C2970"/>
    <w:rsid w:val="003C2D17"/>
    <w:rsid w:val="003C3D3F"/>
    <w:rsid w:val="003C44CB"/>
    <w:rsid w:val="003C7501"/>
    <w:rsid w:val="003C7B8B"/>
    <w:rsid w:val="003C7D9F"/>
    <w:rsid w:val="003D0AE3"/>
    <w:rsid w:val="003D1487"/>
    <w:rsid w:val="003D185F"/>
    <w:rsid w:val="003D1B78"/>
    <w:rsid w:val="003D242C"/>
    <w:rsid w:val="003D4294"/>
    <w:rsid w:val="003D489C"/>
    <w:rsid w:val="003D4D1E"/>
    <w:rsid w:val="003E05E3"/>
    <w:rsid w:val="003E0BC8"/>
    <w:rsid w:val="003E1E90"/>
    <w:rsid w:val="003E2B65"/>
    <w:rsid w:val="003E2C45"/>
    <w:rsid w:val="003E427E"/>
    <w:rsid w:val="003E44CE"/>
    <w:rsid w:val="003E4748"/>
    <w:rsid w:val="003E7343"/>
    <w:rsid w:val="003F24A7"/>
    <w:rsid w:val="003F2723"/>
    <w:rsid w:val="003F63AC"/>
    <w:rsid w:val="003F74EB"/>
    <w:rsid w:val="00403BCE"/>
    <w:rsid w:val="004055C4"/>
    <w:rsid w:val="00405886"/>
    <w:rsid w:val="004058A7"/>
    <w:rsid w:val="00406DA4"/>
    <w:rsid w:val="004071BB"/>
    <w:rsid w:val="004102AD"/>
    <w:rsid w:val="00412524"/>
    <w:rsid w:val="00413D6B"/>
    <w:rsid w:val="00414A58"/>
    <w:rsid w:val="00414E81"/>
    <w:rsid w:val="00416972"/>
    <w:rsid w:val="00417821"/>
    <w:rsid w:val="00421566"/>
    <w:rsid w:val="00422817"/>
    <w:rsid w:val="0042498E"/>
    <w:rsid w:val="00425F96"/>
    <w:rsid w:val="004262D5"/>
    <w:rsid w:val="00426DA0"/>
    <w:rsid w:val="00427A80"/>
    <w:rsid w:val="00430522"/>
    <w:rsid w:val="004306EE"/>
    <w:rsid w:val="004308B3"/>
    <w:rsid w:val="00432C44"/>
    <w:rsid w:val="00433B2D"/>
    <w:rsid w:val="004355C8"/>
    <w:rsid w:val="00435918"/>
    <w:rsid w:val="004359FE"/>
    <w:rsid w:val="00435A98"/>
    <w:rsid w:val="004362E2"/>
    <w:rsid w:val="00436490"/>
    <w:rsid w:val="00436DC8"/>
    <w:rsid w:val="004372F8"/>
    <w:rsid w:val="00440B33"/>
    <w:rsid w:val="0044207B"/>
    <w:rsid w:val="00442468"/>
    <w:rsid w:val="00442DC9"/>
    <w:rsid w:val="00443770"/>
    <w:rsid w:val="004447FB"/>
    <w:rsid w:val="004450B2"/>
    <w:rsid w:val="0044563F"/>
    <w:rsid w:val="00446D82"/>
    <w:rsid w:val="00447774"/>
    <w:rsid w:val="004503EA"/>
    <w:rsid w:val="00450896"/>
    <w:rsid w:val="00450E19"/>
    <w:rsid w:val="00452AD7"/>
    <w:rsid w:val="00452B88"/>
    <w:rsid w:val="00452EF2"/>
    <w:rsid w:val="00453094"/>
    <w:rsid w:val="00454359"/>
    <w:rsid w:val="004550E2"/>
    <w:rsid w:val="004561B5"/>
    <w:rsid w:val="00456211"/>
    <w:rsid w:val="00456BE0"/>
    <w:rsid w:val="00457F1B"/>
    <w:rsid w:val="004602D3"/>
    <w:rsid w:val="0046052E"/>
    <w:rsid w:val="00460BC0"/>
    <w:rsid w:val="00460E5C"/>
    <w:rsid w:val="00460F4B"/>
    <w:rsid w:val="004611E9"/>
    <w:rsid w:val="0046205D"/>
    <w:rsid w:val="00464011"/>
    <w:rsid w:val="004642D9"/>
    <w:rsid w:val="00464941"/>
    <w:rsid w:val="00464FE7"/>
    <w:rsid w:val="00467A77"/>
    <w:rsid w:val="00470476"/>
    <w:rsid w:val="00471B8B"/>
    <w:rsid w:val="0047255D"/>
    <w:rsid w:val="00472761"/>
    <w:rsid w:val="00472B6B"/>
    <w:rsid w:val="004741FA"/>
    <w:rsid w:val="0047493E"/>
    <w:rsid w:val="00474A30"/>
    <w:rsid w:val="00475E08"/>
    <w:rsid w:val="00476873"/>
    <w:rsid w:val="0047722A"/>
    <w:rsid w:val="0047787D"/>
    <w:rsid w:val="004802C0"/>
    <w:rsid w:val="00481E29"/>
    <w:rsid w:val="004833C9"/>
    <w:rsid w:val="004838D6"/>
    <w:rsid w:val="00487554"/>
    <w:rsid w:val="00487E26"/>
    <w:rsid w:val="00487F28"/>
    <w:rsid w:val="0049234E"/>
    <w:rsid w:val="00493213"/>
    <w:rsid w:val="00493891"/>
    <w:rsid w:val="00494BEB"/>
    <w:rsid w:val="0049655C"/>
    <w:rsid w:val="00496B77"/>
    <w:rsid w:val="00496E67"/>
    <w:rsid w:val="004A30A3"/>
    <w:rsid w:val="004A4C5D"/>
    <w:rsid w:val="004A5879"/>
    <w:rsid w:val="004A5EE2"/>
    <w:rsid w:val="004A7087"/>
    <w:rsid w:val="004A7214"/>
    <w:rsid w:val="004B0008"/>
    <w:rsid w:val="004B1A36"/>
    <w:rsid w:val="004B1C93"/>
    <w:rsid w:val="004B1E1F"/>
    <w:rsid w:val="004B230B"/>
    <w:rsid w:val="004B35B0"/>
    <w:rsid w:val="004B38E1"/>
    <w:rsid w:val="004B487D"/>
    <w:rsid w:val="004B4A25"/>
    <w:rsid w:val="004B6217"/>
    <w:rsid w:val="004B7513"/>
    <w:rsid w:val="004C249C"/>
    <w:rsid w:val="004C2716"/>
    <w:rsid w:val="004C3156"/>
    <w:rsid w:val="004C32F4"/>
    <w:rsid w:val="004C4907"/>
    <w:rsid w:val="004C5C57"/>
    <w:rsid w:val="004C6210"/>
    <w:rsid w:val="004C6832"/>
    <w:rsid w:val="004C77E1"/>
    <w:rsid w:val="004D0588"/>
    <w:rsid w:val="004D1A6D"/>
    <w:rsid w:val="004D1DCA"/>
    <w:rsid w:val="004D1E82"/>
    <w:rsid w:val="004D4737"/>
    <w:rsid w:val="004D7F39"/>
    <w:rsid w:val="004E0200"/>
    <w:rsid w:val="004E0BFB"/>
    <w:rsid w:val="004E3E3D"/>
    <w:rsid w:val="004E3FF6"/>
    <w:rsid w:val="004E4628"/>
    <w:rsid w:val="004E479F"/>
    <w:rsid w:val="004E70EF"/>
    <w:rsid w:val="004F2C44"/>
    <w:rsid w:val="004F3D85"/>
    <w:rsid w:val="004F577D"/>
    <w:rsid w:val="004F71D1"/>
    <w:rsid w:val="004F749E"/>
    <w:rsid w:val="004F7852"/>
    <w:rsid w:val="004F7B0A"/>
    <w:rsid w:val="00500130"/>
    <w:rsid w:val="0050059D"/>
    <w:rsid w:val="005011EB"/>
    <w:rsid w:val="005011F0"/>
    <w:rsid w:val="005029CC"/>
    <w:rsid w:val="00502A0E"/>
    <w:rsid w:val="00502C5C"/>
    <w:rsid w:val="00503AFB"/>
    <w:rsid w:val="005045B4"/>
    <w:rsid w:val="00504770"/>
    <w:rsid w:val="00504A9E"/>
    <w:rsid w:val="005076D6"/>
    <w:rsid w:val="0051172C"/>
    <w:rsid w:val="00513000"/>
    <w:rsid w:val="005130D4"/>
    <w:rsid w:val="005137B5"/>
    <w:rsid w:val="00515880"/>
    <w:rsid w:val="00515C39"/>
    <w:rsid w:val="00516514"/>
    <w:rsid w:val="005170D6"/>
    <w:rsid w:val="00521324"/>
    <w:rsid w:val="00521F0E"/>
    <w:rsid w:val="00522C4A"/>
    <w:rsid w:val="005267B4"/>
    <w:rsid w:val="00530E89"/>
    <w:rsid w:val="005313FB"/>
    <w:rsid w:val="00531446"/>
    <w:rsid w:val="005320C2"/>
    <w:rsid w:val="00534D23"/>
    <w:rsid w:val="00535F41"/>
    <w:rsid w:val="005362E8"/>
    <w:rsid w:val="005367AB"/>
    <w:rsid w:val="00536BCF"/>
    <w:rsid w:val="005379E3"/>
    <w:rsid w:val="00537AAB"/>
    <w:rsid w:val="005409EE"/>
    <w:rsid w:val="00540DE1"/>
    <w:rsid w:val="00541996"/>
    <w:rsid w:val="00541A91"/>
    <w:rsid w:val="00541E97"/>
    <w:rsid w:val="00541FC2"/>
    <w:rsid w:val="005448F8"/>
    <w:rsid w:val="0054585B"/>
    <w:rsid w:val="0054612F"/>
    <w:rsid w:val="00546D10"/>
    <w:rsid w:val="005476E1"/>
    <w:rsid w:val="0055052F"/>
    <w:rsid w:val="005508DA"/>
    <w:rsid w:val="00550B39"/>
    <w:rsid w:val="00550F06"/>
    <w:rsid w:val="0055295B"/>
    <w:rsid w:val="00552E0B"/>
    <w:rsid w:val="005555ED"/>
    <w:rsid w:val="0055589E"/>
    <w:rsid w:val="00556D22"/>
    <w:rsid w:val="0055700A"/>
    <w:rsid w:val="00557D66"/>
    <w:rsid w:val="00560AC2"/>
    <w:rsid w:val="00561573"/>
    <w:rsid w:val="00561D39"/>
    <w:rsid w:val="005624E4"/>
    <w:rsid w:val="005627C6"/>
    <w:rsid w:val="00562D41"/>
    <w:rsid w:val="00563CD9"/>
    <w:rsid w:val="005640F6"/>
    <w:rsid w:val="00564D75"/>
    <w:rsid w:val="00565473"/>
    <w:rsid w:val="00565A1E"/>
    <w:rsid w:val="00570596"/>
    <w:rsid w:val="00571371"/>
    <w:rsid w:val="00571E86"/>
    <w:rsid w:val="00571FF3"/>
    <w:rsid w:val="00573146"/>
    <w:rsid w:val="0057330E"/>
    <w:rsid w:val="00573607"/>
    <w:rsid w:val="005748D6"/>
    <w:rsid w:val="005755CE"/>
    <w:rsid w:val="00575F2B"/>
    <w:rsid w:val="00576D30"/>
    <w:rsid w:val="00577178"/>
    <w:rsid w:val="0058052D"/>
    <w:rsid w:val="00582E78"/>
    <w:rsid w:val="00583100"/>
    <w:rsid w:val="005839C0"/>
    <w:rsid w:val="00583F3B"/>
    <w:rsid w:val="005841BA"/>
    <w:rsid w:val="00585109"/>
    <w:rsid w:val="00586643"/>
    <w:rsid w:val="00587527"/>
    <w:rsid w:val="00591472"/>
    <w:rsid w:val="005919E0"/>
    <w:rsid w:val="005951AD"/>
    <w:rsid w:val="00595D8E"/>
    <w:rsid w:val="00596B13"/>
    <w:rsid w:val="00596F6D"/>
    <w:rsid w:val="00596FF6"/>
    <w:rsid w:val="00597656"/>
    <w:rsid w:val="00597DD0"/>
    <w:rsid w:val="005A0B99"/>
    <w:rsid w:val="005A21F9"/>
    <w:rsid w:val="005A248E"/>
    <w:rsid w:val="005A2963"/>
    <w:rsid w:val="005A3178"/>
    <w:rsid w:val="005A36D6"/>
    <w:rsid w:val="005A441B"/>
    <w:rsid w:val="005A52C7"/>
    <w:rsid w:val="005A77EC"/>
    <w:rsid w:val="005B19CD"/>
    <w:rsid w:val="005B1F63"/>
    <w:rsid w:val="005B2025"/>
    <w:rsid w:val="005B2963"/>
    <w:rsid w:val="005B3653"/>
    <w:rsid w:val="005B3714"/>
    <w:rsid w:val="005B37EE"/>
    <w:rsid w:val="005B381F"/>
    <w:rsid w:val="005B4E78"/>
    <w:rsid w:val="005B59C2"/>
    <w:rsid w:val="005B5A8E"/>
    <w:rsid w:val="005B5E90"/>
    <w:rsid w:val="005B7648"/>
    <w:rsid w:val="005B7FB4"/>
    <w:rsid w:val="005C03F1"/>
    <w:rsid w:val="005C0F54"/>
    <w:rsid w:val="005C1827"/>
    <w:rsid w:val="005C1D08"/>
    <w:rsid w:val="005C21DB"/>
    <w:rsid w:val="005C37F9"/>
    <w:rsid w:val="005C3B76"/>
    <w:rsid w:val="005C4342"/>
    <w:rsid w:val="005C4F0A"/>
    <w:rsid w:val="005C5B09"/>
    <w:rsid w:val="005C5BB9"/>
    <w:rsid w:val="005C7390"/>
    <w:rsid w:val="005C7F37"/>
    <w:rsid w:val="005D0739"/>
    <w:rsid w:val="005D14A4"/>
    <w:rsid w:val="005D15DF"/>
    <w:rsid w:val="005D2AE5"/>
    <w:rsid w:val="005D3520"/>
    <w:rsid w:val="005D5140"/>
    <w:rsid w:val="005D5E57"/>
    <w:rsid w:val="005D6E20"/>
    <w:rsid w:val="005D70D6"/>
    <w:rsid w:val="005D76B7"/>
    <w:rsid w:val="005E05BC"/>
    <w:rsid w:val="005E10E4"/>
    <w:rsid w:val="005E1204"/>
    <w:rsid w:val="005E18AC"/>
    <w:rsid w:val="005E4F95"/>
    <w:rsid w:val="005E58DE"/>
    <w:rsid w:val="005E7F23"/>
    <w:rsid w:val="005F1647"/>
    <w:rsid w:val="005F18F2"/>
    <w:rsid w:val="005F24EA"/>
    <w:rsid w:val="005F54D5"/>
    <w:rsid w:val="005F553D"/>
    <w:rsid w:val="005F5750"/>
    <w:rsid w:val="005F5C98"/>
    <w:rsid w:val="005F6766"/>
    <w:rsid w:val="00601AE3"/>
    <w:rsid w:val="0060220C"/>
    <w:rsid w:val="006022F2"/>
    <w:rsid w:val="00604469"/>
    <w:rsid w:val="00604AD9"/>
    <w:rsid w:val="00604BFE"/>
    <w:rsid w:val="00606745"/>
    <w:rsid w:val="00606A02"/>
    <w:rsid w:val="00606FA9"/>
    <w:rsid w:val="006078BC"/>
    <w:rsid w:val="00610F24"/>
    <w:rsid w:val="0061140C"/>
    <w:rsid w:val="00611F0E"/>
    <w:rsid w:val="00614A75"/>
    <w:rsid w:val="00614B60"/>
    <w:rsid w:val="00616216"/>
    <w:rsid w:val="0061694E"/>
    <w:rsid w:val="0061786E"/>
    <w:rsid w:val="00617CC0"/>
    <w:rsid w:val="00617E58"/>
    <w:rsid w:val="00620D84"/>
    <w:rsid w:val="00620ED4"/>
    <w:rsid w:val="0062179F"/>
    <w:rsid w:val="00622A03"/>
    <w:rsid w:val="006260BD"/>
    <w:rsid w:val="006276AF"/>
    <w:rsid w:val="00630CCD"/>
    <w:rsid w:val="00631943"/>
    <w:rsid w:val="00631AC7"/>
    <w:rsid w:val="00632B04"/>
    <w:rsid w:val="00632CD7"/>
    <w:rsid w:val="006344EA"/>
    <w:rsid w:val="006360C5"/>
    <w:rsid w:val="00637853"/>
    <w:rsid w:val="006457D7"/>
    <w:rsid w:val="006469D3"/>
    <w:rsid w:val="006479EF"/>
    <w:rsid w:val="0065035D"/>
    <w:rsid w:val="00651054"/>
    <w:rsid w:val="006523C3"/>
    <w:rsid w:val="006545D9"/>
    <w:rsid w:val="006546A1"/>
    <w:rsid w:val="00655459"/>
    <w:rsid w:val="00656EEA"/>
    <w:rsid w:val="0065750D"/>
    <w:rsid w:val="00660372"/>
    <w:rsid w:val="00660968"/>
    <w:rsid w:val="006645B7"/>
    <w:rsid w:val="006658DB"/>
    <w:rsid w:val="006707A0"/>
    <w:rsid w:val="0067133C"/>
    <w:rsid w:val="00672888"/>
    <w:rsid w:val="0067311F"/>
    <w:rsid w:val="006742C7"/>
    <w:rsid w:val="0067564D"/>
    <w:rsid w:val="0067592F"/>
    <w:rsid w:val="00675BFC"/>
    <w:rsid w:val="006774B1"/>
    <w:rsid w:val="00680924"/>
    <w:rsid w:val="00683AAC"/>
    <w:rsid w:val="006843EA"/>
    <w:rsid w:val="00685595"/>
    <w:rsid w:val="006871D5"/>
    <w:rsid w:val="0069152D"/>
    <w:rsid w:val="00691EBA"/>
    <w:rsid w:val="006932B4"/>
    <w:rsid w:val="00694D1B"/>
    <w:rsid w:val="006965B0"/>
    <w:rsid w:val="006965BD"/>
    <w:rsid w:val="00696B43"/>
    <w:rsid w:val="00697E6C"/>
    <w:rsid w:val="006A06A2"/>
    <w:rsid w:val="006A0C6B"/>
    <w:rsid w:val="006A0CB5"/>
    <w:rsid w:val="006A1049"/>
    <w:rsid w:val="006A198F"/>
    <w:rsid w:val="006A5B1F"/>
    <w:rsid w:val="006A6F56"/>
    <w:rsid w:val="006B05F5"/>
    <w:rsid w:val="006B1232"/>
    <w:rsid w:val="006B1BF0"/>
    <w:rsid w:val="006B2476"/>
    <w:rsid w:val="006B3CB7"/>
    <w:rsid w:val="006B4EDD"/>
    <w:rsid w:val="006B5F32"/>
    <w:rsid w:val="006B7B18"/>
    <w:rsid w:val="006C0932"/>
    <w:rsid w:val="006C0FA0"/>
    <w:rsid w:val="006C1C2B"/>
    <w:rsid w:val="006C26ED"/>
    <w:rsid w:val="006C3F03"/>
    <w:rsid w:val="006C4D1A"/>
    <w:rsid w:val="006C7EF8"/>
    <w:rsid w:val="006C7F66"/>
    <w:rsid w:val="006D0EE3"/>
    <w:rsid w:val="006D1512"/>
    <w:rsid w:val="006D15F3"/>
    <w:rsid w:val="006D32AE"/>
    <w:rsid w:val="006D40A4"/>
    <w:rsid w:val="006D43F0"/>
    <w:rsid w:val="006D45F4"/>
    <w:rsid w:val="006D6C92"/>
    <w:rsid w:val="006E031C"/>
    <w:rsid w:val="006E1DC4"/>
    <w:rsid w:val="006E2F43"/>
    <w:rsid w:val="006E3988"/>
    <w:rsid w:val="006E3ED3"/>
    <w:rsid w:val="006E49CF"/>
    <w:rsid w:val="006E676E"/>
    <w:rsid w:val="006F0576"/>
    <w:rsid w:val="006F0EB9"/>
    <w:rsid w:val="006F3355"/>
    <w:rsid w:val="006F4011"/>
    <w:rsid w:val="006F4016"/>
    <w:rsid w:val="006F4551"/>
    <w:rsid w:val="006F4C0F"/>
    <w:rsid w:val="006F64FE"/>
    <w:rsid w:val="00700FF9"/>
    <w:rsid w:val="00701E39"/>
    <w:rsid w:val="00704D42"/>
    <w:rsid w:val="00705574"/>
    <w:rsid w:val="00705937"/>
    <w:rsid w:val="00705B4C"/>
    <w:rsid w:val="00705F37"/>
    <w:rsid w:val="00706CFC"/>
    <w:rsid w:val="007075B2"/>
    <w:rsid w:val="0070794B"/>
    <w:rsid w:val="00707AC2"/>
    <w:rsid w:val="00710A40"/>
    <w:rsid w:val="007121AD"/>
    <w:rsid w:val="0071296F"/>
    <w:rsid w:val="00712E2B"/>
    <w:rsid w:val="00717E04"/>
    <w:rsid w:val="007209C9"/>
    <w:rsid w:val="00720E24"/>
    <w:rsid w:val="007217D0"/>
    <w:rsid w:val="00723D7B"/>
    <w:rsid w:val="0073043D"/>
    <w:rsid w:val="00730607"/>
    <w:rsid w:val="0073141C"/>
    <w:rsid w:val="00732CD3"/>
    <w:rsid w:val="007332B7"/>
    <w:rsid w:val="00733443"/>
    <w:rsid w:val="00733A8D"/>
    <w:rsid w:val="00733E28"/>
    <w:rsid w:val="007356B8"/>
    <w:rsid w:val="00735A5A"/>
    <w:rsid w:val="00735BB1"/>
    <w:rsid w:val="0073616D"/>
    <w:rsid w:val="0073769B"/>
    <w:rsid w:val="007411DD"/>
    <w:rsid w:val="00741353"/>
    <w:rsid w:val="007416CC"/>
    <w:rsid w:val="00741721"/>
    <w:rsid w:val="00741D35"/>
    <w:rsid w:val="00742953"/>
    <w:rsid w:val="00747A11"/>
    <w:rsid w:val="007511D0"/>
    <w:rsid w:val="00751746"/>
    <w:rsid w:val="00752B77"/>
    <w:rsid w:val="0075429C"/>
    <w:rsid w:val="00754D05"/>
    <w:rsid w:val="00755177"/>
    <w:rsid w:val="00760F94"/>
    <w:rsid w:val="00761279"/>
    <w:rsid w:val="00761D36"/>
    <w:rsid w:val="007622DD"/>
    <w:rsid w:val="00762DCA"/>
    <w:rsid w:val="00764E12"/>
    <w:rsid w:val="00764ED2"/>
    <w:rsid w:val="007660AE"/>
    <w:rsid w:val="00767895"/>
    <w:rsid w:val="007678FE"/>
    <w:rsid w:val="00767A81"/>
    <w:rsid w:val="00772B58"/>
    <w:rsid w:val="0077329A"/>
    <w:rsid w:val="00773ABE"/>
    <w:rsid w:val="00774712"/>
    <w:rsid w:val="0077487A"/>
    <w:rsid w:val="0077708B"/>
    <w:rsid w:val="00780629"/>
    <w:rsid w:val="0078081D"/>
    <w:rsid w:val="00780EB1"/>
    <w:rsid w:val="00781380"/>
    <w:rsid w:val="00782451"/>
    <w:rsid w:val="00782AB9"/>
    <w:rsid w:val="007845F9"/>
    <w:rsid w:val="00785B84"/>
    <w:rsid w:val="00785CB2"/>
    <w:rsid w:val="00786D2C"/>
    <w:rsid w:val="00786E1B"/>
    <w:rsid w:val="007870D3"/>
    <w:rsid w:val="00787144"/>
    <w:rsid w:val="00791652"/>
    <w:rsid w:val="00791921"/>
    <w:rsid w:val="00792009"/>
    <w:rsid w:val="00792736"/>
    <w:rsid w:val="0079481C"/>
    <w:rsid w:val="00795AF5"/>
    <w:rsid w:val="0079613C"/>
    <w:rsid w:val="00796417"/>
    <w:rsid w:val="00796673"/>
    <w:rsid w:val="00797CCC"/>
    <w:rsid w:val="00797E4D"/>
    <w:rsid w:val="00797E58"/>
    <w:rsid w:val="007A0147"/>
    <w:rsid w:val="007A0F7A"/>
    <w:rsid w:val="007A2B77"/>
    <w:rsid w:val="007A4462"/>
    <w:rsid w:val="007A57C6"/>
    <w:rsid w:val="007A6164"/>
    <w:rsid w:val="007A6A19"/>
    <w:rsid w:val="007B04B0"/>
    <w:rsid w:val="007B0EAC"/>
    <w:rsid w:val="007B18B3"/>
    <w:rsid w:val="007B30AE"/>
    <w:rsid w:val="007B5617"/>
    <w:rsid w:val="007B5E05"/>
    <w:rsid w:val="007B6424"/>
    <w:rsid w:val="007C1CDA"/>
    <w:rsid w:val="007C1FFC"/>
    <w:rsid w:val="007C2885"/>
    <w:rsid w:val="007C2ABB"/>
    <w:rsid w:val="007C2D42"/>
    <w:rsid w:val="007C3404"/>
    <w:rsid w:val="007C5A05"/>
    <w:rsid w:val="007C640A"/>
    <w:rsid w:val="007C6C11"/>
    <w:rsid w:val="007D0344"/>
    <w:rsid w:val="007D1445"/>
    <w:rsid w:val="007D1834"/>
    <w:rsid w:val="007D2ED0"/>
    <w:rsid w:val="007D5570"/>
    <w:rsid w:val="007D5CC0"/>
    <w:rsid w:val="007D5E2A"/>
    <w:rsid w:val="007E0333"/>
    <w:rsid w:val="007E22E4"/>
    <w:rsid w:val="007E2388"/>
    <w:rsid w:val="007E4848"/>
    <w:rsid w:val="007E4F7F"/>
    <w:rsid w:val="007E519C"/>
    <w:rsid w:val="007E63AE"/>
    <w:rsid w:val="007E6B75"/>
    <w:rsid w:val="007E781B"/>
    <w:rsid w:val="007F115F"/>
    <w:rsid w:val="007F146C"/>
    <w:rsid w:val="007F2639"/>
    <w:rsid w:val="007F2662"/>
    <w:rsid w:val="007F34A5"/>
    <w:rsid w:val="007F39D5"/>
    <w:rsid w:val="007F406E"/>
    <w:rsid w:val="007F4A88"/>
    <w:rsid w:val="007F6CF4"/>
    <w:rsid w:val="008042EC"/>
    <w:rsid w:val="00804D99"/>
    <w:rsid w:val="00805E63"/>
    <w:rsid w:val="00806332"/>
    <w:rsid w:val="00806507"/>
    <w:rsid w:val="008111C2"/>
    <w:rsid w:val="008111CB"/>
    <w:rsid w:val="008161A8"/>
    <w:rsid w:val="008164A9"/>
    <w:rsid w:val="0082086B"/>
    <w:rsid w:val="00821253"/>
    <w:rsid w:val="00821827"/>
    <w:rsid w:val="00822FAB"/>
    <w:rsid w:val="008237D9"/>
    <w:rsid w:val="008251BF"/>
    <w:rsid w:val="00827758"/>
    <w:rsid w:val="00827AB2"/>
    <w:rsid w:val="00832BE5"/>
    <w:rsid w:val="00832E98"/>
    <w:rsid w:val="00833037"/>
    <w:rsid w:val="008342A4"/>
    <w:rsid w:val="00834FE4"/>
    <w:rsid w:val="00835443"/>
    <w:rsid w:val="00835E7F"/>
    <w:rsid w:val="00835E88"/>
    <w:rsid w:val="008400FE"/>
    <w:rsid w:val="008404B8"/>
    <w:rsid w:val="00842692"/>
    <w:rsid w:val="00843B40"/>
    <w:rsid w:val="0084408A"/>
    <w:rsid w:val="00845689"/>
    <w:rsid w:val="00846D82"/>
    <w:rsid w:val="0084708B"/>
    <w:rsid w:val="00847FEA"/>
    <w:rsid w:val="00851504"/>
    <w:rsid w:val="0085497A"/>
    <w:rsid w:val="00854AB6"/>
    <w:rsid w:val="008557F4"/>
    <w:rsid w:val="00855C74"/>
    <w:rsid w:val="008561B0"/>
    <w:rsid w:val="00860120"/>
    <w:rsid w:val="00860249"/>
    <w:rsid w:val="00862BAF"/>
    <w:rsid w:val="008631CE"/>
    <w:rsid w:val="00864A4D"/>
    <w:rsid w:val="0086500A"/>
    <w:rsid w:val="00865AB7"/>
    <w:rsid w:val="00866AA6"/>
    <w:rsid w:val="0087099D"/>
    <w:rsid w:val="008718B8"/>
    <w:rsid w:val="00871D56"/>
    <w:rsid w:val="00872D8C"/>
    <w:rsid w:val="00877056"/>
    <w:rsid w:val="008773A6"/>
    <w:rsid w:val="008800BD"/>
    <w:rsid w:val="008815CB"/>
    <w:rsid w:val="00881755"/>
    <w:rsid w:val="00882443"/>
    <w:rsid w:val="00883A9C"/>
    <w:rsid w:val="0088571A"/>
    <w:rsid w:val="008869CE"/>
    <w:rsid w:val="008925A7"/>
    <w:rsid w:val="00892FF7"/>
    <w:rsid w:val="008932E8"/>
    <w:rsid w:val="00894D9F"/>
    <w:rsid w:val="008963B1"/>
    <w:rsid w:val="0089701C"/>
    <w:rsid w:val="008A1440"/>
    <w:rsid w:val="008A35D5"/>
    <w:rsid w:val="008A5817"/>
    <w:rsid w:val="008A6596"/>
    <w:rsid w:val="008A6845"/>
    <w:rsid w:val="008A6A08"/>
    <w:rsid w:val="008B117E"/>
    <w:rsid w:val="008B4274"/>
    <w:rsid w:val="008B4CD4"/>
    <w:rsid w:val="008B5382"/>
    <w:rsid w:val="008B70E8"/>
    <w:rsid w:val="008B7668"/>
    <w:rsid w:val="008C023C"/>
    <w:rsid w:val="008C1E1D"/>
    <w:rsid w:val="008C3C22"/>
    <w:rsid w:val="008C4F38"/>
    <w:rsid w:val="008C553C"/>
    <w:rsid w:val="008C5ACB"/>
    <w:rsid w:val="008D00B6"/>
    <w:rsid w:val="008D0D53"/>
    <w:rsid w:val="008D2129"/>
    <w:rsid w:val="008D2CEE"/>
    <w:rsid w:val="008D3FAA"/>
    <w:rsid w:val="008D57D3"/>
    <w:rsid w:val="008D619A"/>
    <w:rsid w:val="008D6F98"/>
    <w:rsid w:val="008E0B63"/>
    <w:rsid w:val="008E2482"/>
    <w:rsid w:val="008E25FA"/>
    <w:rsid w:val="008E2C9C"/>
    <w:rsid w:val="008E4805"/>
    <w:rsid w:val="008F0BFD"/>
    <w:rsid w:val="008F5992"/>
    <w:rsid w:val="008F7CDC"/>
    <w:rsid w:val="00900508"/>
    <w:rsid w:val="00904AA6"/>
    <w:rsid w:val="0090622B"/>
    <w:rsid w:val="00906E35"/>
    <w:rsid w:val="009076CA"/>
    <w:rsid w:val="009078F3"/>
    <w:rsid w:val="00910D0F"/>
    <w:rsid w:val="00911263"/>
    <w:rsid w:val="00911B24"/>
    <w:rsid w:val="00912758"/>
    <w:rsid w:val="009136FE"/>
    <w:rsid w:val="0091682B"/>
    <w:rsid w:val="00917971"/>
    <w:rsid w:val="00921872"/>
    <w:rsid w:val="0092424E"/>
    <w:rsid w:val="00924889"/>
    <w:rsid w:val="00925A26"/>
    <w:rsid w:val="00926BE1"/>
    <w:rsid w:val="00927FCD"/>
    <w:rsid w:val="0093035B"/>
    <w:rsid w:val="00930F99"/>
    <w:rsid w:val="009321A3"/>
    <w:rsid w:val="0093471E"/>
    <w:rsid w:val="00935A12"/>
    <w:rsid w:val="00936638"/>
    <w:rsid w:val="00937F0B"/>
    <w:rsid w:val="00941E8D"/>
    <w:rsid w:val="00942230"/>
    <w:rsid w:val="0094251C"/>
    <w:rsid w:val="00944905"/>
    <w:rsid w:val="00944EA5"/>
    <w:rsid w:val="00945898"/>
    <w:rsid w:val="00945B57"/>
    <w:rsid w:val="00945F0D"/>
    <w:rsid w:val="00946D36"/>
    <w:rsid w:val="00947E75"/>
    <w:rsid w:val="00952A48"/>
    <w:rsid w:val="00953154"/>
    <w:rsid w:val="009533B6"/>
    <w:rsid w:val="009537B3"/>
    <w:rsid w:val="00953E4A"/>
    <w:rsid w:val="00954004"/>
    <w:rsid w:val="00954283"/>
    <w:rsid w:val="00961834"/>
    <w:rsid w:val="009620C8"/>
    <w:rsid w:val="00964227"/>
    <w:rsid w:val="0096438E"/>
    <w:rsid w:val="00965346"/>
    <w:rsid w:val="00965937"/>
    <w:rsid w:val="009668EE"/>
    <w:rsid w:val="009669AC"/>
    <w:rsid w:val="00970BEE"/>
    <w:rsid w:val="00973584"/>
    <w:rsid w:val="00973C84"/>
    <w:rsid w:val="0097446F"/>
    <w:rsid w:val="00977A23"/>
    <w:rsid w:val="00980504"/>
    <w:rsid w:val="009851AF"/>
    <w:rsid w:val="00985E02"/>
    <w:rsid w:val="009864D1"/>
    <w:rsid w:val="00987D51"/>
    <w:rsid w:val="009918F7"/>
    <w:rsid w:val="009934B9"/>
    <w:rsid w:val="00994404"/>
    <w:rsid w:val="00995A3B"/>
    <w:rsid w:val="00995A54"/>
    <w:rsid w:val="00996A90"/>
    <w:rsid w:val="009A013C"/>
    <w:rsid w:val="009A1847"/>
    <w:rsid w:val="009A39B6"/>
    <w:rsid w:val="009A39EB"/>
    <w:rsid w:val="009A408F"/>
    <w:rsid w:val="009A7ECE"/>
    <w:rsid w:val="009B068E"/>
    <w:rsid w:val="009B0B6B"/>
    <w:rsid w:val="009B1273"/>
    <w:rsid w:val="009B2C31"/>
    <w:rsid w:val="009B3013"/>
    <w:rsid w:val="009B32ED"/>
    <w:rsid w:val="009B41C2"/>
    <w:rsid w:val="009B5BE5"/>
    <w:rsid w:val="009B642E"/>
    <w:rsid w:val="009B64A6"/>
    <w:rsid w:val="009B6E0C"/>
    <w:rsid w:val="009B6EB2"/>
    <w:rsid w:val="009B71B7"/>
    <w:rsid w:val="009B73B4"/>
    <w:rsid w:val="009B7B70"/>
    <w:rsid w:val="009C0B01"/>
    <w:rsid w:val="009C0C75"/>
    <w:rsid w:val="009C20A4"/>
    <w:rsid w:val="009C2C37"/>
    <w:rsid w:val="009C2C9F"/>
    <w:rsid w:val="009C35D5"/>
    <w:rsid w:val="009C3C67"/>
    <w:rsid w:val="009C4339"/>
    <w:rsid w:val="009C6052"/>
    <w:rsid w:val="009C675C"/>
    <w:rsid w:val="009D1D34"/>
    <w:rsid w:val="009D2D96"/>
    <w:rsid w:val="009D3D52"/>
    <w:rsid w:val="009D430F"/>
    <w:rsid w:val="009D5007"/>
    <w:rsid w:val="009D53FE"/>
    <w:rsid w:val="009E2A31"/>
    <w:rsid w:val="009E2B02"/>
    <w:rsid w:val="009E318E"/>
    <w:rsid w:val="009E46DA"/>
    <w:rsid w:val="009E4B65"/>
    <w:rsid w:val="009E4C87"/>
    <w:rsid w:val="009E57EA"/>
    <w:rsid w:val="009E5B1E"/>
    <w:rsid w:val="009F0872"/>
    <w:rsid w:val="009F13EB"/>
    <w:rsid w:val="009F1ECC"/>
    <w:rsid w:val="009F21D7"/>
    <w:rsid w:val="009F25E0"/>
    <w:rsid w:val="009F2A7C"/>
    <w:rsid w:val="009F2A86"/>
    <w:rsid w:val="009F3AD4"/>
    <w:rsid w:val="009F488F"/>
    <w:rsid w:val="009F5531"/>
    <w:rsid w:val="009F55B3"/>
    <w:rsid w:val="009F57CF"/>
    <w:rsid w:val="009F61AB"/>
    <w:rsid w:val="009F6345"/>
    <w:rsid w:val="009F6686"/>
    <w:rsid w:val="00A0072F"/>
    <w:rsid w:val="00A032FB"/>
    <w:rsid w:val="00A04065"/>
    <w:rsid w:val="00A06401"/>
    <w:rsid w:val="00A06EC0"/>
    <w:rsid w:val="00A070B0"/>
    <w:rsid w:val="00A070B7"/>
    <w:rsid w:val="00A07612"/>
    <w:rsid w:val="00A11809"/>
    <w:rsid w:val="00A11C0C"/>
    <w:rsid w:val="00A13098"/>
    <w:rsid w:val="00A13D1F"/>
    <w:rsid w:val="00A13FE2"/>
    <w:rsid w:val="00A153CD"/>
    <w:rsid w:val="00A16302"/>
    <w:rsid w:val="00A202F6"/>
    <w:rsid w:val="00A20C9B"/>
    <w:rsid w:val="00A24122"/>
    <w:rsid w:val="00A24771"/>
    <w:rsid w:val="00A24809"/>
    <w:rsid w:val="00A24EAA"/>
    <w:rsid w:val="00A24EF6"/>
    <w:rsid w:val="00A26395"/>
    <w:rsid w:val="00A26E48"/>
    <w:rsid w:val="00A2796D"/>
    <w:rsid w:val="00A3213B"/>
    <w:rsid w:val="00A32FE6"/>
    <w:rsid w:val="00A330CF"/>
    <w:rsid w:val="00A33F88"/>
    <w:rsid w:val="00A36B68"/>
    <w:rsid w:val="00A4008E"/>
    <w:rsid w:val="00A4241A"/>
    <w:rsid w:val="00A42B4A"/>
    <w:rsid w:val="00A42BA0"/>
    <w:rsid w:val="00A43C9F"/>
    <w:rsid w:val="00A43DE6"/>
    <w:rsid w:val="00A455D5"/>
    <w:rsid w:val="00A45E6C"/>
    <w:rsid w:val="00A46498"/>
    <w:rsid w:val="00A464E0"/>
    <w:rsid w:val="00A517F7"/>
    <w:rsid w:val="00A51BC0"/>
    <w:rsid w:val="00A51BD2"/>
    <w:rsid w:val="00A5204E"/>
    <w:rsid w:val="00A52078"/>
    <w:rsid w:val="00A521F7"/>
    <w:rsid w:val="00A54173"/>
    <w:rsid w:val="00A545FA"/>
    <w:rsid w:val="00A5492A"/>
    <w:rsid w:val="00A55A8E"/>
    <w:rsid w:val="00A560B9"/>
    <w:rsid w:val="00A56E69"/>
    <w:rsid w:val="00A5770E"/>
    <w:rsid w:val="00A57AFE"/>
    <w:rsid w:val="00A57E4E"/>
    <w:rsid w:val="00A61AD2"/>
    <w:rsid w:val="00A61EA5"/>
    <w:rsid w:val="00A63558"/>
    <w:rsid w:val="00A642EB"/>
    <w:rsid w:val="00A655F5"/>
    <w:rsid w:val="00A656AE"/>
    <w:rsid w:val="00A65A61"/>
    <w:rsid w:val="00A65C99"/>
    <w:rsid w:val="00A70055"/>
    <w:rsid w:val="00A70233"/>
    <w:rsid w:val="00A7029F"/>
    <w:rsid w:val="00A7035E"/>
    <w:rsid w:val="00A726EE"/>
    <w:rsid w:val="00A7290A"/>
    <w:rsid w:val="00A75154"/>
    <w:rsid w:val="00A77B13"/>
    <w:rsid w:val="00A80224"/>
    <w:rsid w:val="00A81502"/>
    <w:rsid w:val="00A81888"/>
    <w:rsid w:val="00A85660"/>
    <w:rsid w:val="00A875A0"/>
    <w:rsid w:val="00A8774D"/>
    <w:rsid w:val="00A87BBF"/>
    <w:rsid w:val="00A9005B"/>
    <w:rsid w:val="00A90DE3"/>
    <w:rsid w:val="00A9153F"/>
    <w:rsid w:val="00A92F59"/>
    <w:rsid w:val="00A936CC"/>
    <w:rsid w:val="00A9483A"/>
    <w:rsid w:val="00A971D0"/>
    <w:rsid w:val="00A978AF"/>
    <w:rsid w:val="00AA0678"/>
    <w:rsid w:val="00AA07B4"/>
    <w:rsid w:val="00AA0916"/>
    <w:rsid w:val="00AA0CBE"/>
    <w:rsid w:val="00AA1502"/>
    <w:rsid w:val="00AA1F2F"/>
    <w:rsid w:val="00AA228C"/>
    <w:rsid w:val="00AA671C"/>
    <w:rsid w:val="00AA7984"/>
    <w:rsid w:val="00AB2907"/>
    <w:rsid w:val="00AB2ADB"/>
    <w:rsid w:val="00AB4229"/>
    <w:rsid w:val="00AB47B7"/>
    <w:rsid w:val="00AB4C95"/>
    <w:rsid w:val="00AB5452"/>
    <w:rsid w:val="00AB6853"/>
    <w:rsid w:val="00AB73CA"/>
    <w:rsid w:val="00AB7BC9"/>
    <w:rsid w:val="00AC02BB"/>
    <w:rsid w:val="00AC054A"/>
    <w:rsid w:val="00AC0948"/>
    <w:rsid w:val="00AC1598"/>
    <w:rsid w:val="00AC318A"/>
    <w:rsid w:val="00AC3D07"/>
    <w:rsid w:val="00AC43DD"/>
    <w:rsid w:val="00AC43E8"/>
    <w:rsid w:val="00AC477D"/>
    <w:rsid w:val="00AC504B"/>
    <w:rsid w:val="00AC656B"/>
    <w:rsid w:val="00AD14BC"/>
    <w:rsid w:val="00AD1ED5"/>
    <w:rsid w:val="00AD2C14"/>
    <w:rsid w:val="00AD3396"/>
    <w:rsid w:val="00AD3D29"/>
    <w:rsid w:val="00AD4EDA"/>
    <w:rsid w:val="00AD5000"/>
    <w:rsid w:val="00AD6933"/>
    <w:rsid w:val="00AD7575"/>
    <w:rsid w:val="00AD7644"/>
    <w:rsid w:val="00AE06C0"/>
    <w:rsid w:val="00AE097E"/>
    <w:rsid w:val="00AE0F47"/>
    <w:rsid w:val="00AE137B"/>
    <w:rsid w:val="00AE176A"/>
    <w:rsid w:val="00AE1A16"/>
    <w:rsid w:val="00AE1E24"/>
    <w:rsid w:val="00AE2291"/>
    <w:rsid w:val="00AE235C"/>
    <w:rsid w:val="00AE3B0C"/>
    <w:rsid w:val="00AE4462"/>
    <w:rsid w:val="00AE46CB"/>
    <w:rsid w:val="00AE4DB9"/>
    <w:rsid w:val="00AE6387"/>
    <w:rsid w:val="00AF0C8F"/>
    <w:rsid w:val="00AF111D"/>
    <w:rsid w:val="00AF1269"/>
    <w:rsid w:val="00AF148A"/>
    <w:rsid w:val="00AF14B5"/>
    <w:rsid w:val="00AF16C2"/>
    <w:rsid w:val="00AF20E4"/>
    <w:rsid w:val="00AF2AB2"/>
    <w:rsid w:val="00AF6D3E"/>
    <w:rsid w:val="00AF757B"/>
    <w:rsid w:val="00AF75C9"/>
    <w:rsid w:val="00AF782D"/>
    <w:rsid w:val="00B01264"/>
    <w:rsid w:val="00B01A78"/>
    <w:rsid w:val="00B03420"/>
    <w:rsid w:val="00B0362B"/>
    <w:rsid w:val="00B04ADE"/>
    <w:rsid w:val="00B04B6D"/>
    <w:rsid w:val="00B05673"/>
    <w:rsid w:val="00B06381"/>
    <w:rsid w:val="00B1151B"/>
    <w:rsid w:val="00B12301"/>
    <w:rsid w:val="00B12357"/>
    <w:rsid w:val="00B12C2E"/>
    <w:rsid w:val="00B12D59"/>
    <w:rsid w:val="00B15281"/>
    <w:rsid w:val="00B15299"/>
    <w:rsid w:val="00B21149"/>
    <w:rsid w:val="00B226A9"/>
    <w:rsid w:val="00B23781"/>
    <w:rsid w:val="00B25DE1"/>
    <w:rsid w:val="00B26B87"/>
    <w:rsid w:val="00B27A69"/>
    <w:rsid w:val="00B27EF5"/>
    <w:rsid w:val="00B3064B"/>
    <w:rsid w:val="00B31B58"/>
    <w:rsid w:val="00B32532"/>
    <w:rsid w:val="00B32C72"/>
    <w:rsid w:val="00B32E44"/>
    <w:rsid w:val="00B33D86"/>
    <w:rsid w:val="00B344D9"/>
    <w:rsid w:val="00B35462"/>
    <w:rsid w:val="00B35908"/>
    <w:rsid w:val="00B36973"/>
    <w:rsid w:val="00B36D1F"/>
    <w:rsid w:val="00B37780"/>
    <w:rsid w:val="00B4126A"/>
    <w:rsid w:val="00B437C7"/>
    <w:rsid w:val="00B451E1"/>
    <w:rsid w:val="00B46BD8"/>
    <w:rsid w:val="00B50158"/>
    <w:rsid w:val="00B50C1C"/>
    <w:rsid w:val="00B51440"/>
    <w:rsid w:val="00B51A7E"/>
    <w:rsid w:val="00B51C39"/>
    <w:rsid w:val="00B53CA9"/>
    <w:rsid w:val="00B53FC3"/>
    <w:rsid w:val="00B54872"/>
    <w:rsid w:val="00B54BCB"/>
    <w:rsid w:val="00B55606"/>
    <w:rsid w:val="00B57FA8"/>
    <w:rsid w:val="00B621A3"/>
    <w:rsid w:val="00B6262D"/>
    <w:rsid w:val="00B63DC4"/>
    <w:rsid w:val="00B63F5A"/>
    <w:rsid w:val="00B64426"/>
    <w:rsid w:val="00B64538"/>
    <w:rsid w:val="00B64B6E"/>
    <w:rsid w:val="00B64D4E"/>
    <w:rsid w:val="00B70702"/>
    <w:rsid w:val="00B70B5B"/>
    <w:rsid w:val="00B71B1C"/>
    <w:rsid w:val="00B7236A"/>
    <w:rsid w:val="00B72D02"/>
    <w:rsid w:val="00B73EFE"/>
    <w:rsid w:val="00B74D28"/>
    <w:rsid w:val="00B77625"/>
    <w:rsid w:val="00B77A8E"/>
    <w:rsid w:val="00B77F85"/>
    <w:rsid w:val="00B808BC"/>
    <w:rsid w:val="00B81215"/>
    <w:rsid w:val="00B8203F"/>
    <w:rsid w:val="00B83844"/>
    <w:rsid w:val="00B83E47"/>
    <w:rsid w:val="00B84195"/>
    <w:rsid w:val="00B845E8"/>
    <w:rsid w:val="00B84EE0"/>
    <w:rsid w:val="00B85A9E"/>
    <w:rsid w:val="00B86F70"/>
    <w:rsid w:val="00B876E3"/>
    <w:rsid w:val="00B95A3E"/>
    <w:rsid w:val="00B97A32"/>
    <w:rsid w:val="00BA0682"/>
    <w:rsid w:val="00BA2210"/>
    <w:rsid w:val="00BA2DC2"/>
    <w:rsid w:val="00BA34D4"/>
    <w:rsid w:val="00BA3929"/>
    <w:rsid w:val="00BA3D46"/>
    <w:rsid w:val="00BA4B7C"/>
    <w:rsid w:val="00BA5396"/>
    <w:rsid w:val="00BA5719"/>
    <w:rsid w:val="00BA666A"/>
    <w:rsid w:val="00BA72FA"/>
    <w:rsid w:val="00BA7C7C"/>
    <w:rsid w:val="00BB00ED"/>
    <w:rsid w:val="00BB0248"/>
    <w:rsid w:val="00BB2330"/>
    <w:rsid w:val="00BB429C"/>
    <w:rsid w:val="00BB4846"/>
    <w:rsid w:val="00BB543D"/>
    <w:rsid w:val="00BB5C3C"/>
    <w:rsid w:val="00BB738D"/>
    <w:rsid w:val="00BB78CB"/>
    <w:rsid w:val="00BC012C"/>
    <w:rsid w:val="00BC04E7"/>
    <w:rsid w:val="00BC1604"/>
    <w:rsid w:val="00BC18D8"/>
    <w:rsid w:val="00BC2A25"/>
    <w:rsid w:val="00BC541B"/>
    <w:rsid w:val="00BC785B"/>
    <w:rsid w:val="00BC7DB8"/>
    <w:rsid w:val="00BD2A92"/>
    <w:rsid w:val="00BD3B8C"/>
    <w:rsid w:val="00BD3E85"/>
    <w:rsid w:val="00BD47D8"/>
    <w:rsid w:val="00BD49DB"/>
    <w:rsid w:val="00BD5000"/>
    <w:rsid w:val="00BE0128"/>
    <w:rsid w:val="00BE1627"/>
    <w:rsid w:val="00BE1B3E"/>
    <w:rsid w:val="00BE2CC0"/>
    <w:rsid w:val="00BE30DC"/>
    <w:rsid w:val="00BE4041"/>
    <w:rsid w:val="00BE474C"/>
    <w:rsid w:val="00BE481B"/>
    <w:rsid w:val="00BE4F43"/>
    <w:rsid w:val="00BE6546"/>
    <w:rsid w:val="00BE7865"/>
    <w:rsid w:val="00BF115D"/>
    <w:rsid w:val="00BF24A4"/>
    <w:rsid w:val="00BF30DC"/>
    <w:rsid w:val="00BF333C"/>
    <w:rsid w:val="00BF35D7"/>
    <w:rsid w:val="00BF3730"/>
    <w:rsid w:val="00BF5011"/>
    <w:rsid w:val="00C00300"/>
    <w:rsid w:val="00C01582"/>
    <w:rsid w:val="00C015E7"/>
    <w:rsid w:val="00C01E10"/>
    <w:rsid w:val="00C037DA"/>
    <w:rsid w:val="00C03867"/>
    <w:rsid w:val="00C0414F"/>
    <w:rsid w:val="00C04BD8"/>
    <w:rsid w:val="00C05251"/>
    <w:rsid w:val="00C052D9"/>
    <w:rsid w:val="00C06C1B"/>
    <w:rsid w:val="00C06CAC"/>
    <w:rsid w:val="00C07E99"/>
    <w:rsid w:val="00C12690"/>
    <w:rsid w:val="00C14769"/>
    <w:rsid w:val="00C14770"/>
    <w:rsid w:val="00C15375"/>
    <w:rsid w:val="00C16467"/>
    <w:rsid w:val="00C16AB6"/>
    <w:rsid w:val="00C176D0"/>
    <w:rsid w:val="00C176E3"/>
    <w:rsid w:val="00C20060"/>
    <w:rsid w:val="00C20373"/>
    <w:rsid w:val="00C20F16"/>
    <w:rsid w:val="00C21431"/>
    <w:rsid w:val="00C2313D"/>
    <w:rsid w:val="00C2469A"/>
    <w:rsid w:val="00C26225"/>
    <w:rsid w:val="00C26273"/>
    <w:rsid w:val="00C275FB"/>
    <w:rsid w:val="00C308CF"/>
    <w:rsid w:val="00C31352"/>
    <w:rsid w:val="00C3488C"/>
    <w:rsid w:val="00C356D6"/>
    <w:rsid w:val="00C35960"/>
    <w:rsid w:val="00C37324"/>
    <w:rsid w:val="00C40E8C"/>
    <w:rsid w:val="00C40F43"/>
    <w:rsid w:val="00C413EC"/>
    <w:rsid w:val="00C414EC"/>
    <w:rsid w:val="00C429B2"/>
    <w:rsid w:val="00C43DC4"/>
    <w:rsid w:val="00C45DEF"/>
    <w:rsid w:val="00C47E44"/>
    <w:rsid w:val="00C5062F"/>
    <w:rsid w:val="00C50680"/>
    <w:rsid w:val="00C507F9"/>
    <w:rsid w:val="00C5287C"/>
    <w:rsid w:val="00C534CE"/>
    <w:rsid w:val="00C53945"/>
    <w:rsid w:val="00C54A71"/>
    <w:rsid w:val="00C54DDB"/>
    <w:rsid w:val="00C557B7"/>
    <w:rsid w:val="00C5711E"/>
    <w:rsid w:val="00C57D92"/>
    <w:rsid w:val="00C612CB"/>
    <w:rsid w:val="00C62084"/>
    <w:rsid w:val="00C62699"/>
    <w:rsid w:val="00C633C6"/>
    <w:rsid w:val="00C63C42"/>
    <w:rsid w:val="00C64201"/>
    <w:rsid w:val="00C66064"/>
    <w:rsid w:val="00C6619E"/>
    <w:rsid w:val="00C67542"/>
    <w:rsid w:val="00C7022A"/>
    <w:rsid w:val="00C73179"/>
    <w:rsid w:val="00C74E4A"/>
    <w:rsid w:val="00C753DE"/>
    <w:rsid w:val="00C75EDF"/>
    <w:rsid w:val="00C77E07"/>
    <w:rsid w:val="00C8086A"/>
    <w:rsid w:val="00C81280"/>
    <w:rsid w:val="00C84565"/>
    <w:rsid w:val="00C84F38"/>
    <w:rsid w:val="00C8506C"/>
    <w:rsid w:val="00C857AF"/>
    <w:rsid w:val="00C8580C"/>
    <w:rsid w:val="00C86E7E"/>
    <w:rsid w:val="00C9064A"/>
    <w:rsid w:val="00C90920"/>
    <w:rsid w:val="00C90B80"/>
    <w:rsid w:val="00C911A9"/>
    <w:rsid w:val="00C913D6"/>
    <w:rsid w:val="00C930FB"/>
    <w:rsid w:val="00C93472"/>
    <w:rsid w:val="00C934EE"/>
    <w:rsid w:val="00C93F01"/>
    <w:rsid w:val="00C96560"/>
    <w:rsid w:val="00C9669F"/>
    <w:rsid w:val="00C96BA3"/>
    <w:rsid w:val="00CA1175"/>
    <w:rsid w:val="00CA33F4"/>
    <w:rsid w:val="00CA483C"/>
    <w:rsid w:val="00CA540A"/>
    <w:rsid w:val="00CA61A6"/>
    <w:rsid w:val="00CA7345"/>
    <w:rsid w:val="00CA7F6B"/>
    <w:rsid w:val="00CB0528"/>
    <w:rsid w:val="00CB0B33"/>
    <w:rsid w:val="00CB1162"/>
    <w:rsid w:val="00CB2AD5"/>
    <w:rsid w:val="00CB2CB4"/>
    <w:rsid w:val="00CB79E2"/>
    <w:rsid w:val="00CC0877"/>
    <w:rsid w:val="00CC0B4A"/>
    <w:rsid w:val="00CC0EF2"/>
    <w:rsid w:val="00CC1AF2"/>
    <w:rsid w:val="00CC1D5E"/>
    <w:rsid w:val="00CC42ED"/>
    <w:rsid w:val="00CC5411"/>
    <w:rsid w:val="00CC5B52"/>
    <w:rsid w:val="00CC6976"/>
    <w:rsid w:val="00CC6BAA"/>
    <w:rsid w:val="00CD0304"/>
    <w:rsid w:val="00CD5133"/>
    <w:rsid w:val="00CD6B80"/>
    <w:rsid w:val="00CD6C6D"/>
    <w:rsid w:val="00CD7341"/>
    <w:rsid w:val="00CD73A4"/>
    <w:rsid w:val="00CE1547"/>
    <w:rsid w:val="00CE1824"/>
    <w:rsid w:val="00CE39CE"/>
    <w:rsid w:val="00CE3AEE"/>
    <w:rsid w:val="00CE4F83"/>
    <w:rsid w:val="00CE537F"/>
    <w:rsid w:val="00CE71E4"/>
    <w:rsid w:val="00CE761B"/>
    <w:rsid w:val="00CE7A9D"/>
    <w:rsid w:val="00CF06FA"/>
    <w:rsid w:val="00CF10A3"/>
    <w:rsid w:val="00CF11D7"/>
    <w:rsid w:val="00CF186C"/>
    <w:rsid w:val="00CF388D"/>
    <w:rsid w:val="00CF3B32"/>
    <w:rsid w:val="00CF3D3E"/>
    <w:rsid w:val="00CF4939"/>
    <w:rsid w:val="00CF57E8"/>
    <w:rsid w:val="00CF58B5"/>
    <w:rsid w:val="00CF7DB7"/>
    <w:rsid w:val="00CF7F45"/>
    <w:rsid w:val="00D013AE"/>
    <w:rsid w:val="00D020C7"/>
    <w:rsid w:val="00D04403"/>
    <w:rsid w:val="00D04590"/>
    <w:rsid w:val="00D04A8F"/>
    <w:rsid w:val="00D04ABF"/>
    <w:rsid w:val="00D05BCE"/>
    <w:rsid w:val="00D06518"/>
    <w:rsid w:val="00D06BC5"/>
    <w:rsid w:val="00D06BFA"/>
    <w:rsid w:val="00D10986"/>
    <w:rsid w:val="00D10BBD"/>
    <w:rsid w:val="00D12148"/>
    <w:rsid w:val="00D12529"/>
    <w:rsid w:val="00D17781"/>
    <w:rsid w:val="00D2000E"/>
    <w:rsid w:val="00D20548"/>
    <w:rsid w:val="00D20ED3"/>
    <w:rsid w:val="00D21BD7"/>
    <w:rsid w:val="00D21C11"/>
    <w:rsid w:val="00D21D34"/>
    <w:rsid w:val="00D226CF"/>
    <w:rsid w:val="00D23235"/>
    <w:rsid w:val="00D2486B"/>
    <w:rsid w:val="00D3139C"/>
    <w:rsid w:val="00D31851"/>
    <w:rsid w:val="00D32731"/>
    <w:rsid w:val="00D344C7"/>
    <w:rsid w:val="00D35F9B"/>
    <w:rsid w:val="00D368E1"/>
    <w:rsid w:val="00D4163D"/>
    <w:rsid w:val="00D42831"/>
    <w:rsid w:val="00D42E65"/>
    <w:rsid w:val="00D4392B"/>
    <w:rsid w:val="00D44F89"/>
    <w:rsid w:val="00D469A5"/>
    <w:rsid w:val="00D47135"/>
    <w:rsid w:val="00D50CBB"/>
    <w:rsid w:val="00D516C7"/>
    <w:rsid w:val="00D52604"/>
    <w:rsid w:val="00D52681"/>
    <w:rsid w:val="00D52FED"/>
    <w:rsid w:val="00D53D50"/>
    <w:rsid w:val="00D54B8F"/>
    <w:rsid w:val="00D54BEC"/>
    <w:rsid w:val="00D556DE"/>
    <w:rsid w:val="00D5735E"/>
    <w:rsid w:val="00D578C4"/>
    <w:rsid w:val="00D609C3"/>
    <w:rsid w:val="00D60E94"/>
    <w:rsid w:val="00D61657"/>
    <w:rsid w:val="00D62B9A"/>
    <w:rsid w:val="00D6336B"/>
    <w:rsid w:val="00D647DF"/>
    <w:rsid w:val="00D66B03"/>
    <w:rsid w:val="00D67D89"/>
    <w:rsid w:val="00D71309"/>
    <w:rsid w:val="00D73E8A"/>
    <w:rsid w:val="00D749C2"/>
    <w:rsid w:val="00D76A30"/>
    <w:rsid w:val="00D7750A"/>
    <w:rsid w:val="00D8164E"/>
    <w:rsid w:val="00D83472"/>
    <w:rsid w:val="00D8391B"/>
    <w:rsid w:val="00D8422E"/>
    <w:rsid w:val="00D848D6"/>
    <w:rsid w:val="00D855B2"/>
    <w:rsid w:val="00D85AAA"/>
    <w:rsid w:val="00D85DB5"/>
    <w:rsid w:val="00D87259"/>
    <w:rsid w:val="00D90775"/>
    <w:rsid w:val="00D90C00"/>
    <w:rsid w:val="00D9142C"/>
    <w:rsid w:val="00D93B84"/>
    <w:rsid w:val="00D940DA"/>
    <w:rsid w:val="00D9458E"/>
    <w:rsid w:val="00D95108"/>
    <w:rsid w:val="00D95C1E"/>
    <w:rsid w:val="00D96A97"/>
    <w:rsid w:val="00D96B94"/>
    <w:rsid w:val="00D9720F"/>
    <w:rsid w:val="00D978EE"/>
    <w:rsid w:val="00DA1675"/>
    <w:rsid w:val="00DA1C0E"/>
    <w:rsid w:val="00DA229D"/>
    <w:rsid w:val="00DA3EC3"/>
    <w:rsid w:val="00DA4DEF"/>
    <w:rsid w:val="00DA63E0"/>
    <w:rsid w:val="00DA728A"/>
    <w:rsid w:val="00DA7DE8"/>
    <w:rsid w:val="00DB0194"/>
    <w:rsid w:val="00DB01FA"/>
    <w:rsid w:val="00DB0A49"/>
    <w:rsid w:val="00DB0BD0"/>
    <w:rsid w:val="00DB1A06"/>
    <w:rsid w:val="00DB1DB3"/>
    <w:rsid w:val="00DB28AE"/>
    <w:rsid w:val="00DB2F5A"/>
    <w:rsid w:val="00DB2FE4"/>
    <w:rsid w:val="00DB5C19"/>
    <w:rsid w:val="00DB6AE2"/>
    <w:rsid w:val="00DB73F6"/>
    <w:rsid w:val="00DC0E62"/>
    <w:rsid w:val="00DC128C"/>
    <w:rsid w:val="00DC5325"/>
    <w:rsid w:val="00DC539C"/>
    <w:rsid w:val="00DC591B"/>
    <w:rsid w:val="00DC709E"/>
    <w:rsid w:val="00DD019A"/>
    <w:rsid w:val="00DD162A"/>
    <w:rsid w:val="00DD4199"/>
    <w:rsid w:val="00DD5FC1"/>
    <w:rsid w:val="00DD652B"/>
    <w:rsid w:val="00DD66A7"/>
    <w:rsid w:val="00DD73EA"/>
    <w:rsid w:val="00DE2083"/>
    <w:rsid w:val="00DE2FDC"/>
    <w:rsid w:val="00DE36FE"/>
    <w:rsid w:val="00DE46AA"/>
    <w:rsid w:val="00DE49F3"/>
    <w:rsid w:val="00DE4FF0"/>
    <w:rsid w:val="00DE545F"/>
    <w:rsid w:val="00DE5845"/>
    <w:rsid w:val="00DE618F"/>
    <w:rsid w:val="00DE6870"/>
    <w:rsid w:val="00DF1B09"/>
    <w:rsid w:val="00DF1B86"/>
    <w:rsid w:val="00DF1D34"/>
    <w:rsid w:val="00DF2DC0"/>
    <w:rsid w:val="00DF3D8E"/>
    <w:rsid w:val="00DF3F5E"/>
    <w:rsid w:val="00DF4240"/>
    <w:rsid w:val="00DF50EB"/>
    <w:rsid w:val="00DF54D4"/>
    <w:rsid w:val="00DF6885"/>
    <w:rsid w:val="00DF745F"/>
    <w:rsid w:val="00DF7B15"/>
    <w:rsid w:val="00DF7CE8"/>
    <w:rsid w:val="00E00575"/>
    <w:rsid w:val="00E01AF3"/>
    <w:rsid w:val="00E02CE4"/>
    <w:rsid w:val="00E03614"/>
    <w:rsid w:val="00E04514"/>
    <w:rsid w:val="00E067F0"/>
    <w:rsid w:val="00E12207"/>
    <w:rsid w:val="00E132AC"/>
    <w:rsid w:val="00E136E1"/>
    <w:rsid w:val="00E13D5C"/>
    <w:rsid w:val="00E14A99"/>
    <w:rsid w:val="00E154E0"/>
    <w:rsid w:val="00E15749"/>
    <w:rsid w:val="00E1581F"/>
    <w:rsid w:val="00E16806"/>
    <w:rsid w:val="00E207E0"/>
    <w:rsid w:val="00E213F4"/>
    <w:rsid w:val="00E22334"/>
    <w:rsid w:val="00E22D3C"/>
    <w:rsid w:val="00E2449C"/>
    <w:rsid w:val="00E24F56"/>
    <w:rsid w:val="00E251A2"/>
    <w:rsid w:val="00E26BA5"/>
    <w:rsid w:val="00E3034C"/>
    <w:rsid w:val="00E3166A"/>
    <w:rsid w:val="00E31FFE"/>
    <w:rsid w:val="00E33121"/>
    <w:rsid w:val="00E333BC"/>
    <w:rsid w:val="00E33C88"/>
    <w:rsid w:val="00E34653"/>
    <w:rsid w:val="00E35AFE"/>
    <w:rsid w:val="00E40E4C"/>
    <w:rsid w:val="00E41C36"/>
    <w:rsid w:val="00E424C4"/>
    <w:rsid w:val="00E42686"/>
    <w:rsid w:val="00E43AD0"/>
    <w:rsid w:val="00E43EFD"/>
    <w:rsid w:val="00E4483E"/>
    <w:rsid w:val="00E44D6E"/>
    <w:rsid w:val="00E4509D"/>
    <w:rsid w:val="00E50034"/>
    <w:rsid w:val="00E51B66"/>
    <w:rsid w:val="00E52676"/>
    <w:rsid w:val="00E5312E"/>
    <w:rsid w:val="00E53990"/>
    <w:rsid w:val="00E54116"/>
    <w:rsid w:val="00E54D16"/>
    <w:rsid w:val="00E54EAC"/>
    <w:rsid w:val="00E55DB2"/>
    <w:rsid w:val="00E55F37"/>
    <w:rsid w:val="00E57389"/>
    <w:rsid w:val="00E62D3B"/>
    <w:rsid w:val="00E638C1"/>
    <w:rsid w:val="00E63B92"/>
    <w:rsid w:val="00E63DE5"/>
    <w:rsid w:val="00E64A26"/>
    <w:rsid w:val="00E65EA5"/>
    <w:rsid w:val="00E66048"/>
    <w:rsid w:val="00E67189"/>
    <w:rsid w:val="00E707AF"/>
    <w:rsid w:val="00E711CB"/>
    <w:rsid w:val="00E7153C"/>
    <w:rsid w:val="00E718AF"/>
    <w:rsid w:val="00E720CB"/>
    <w:rsid w:val="00E731BC"/>
    <w:rsid w:val="00E73A6F"/>
    <w:rsid w:val="00E73CA9"/>
    <w:rsid w:val="00E75350"/>
    <w:rsid w:val="00E76001"/>
    <w:rsid w:val="00E76AD9"/>
    <w:rsid w:val="00E7777B"/>
    <w:rsid w:val="00E80A1E"/>
    <w:rsid w:val="00E81621"/>
    <w:rsid w:val="00E83893"/>
    <w:rsid w:val="00E85D9F"/>
    <w:rsid w:val="00E87C05"/>
    <w:rsid w:val="00E87CF9"/>
    <w:rsid w:val="00E903B2"/>
    <w:rsid w:val="00E90C9E"/>
    <w:rsid w:val="00E93689"/>
    <w:rsid w:val="00E94875"/>
    <w:rsid w:val="00E94C49"/>
    <w:rsid w:val="00E956ED"/>
    <w:rsid w:val="00E96912"/>
    <w:rsid w:val="00E96DCB"/>
    <w:rsid w:val="00E97CD9"/>
    <w:rsid w:val="00EA0D73"/>
    <w:rsid w:val="00EA2A6E"/>
    <w:rsid w:val="00EA2B96"/>
    <w:rsid w:val="00EA2F9F"/>
    <w:rsid w:val="00EA346C"/>
    <w:rsid w:val="00EA4D46"/>
    <w:rsid w:val="00EA4E7C"/>
    <w:rsid w:val="00EA5344"/>
    <w:rsid w:val="00EA6A25"/>
    <w:rsid w:val="00EA799F"/>
    <w:rsid w:val="00EB0232"/>
    <w:rsid w:val="00EB436B"/>
    <w:rsid w:val="00EB488B"/>
    <w:rsid w:val="00EB736D"/>
    <w:rsid w:val="00EB77F6"/>
    <w:rsid w:val="00EC0655"/>
    <w:rsid w:val="00EC11B3"/>
    <w:rsid w:val="00EC1A00"/>
    <w:rsid w:val="00EC26E2"/>
    <w:rsid w:val="00EC33F1"/>
    <w:rsid w:val="00EC3E53"/>
    <w:rsid w:val="00EC4C58"/>
    <w:rsid w:val="00EC54BF"/>
    <w:rsid w:val="00ED0382"/>
    <w:rsid w:val="00ED137C"/>
    <w:rsid w:val="00ED21C8"/>
    <w:rsid w:val="00ED36DE"/>
    <w:rsid w:val="00ED4A92"/>
    <w:rsid w:val="00ED6ACC"/>
    <w:rsid w:val="00ED7E93"/>
    <w:rsid w:val="00EE08B1"/>
    <w:rsid w:val="00EE113D"/>
    <w:rsid w:val="00EE124D"/>
    <w:rsid w:val="00EE18D1"/>
    <w:rsid w:val="00EE2074"/>
    <w:rsid w:val="00EE36DE"/>
    <w:rsid w:val="00EE3C78"/>
    <w:rsid w:val="00EE46AB"/>
    <w:rsid w:val="00EE4A07"/>
    <w:rsid w:val="00EE4B2B"/>
    <w:rsid w:val="00EF05A4"/>
    <w:rsid w:val="00EF19D2"/>
    <w:rsid w:val="00EF221D"/>
    <w:rsid w:val="00EF25BE"/>
    <w:rsid w:val="00EF279F"/>
    <w:rsid w:val="00EF3309"/>
    <w:rsid w:val="00EF39C1"/>
    <w:rsid w:val="00EF68CC"/>
    <w:rsid w:val="00F014F5"/>
    <w:rsid w:val="00F015FC"/>
    <w:rsid w:val="00F01A0C"/>
    <w:rsid w:val="00F0293C"/>
    <w:rsid w:val="00F0307F"/>
    <w:rsid w:val="00F039AD"/>
    <w:rsid w:val="00F03EB5"/>
    <w:rsid w:val="00F0451E"/>
    <w:rsid w:val="00F0582D"/>
    <w:rsid w:val="00F07249"/>
    <w:rsid w:val="00F1121B"/>
    <w:rsid w:val="00F12183"/>
    <w:rsid w:val="00F131AA"/>
    <w:rsid w:val="00F14928"/>
    <w:rsid w:val="00F14AB1"/>
    <w:rsid w:val="00F14D21"/>
    <w:rsid w:val="00F15670"/>
    <w:rsid w:val="00F15D76"/>
    <w:rsid w:val="00F160F9"/>
    <w:rsid w:val="00F178EF"/>
    <w:rsid w:val="00F251F4"/>
    <w:rsid w:val="00F26573"/>
    <w:rsid w:val="00F271B2"/>
    <w:rsid w:val="00F275CB"/>
    <w:rsid w:val="00F276ED"/>
    <w:rsid w:val="00F30806"/>
    <w:rsid w:val="00F30902"/>
    <w:rsid w:val="00F30C36"/>
    <w:rsid w:val="00F311CD"/>
    <w:rsid w:val="00F33E25"/>
    <w:rsid w:val="00F3506C"/>
    <w:rsid w:val="00F3664B"/>
    <w:rsid w:val="00F36B5B"/>
    <w:rsid w:val="00F374F6"/>
    <w:rsid w:val="00F4006D"/>
    <w:rsid w:val="00F40667"/>
    <w:rsid w:val="00F414DA"/>
    <w:rsid w:val="00F423E9"/>
    <w:rsid w:val="00F43C55"/>
    <w:rsid w:val="00F45A9B"/>
    <w:rsid w:val="00F45FA0"/>
    <w:rsid w:val="00F46F31"/>
    <w:rsid w:val="00F479A1"/>
    <w:rsid w:val="00F506D9"/>
    <w:rsid w:val="00F516F7"/>
    <w:rsid w:val="00F517E4"/>
    <w:rsid w:val="00F53E21"/>
    <w:rsid w:val="00F54A71"/>
    <w:rsid w:val="00F55E99"/>
    <w:rsid w:val="00F563DA"/>
    <w:rsid w:val="00F60439"/>
    <w:rsid w:val="00F623D6"/>
    <w:rsid w:val="00F67688"/>
    <w:rsid w:val="00F67711"/>
    <w:rsid w:val="00F707D9"/>
    <w:rsid w:val="00F71ABA"/>
    <w:rsid w:val="00F72769"/>
    <w:rsid w:val="00F732AD"/>
    <w:rsid w:val="00F824C9"/>
    <w:rsid w:val="00F825C6"/>
    <w:rsid w:val="00F876D9"/>
    <w:rsid w:val="00F87CD6"/>
    <w:rsid w:val="00F90A74"/>
    <w:rsid w:val="00F90BBF"/>
    <w:rsid w:val="00F92A52"/>
    <w:rsid w:val="00F92E55"/>
    <w:rsid w:val="00F945FA"/>
    <w:rsid w:val="00F96152"/>
    <w:rsid w:val="00F972A7"/>
    <w:rsid w:val="00FA0713"/>
    <w:rsid w:val="00FA0FA5"/>
    <w:rsid w:val="00FA14CB"/>
    <w:rsid w:val="00FA20FC"/>
    <w:rsid w:val="00FA2812"/>
    <w:rsid w:val="00FA2D0F"/>
    <w:rsid w:val="00FA316C"/>
    <w:rsid w:val="00FA31FB"/>
    <w:rsid w:val="00FA3B86"/>
    <w:rsid w:val="00FA3BD8"/>
    <w:rsid w:val="00FA48AE"/>
    <w:rsid w:val="00FA517F"/>
    <w:rsid w:val="00FA7596"/>
    <w:rsid w:val="00FB0076"/>
    <w:rsid w:val="00FB0E5F"/>
    <w:rsid w:val="00FB12DA"/>
    <w:rsid w:val="00FB28CC"/>
    <w:rsid w:val="00FB3DC2"/>
    <w:rsid w:val="00FB485A"/>
    <w:rsid w:val="00FB7309"/>
    <w:rsid w:val="00FC0D6E"/>
    <w:rsid w:val="00FC10A5"/>
    <w:rsid w:val="00FC178F"/>
    <w:rsid w:val="00FC2621"/>
    <w:rsid w:val="00FC2C3B"/>
    <w:rsid w:val="00FC64AF"/>
    <w:rsid w:val="00FC6A0A"/>
    <w:rsid w:val="00FC6AB1"/>
    <w:rsid w:val="00FC6B6F"/>
    <w:rsid w:val="00FC7181"/>
    <w:rsid w:val="00FC785E"/>
    <w:rsid w:val="00FD0182"/>
    <w:rsid w:val="00FD0C56"/>
    <w:rsid w:val="00FD1872"/>
    <w:rsid w:val="00FD1E97"/>
    <w:rsid w:val="00FD24ED"/>
    <w:rsid w:val="00FD2A87"/>
    <w:rsid w:val="00FD5F7E"/>
    <w:rsid w:val="00FD7722"/>
    <w:rsid w:val="00FD7841"/>
    <w:rsid w:val="00FD7F80"/>
    <w:rsid w:val="00FE0C1C"/>
    <w:rsid w:val="00FE1E74"/>
    <w:rsid w:val="00FE2649"/>
    <w:rsid w:val="00FE31C5"/>
    <w:rsid w:val="00FE355F"/>
    <w:rsid w:val="00FE3D68"/>
    <w:rsid w:val="00FE4543"/>
    <w:rsid w:val="00FE4991"/>
    <w:rsid w:val="00FE6629"/>
    <w:rsid w:val="00FF0EA5"/>
    <w:rsid w:val="00FF1019"/>
    <w:rsid w:val="00FF53A9"/>
    <w:rsid w:val="00FF7A98"/>
    <w:rsid w:val="00FF7B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2A750"/>
  <w15:docId w15:val="{93A7BC1D-E1AD-8B48-B211-8B816873F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uiPriority="0"/>
    <w:lsdException w:name="heading 3" w:uiPriority="0"/>
    <w:lsdException w:name="heading 4" w:uiPriority="9"/>
    <w:lsdException w:name="heading 5" w:uiPriority="9"/>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56DE"/>
    <w:rPr>
      <w:sz w:val="24"/>
      <w:szCs w:val="24"/>
      <w:lang w:val="en-US"/>
    </w:rPr>
  </w:style>
  <w:style w:type="paragraph" w:styleId="Heading1">
    <w:name w:val="heading 1"/>
    <w:basedOn w:val="Heading"/>
    <w:next w:val="Normal"/>
    <w:link w:val="Heading1Char"/>
    <w:uiPriority w:val="9"/>
    <w:rsid w:val="00994404"/>
    <w:pPr>
      <w:tabs>
        <w:tab w:val="num" w:pos="0"/>
      </w:tabs>
      <w:outlineLvl w:val="0"/>
    </w:pPr>
    <w:rPr>
      <w:rFonts w:ascii="Nimbus Roman No9 L" w:hAnsi="Nimbus Roman No9 L" w:cs="Times New Roman"/>
      <w:b/>
      <w:bCs/>
      <w:sz w:val="48"/>
      <w:szCs w:val="48"/>
    </w:rPr>
  </w:style>
  <w:style w:type="paragraph" w:styleId="Heading2">
    <w:name w:val="heading 2"/>
    <w:basedOn w:val="Normal"/>
    <w:next w:val="Normal"/>
    <w:link w:val="Heading2Char"/>
    <w:rsid w:val="00CC5B52"/>
    <w:pPr>
      <w:keepNext/>
      <w:widowControl w:val="0"/>
      <w:suppressAutoHyphens/>
      <w:spacing w:before="240" w:after="60"/>
      <w:outlineLvl w:val="1"/>
    </w:pPr>
    <w:rPr>
      <w:rFonts w:ascii="Cambria" w:hAnsi="Cambria"/>
      <w:b/>
      <w:bCs/>
      <w:i/>
      <w:iCs/>
      <w:kern w:val="1"/>
      <w:sz w:val="28"/>
      <w:szCs w:val="28"/>
    </w:rPr>
  </w:style>
  <w:style w:type="paragraph" w:styleId="Heading3">
    <w:name w:val="heading 3"/>
    <w:basedOn w:val="Normal"/>
    <w:next w:val="Normal"/>
    <w:link w:val="Heading3Char"/>
    <w:rsid w:val="00443770"/>
    <w:pPr>
      <w:keepNext/>
      <w:widowControl w:val="0"/>
      <w:suppressAutoHyphens/>
      <w:spacing w:before="240" w:after="60"/>
      <w:outlineLvl w:val="2"/>
    </w:pPr>
    <w:rPr>
      <w:rFonts w:ascii="Cambria" w:hAnsi="Cambria"/>
      <w:b/>
      <w:bCs/>
      <w:kern w:val="1"/>
      <w:sz w:val="26"/>
      <w:szCs w:val="26"/>
    </w:rPr>
  </w:style>
  <w:style w:type="paragraph" w:styleId="Heading4">
    <w:name w:val="heading 4"/>
    <w:basedOn w:val="Normal"/>
    <w:next w:val="Normal"/>
    <w:link w:val="Heading4Char"/>
    <w:uiPriority w:val="9"/>
    <w:rsid w:val="00443770"/>
    <w:pPr>
      <w:keepNext/>
      <w:widowControl w:val="0"/>
      <w:suppressAutoHyphens/>
      <w:spacing w:before="240" w:after="60"/>
      <w:outlineLvl w:val="3"/>
    </w:pPr>
    <w:rPr>
      <w:rFonts w:ascii="Calibri" w:hAnsi="Calibri"/>
      <w:b/>
      <w:bCs/>
      <w:kern w:val="1"/>
      <w:sz w:val="28"/>
      <w:szCs w:val="28"/>
    </w:rPr>
  </w:style>
  <w:style w:type="paragraph" w:styleId="Heading5">
    <w:name w:val="heading 5"/>
    <w:basedOn w:val="Normal"/>
    <w:next w:val="Normal"/>
    <w:link w:val="Heading5Char"/>
    <w:uiPriority w:val="9"/>
    <w:rsid w:val="00443770"/>
    <w:pPr>
      <w:widowControl w:val="0"/>
      <w:suppressAutoHyphens/>
      <w:spacing w:before="240" w:after="60"/>
      <w:outlineLvl w:val="4"/>
    </w:pPr>
    <w:rPr>
      <w:rFonts w:ascii="Calibri" w:hAnsi="Calibri"/>
      <w:b/>
      <w:bCs/>
      <w:i/>
      <w:iCs/>
      <w:kern w:val="1"/>
      <w:sz w:val="26"/>
      <w:szCs w:val="26"/>
    </w:rPr>
  </w:style>
  <w:style w:type="paragraph" w:styleId="Heading6">
    <w:name w:val="heading 6"/>
    <w:basedOn w:val="Normal"/>
    <w:next w:val="Normal"/>
    <w:link w:val="Heading6Char"/>
    <w:unhideWhenUsed/>
    <w:rsid w:val="0018149A"/>
    <w:pPr>
      <w:keepNext/>
      <w:keepLines/>
      <w:spacing w:before="200" w:line="360" w:lineRule="auto"/>
      <w:ind w:left="1080" w:hanging="360"/>
      <w:jc w:val="both"/>
      <w:outlineLvl w:val="5"/>
    </w:pPr>
    <w:rPr>
      <w:rFonts w:ascii="Cambria" w:hAnsi="Cambria"/>
      <w:i/>
      <w:iCs/>
      <w:noProof/>
      <w:color w:val="243F60"/>
      <w:sz w:val="22"/>
      <w:szCs w:val="22"/>
      <w:lang w:val="id-ID"/>
    </w:rPr>
  </w:style>
  <w:style w:type="paragraph" w:styleId="Heading7">
    <w:name w:val="heading 7"/>
    <w:basedOn w:val="Normal"/>
    <w:next w:val="Normal"/>
    <w:link w:val="Heading7Char"/>
    <w:uiPriority w:val="9"/>
    <w:semiHidden/>
    <w:unhideWhenUsed/>
    <w:rsid w:val="0018149A"/>
    <w:pPr>
      <w:keepNext/>
      <w:keepLines/>
      <w:spacing w:before="200" w:line="360" w:lineRule="auto"/>
      <w:ind w:left="1080" w:hanging="360"/>
      <w:jc w:val="both"/>
      <w:outlineLvl w:val="6"/>
    </w:pPr>
    <w:rPr>
      <w:rFonts w:ascii="Cambria" w:hAnsi="Cambria"/>
      <w:i/>
      <w:iCs/>
      <w:noProof/>
      <w:color w:val="404040"/>
      <w:sz w:val="22"/>
      <w:szCs w:val="22"/>
      <w:lang w:val="id-ID"/>
    </w:rPr>
  </w:style>
  <w:style w:type="paragraph" w:styleId="Heading8">
    <w:name w:val="heading 8"/>
    <w:basedOn w:val="Normal"/>
    <w:next w:val="Normal"/>
    <w:link w:val="Heading8Char"/>
    <w:uiPriority w:val="9"/>
    <w:semiHidden/>
    <w:unhideWhenUsed/>
    <w:qFormat/>
    <w:rsid w:val="0018149A"/>
    <w:pPr>
      <w:keepNext/>
      <w:keepLines/>
      <w:spacing w:before="200" w:line="360" w:lineRule="auto"/>
      <w:ind w:left="1080" w:hanging="360"/>
      <w:jc w:val="both"/>
      <w:outlineLvl w:val="7"/>
    </w:pPr>
    <w:rPr>
      <w:rFonts w:ascii="Cambria" w:hAnsi="Cambria"/>
      <w:noProof/>
      <w:color w:val="404040"/>
      <w:sz w:val="20"/>
      <w:szCs w:val="20"/>
      <w:lang w:val="id-ID"/>
    </w:rPr>
  </w:style>
  <w:style w:type="paragraph" w:styleId="Heading9">
    <w:name w:val="heading 9"/>
    <w:basedOn w:val="Normal"/>
    <w:next w:val="Normal"/>
    <w:link w:val="Heading9Char"/>
    <w:uiPriority w:val="9"/>
    <w:semiHidden/>
    <w:unhideWhenUsed/>
    <w:qFormat/>
    <w:rsid w:val="0018149A"/>
    <w:pPr>
      <w:keepNext/>
      <w:keepLines/>
      <w:spacing w:before="200" w:line="360" w:lineRule="auto"/>
      <w:ind w:left="1080" w:hanging="360"/>
      <w:jc w:val="both"/>
      <w:outlineLvl w:val="8"/>
    </w:pPr>
    <w:rPr>
      <w:rFonts w:ascii="Cambria" w:hAnsi="Cambria"/>
      <w:i/>
      <w:iCs/>
      <w:noProof/>
      <w:color w:val="404040"/>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TRAKJUDUL">
    <w:name w:val="ABTRAK JUDUL"/>
    <w:basedOn w:val="JUDULENG"/>
    <w:autoRedefine/>
    <w:qFormat/>
    <w:rsid w:val="009F25E0"/>
    <w:rPr>
      <w:sz w:val="24"/>
    </w:rPr>
  </w:style>
  <w:style w:type="character" w:customStyle="1" w:styleId="WW-Absatz-Standardschriftart">
    <w:name w:val="WW-Absatz-Standardschriftart"/>
    <w:rsid w:val="00994404"/>
  </w:style>
  <w:style w:type="character" w:customStyle="1" w:styleId="WW-Absatz-Standardschriftart1">
    <w:name w:val="WW-Absatz-Standardschriftart1"/>
    <w:rsid w:val="00994404"/>
  </w:style>
  <w:style w:type="character" w:customStyle="1" w:styleId="WW-Absatz-Standardschriftart11">
    <w:name w:val="WW-Absatz-Standardschriftart11"/>
    <w:rsid w:val="00994404"/>
  </w:style>
  <w:style w:type="character" w:customStyle="1" w:styleId="WW-Absatz-Standardschriftart111">
    <w:name w:val="WW-Absatz-Standardschriftart111"/>
    <w:rsid w:val="00994404"/>
  </w:style>
  <w:style w:type="character" w:customStyle="1" w:styleId="WW-Absatz-Standardschriftart1111">
    <w:name w:val="WW-Absatz-Standardschriftart1111"/>
    <w:rsid w:val="00994404"/>
  </w:style>
  <w:style w:type="character" w:customStyle="1" w:styleId="WW-Absatz-Standardschriftart11111">
    <w:name w:val="WW-Absatz-Standardschriftart11111"/>
    <w:rsid w:val="00994404"/>
  </w:style>
  <w:style w:type="character" w:customStyle="1" w:styleId="WW-Absatz-Standardschriftart111111">
    <w:name w:val="WW-Absatz-Standardschriftart111111"/>
    <w:rsid w:val="00994404"/>
  </w:style>
  <w:style w:type="character" w:customStyle="1" w:styleId="WW-Absatz-Standardschriftart1111111">
    <w:name w:val="WW-Absatz-Standardschriftart1111111"/>
    <w:rsid w:val="00994404"/>
  </w:style>
  <w:style w:type="character" w:customStyle="1" w:styleId="WW-Absatz-Standardschriftart11111111">
    <w:name w:val="WW-Absatz-Standardschriftart11111111"/>
    <w:rsid w:val="00994404"/>
  </w:style>
  <w:style w:type="character" w:customStyle="1" w:styleId="WW-Absatz-Standardschriftart111111111">
    <w:name w:val="WW-Absatz-Standardschriftart111111111"/>
    <w:rsid w:val="00994404"/>
  </w:style>
  <w:style w:type="character" w:customStyle="1" w:styleId="FootnoteCharacters">
    <w:name w:val="Footnote Characters"/>
    <w:rsid w:val="00994404"/>
  </w:style>
  <w:style w:type="character" w:styleId="FootnoteReference">
    <w:name w:val="footnote reference"/>
    <w:uiPriority w:val="99"/>
    <w:rsid w:val="00F160F9"/>
    <w:rPr>
      <w:rFonts w:ascii="Arial" w:hAnsi="Arial" w:cs="Arial"/>
      <w:b/>
      <w:kern w:val="0"/>
      <w:sz w:val="22"/>
      <w:szCs w:val="22"/>
      <w:vertAlign w:val="superscript"/>
    </w:rPr>
  </w:style>
  <w:style w:type="character" w:customStyle="1" w:styleId="EndnoteCharacters">
    <w:name w:val="Endnote Characters"/>
    <w:rsid w:val="00994404"/>
    <w:rPr>
      <w:vertAlign w:val="superscript"/>
    </w:rPr>
  </w:style>
  <w:style w:type="character" w:customStyle="1" w:styleId="WW-EndnoteCharacters">
    <w:name w:val="WW-Endnote Characters"/>
    <w:rsid w:val="00994404"/>
  </w:style>
  <w:style w:type="character" w:styleId="EndnoteReference">
    <w:name w:val="endnote reference"/>
    <w:semiHidden/>
    <w:rsid w:val="00994404"/>
    <w:rPr>
      <w:vertAlign w:val="superscript"/>
    </w:rPr>
  </w:style>
  <w:style w:type="character" w:styleId="Strong">
    <w:name w:val="Strong"/>
    <w:uiPriority w:val="22"/>
    <w:rsid w:val="00994404"/>
    <w:rPr>
      <w:b/>
      <w:bCs/>
    </w:rPr>
  </w:style>
  <w:style w:type="character" w:styleId="Hyperlink">
    <w:name w:val="Hyperlink"/>
    <w:uiPriority w:val="99"/>
    <w:rsid w:val="00994404"/>
    <w:rPr>
      <w:color w:val="000080"/>
      <w:u w:val="single"/>
    </w:rPr>
  </w:style>
  <w:style w:type="character" w:customStyle="1" w:styleId="NumberingSymbols">
    <w:name w:val="Numbering Symbols"/>
    <w:rsid w:val="00994404"/>
  </w:style>
  <w:style w:type="character" w:styleId="FollowedHyperlink">
    <w:name w:val="FollowedHyperlink"/>
    <w:uiPriority w:val="99"/>
    <w:semiHidden/>
    <w:rsid w:val="00994404"/>
    <w:rPr>
      <w:color w:val="800000"/>
      <w:u w:val="single"/>
    </w:rPr>
  </w:style>
  <w:style w:type="character" w:customStyle="1" w:styleId="Bullets">
    <w:name w:val="Bullets"/>
    <w:rsid w:val="00994404"/>
    <w:rPr>
      <w:rFonts w:ascii="StarSymbol" w:eastAsia="StarSymbol" w:hAnsi="StarSymbol" w:cs="StarSymbol"/>
      <w:sz w:val="18"/>
      <w:szCs w:val="18"/>
    </w:rPr>
  </w:style>
  <w:style w:type="paragraph" w:customStyle="1" w:styleId="Heading">
    <w:name w:val="Heading"/>
    <w:basedOn w:val="Normal"/>
    <w:next w:val="Normal"/>
    <w:rsid w:val="00994404"/>
    <w:pPr>
      <w:keepNext/>
      <w:widowControl w:val="0"/>
      <w:suppressAutoHyphens/>
      <w:spacing w:before="240" w:after="120"/>
    </w:pPr>
    <w:rPr>
      <w:rFonts w:ascii="Nimbus Sans L" w:eastAsia="DejaVu Sans" w:hAnsi="Nimbus Sans L" w:cs="DejaVu Sans"/>
      <w:kern w:val="1"/>
      <w:sz w:val="28"/>
      <w:szCs w:val="28"/>
    </w:rPr>
  </w:style>
  <w:style w:type="paragraph" w:customStyle="1" w:styleId="JUDULBAB">
    <w:name w:val="JUDUL BAB"/>
    <w:basedOn w:val="Heading2"/>
    <w:autoRedefine/>
    <w:qFormat/>
    <w:rsid w:val="00177BA1"/>
    <w:pPr>
      <w:spacing w:after="240"/>
    </w:pPr>
    <w:rPr>
      <w:rFonts w:asciiTheme="minorHAnsi" w:hAnsiTheme="minorHAnsi" w:cs="Calibri"/>
      <w:i w:val="0"/>
      <w:noProof/>
      <w:color w:val="000000" w:themeColor="text1"/>
      <w:sz w:val="24"/>
      <w:lang w:val="sv-SE"/>
    </w:rPr>
  </w:style>
  <w:style w:type="paragraph" w:styleId="List">
    <w:name w:val="List"/>
    <w:basedOn w:val="Normal"/>
    <w:semiHidden/>
    <w:rsid w:val="009F25E0"/>
    <w:pPr>
      <w:widowControl w:val="0"/>
      <w:suppressAutoHyphens/>
      <w:spacing w:after="120"/>
    </w:pPr>
    <w:rPr>
      <w:rFonts w:ascii="Nimbus Roman No9 L" w:eastAsia="DejaVu Sans" w:hAnsi="Nimbus Roman No9 L"/>
      <w:kern w:val="1"/>
    </w:rPr>
  </w:style>
  <w:style w:type="paragraph" w:styleId="Caption">
    <w:name w:val="caption"/>
    <w:basedOn w:val="Normal"/>
    <w:link w:val="CaptionChar"/>
    <w:rsid w:val="00994404"/>
    <w:pPr>
      <w:widowControl w:val="0"/>
      <w:suppressLineNumbers/>
      <w:suppressAutoHyphens/>
      <w:spacing w:before="120" w:after="120"/>
    </w:pPr>
    <w:rPr>
      <w:rFonts w:ascii="Nimbus Roman No9 L" w:eastAsia="DejaVu Sans" w:hAnsi="Nimbus Roman No9 L"/>
      <w:i/>
      <w:iCs/>
      <w:kern w:val="1"/>
    </w:rPr>
  </w:style>
  <w:style w:type="paragraph" w:customStyle="1" w:styleId="Index">
    <w:name w:val="Index"/>
    <w:basedOn w:val="Normal"/>
    <w:rsid w:val="00994404"/>
    <w:pPr>
      <w:widowControl w:val="0"/>
      <w:suppressLineNumbers/>
      <w:suppressAutoHyphens/>
    </w:pPr>
    <w:rPr>
      <w:rFonts w:ascii="Nimbus Roman No9 L" w:eastAsia="DejaVu Sans" w:hAnsi="Nimbus Roman No9 L"/>
      <w:kern w:val="1"/>
    </w:rPr>
  </w:style>
  <w:style w:type="paragraph" w:styleId="FootnoteText">
    <w:name w:val="footnote text"/>
    <w:basedOn w:val="Normal"/>
    <w:link w:val="FootnoteTextChar"/>
    <w:uiPriority w:val="99"/>
    <w:rsid w:val="00994404"/>
    <w:pPr>
      <w:widowControl w:val="0"/>
      <w:suppressLineNumbers/>
      <w:suppressAutoHyphens/>
      <w:ind w:left="283" w:hanging="283"/>
    </w:pPr>
    <w:rPr>
      <w:rFonts w:ascii="Nimbus Roman No9 L" w:eastAsia="DejaVu Sans" w:hAnsi="Nimbus Roman No9 L"/>
      <w:kern w:val="1"/>
      <w:sz w:val="20"/>
      <w:szCs w:val="20"/>
    </w:rPr>
  </w:style>
  <w:style w:type="paragraph" w:customStyle="1" w:styleId="TableContents">
    <w:name w:val="Table Contents"/>
    <w:basedOn w:val="Normal"/>
    <w:rsid w:val="00994404"/>
    <w:pPr>
      <w:widowControl w:val="0"/>
      <w:suppressLineNumbers/>
      <w:suppressAutoHyphens/>
    </w:pPr>
    <w:rPr>
      <w:rFonts w:ascii="Nimbus Roman No9 L" w:eastAsia="DejaVu Sans" w:hAnsi="Nimbus Roman No9 L"/>
      <w:kern w:val="1"/>
    </w:rPr>
  </w:style>
  <w:style w:type="paragraph" w:customStyle="1" w:styleId="Quotations">
    <w:name w:val="Quotations"/>
    <w:basedOn w:val="Normal"/>
    <w:rsid w:val="00994404"/>
    <w:pPr>
      <w:widowControl w:val="0"/>
      <w:suppressAutoHyphens/>
      <w:spacing w:after="283"/>
      <w:ind w:left="567" w:right="567"/>
    </w:pPr>
    <w:rPr>
      <w:rFonts w:ascii="Nimbus Roman No9 L" w:eastAsia="DejaVu Sans" w:hAnsi="Nimbus Roman No9 L"/>
      <w:kern w:val="1"/>
    </w:rPr>
  </w:style>
  <w:style w:type="paragraph" w:customStyle="1" w:styleId="HorizontalLine">
    <w:name w:val="Horizontal Line"/>
    <w:basedOn w:val="Normal"/>
    <w:next w:val="Normal"/>
    <w:rsid w:val="00994404"/>
    <w:pPr>
      <w:widowControl w:val="0"/>
      <w:suppressLineNumbers/>
      <w:pBdr>
        <w:bottom w:val="double" w:sz="1" w:space="0" w:color="808080"/>
      </w:pBdr>
      <w:suppressAutoHyphens/>
      <w:spacing w:after="283"/>
    </w:pPr>
    <w:rPr>
      <w:rFonts w:ascii="Nimbus Roman No9 L" w:eastAsia="DejaVu Sans" w:hAnsi="Nimbus Roman No9 L"/>
      <w:kern w:val="1"/>
      <w:sz w:val="12"/>
      <w:szCs w:val="12"/>
    </w:rPr>
  </w:style>
  <w:style w:type="paragraph" w:styleId="ListParagraph">
    <w:name w:val="List Paragraph"/>
    <w:basedOn w:val="Normal"/>
    <w:link w:val="ListParagraphChar"/>
    <w:uiPriority w:val="34"/>
    <w:qFormat/>
    <w:rsid w:val="00994404"/>
    <w:pPr>
      <w:widowControl w:val="0"/>
      <w:suppressAutoHyphens/>
      <w:ind w:left="720"/>
    </w:pPr>
    <w:rPr>
      <w:rFonts w:ascii="Nimbus Roman No9 L" w:eastAsia="DejaVu Sans" w:hAnsi="Nimbus Roman No9 L"/>
      <w:kern w:val="1"/>
    </w:rPr>
  </w:style>
  <w:style w:type="paragraph" w:customStyle="1" w:styleId="Framecontents">
    <w:name w:val="Frame contents"/>
    <w:basedOn w:val="Normal"/>
    <w:rsid w:val="009F25E0"/>
    <w:pPr>
      <w:widowControl w:val="0"/>
      <w:suppressAutoHyphens/>
      <w:spacing w:after="120"/>
    </w:pPr>
    <w:rPr>
      <w:rFonts w:ascii="Nimbus Roman No9 L" w:eastAsia="DejaVu Sans" w:hAnsi="Nimbus Roman No9 L"/>
      <w:kern w:val="1"/>
    </w:rPr>
  </w:style>
  <w:style w:type="paragraph" w:styleId="NormalWeb">
    <w:name w:val="Normal (Web)"/>
    <w:basedOn w:val="Normal"/>
    <w:uiPriority w:val="99"/>
    <w:unhideWhenUsed/>
    <w:rsid w:val="0022104B"/>
    <w:pPr>
      <w:spacing w:before="100" w:beforeAutospacing="1" w:after="100" w:afterAutospacing="1"/>
    </w:pPr>
  </w:style>
  <w:style w:type="character" w:customStyle="1" w:styleId="Heading2Char">
    <w:name w:val="Heading 2 Char"/>
    <w:link w:val="Heading2"/>
    <w:rsid w:val="00CC5B52"/>
    <w:rPr>
      <w:rFonts w:ascii="Cambria" w:eastAsia="Times New Roman" w:hAnsi="Cambria" w:cs="Times New Roman"/>
      <w:b/>
      <w:bCs/>
      <w:i/>
      <w:iCs/>
      <w:kern w:val="1"/>
      <w:sz w:val="28"/>
      <w:szCs w:val="28"/>
    </w:rPr>
  </w:style>
  <w:style w:type="character" w:customStyle="1" w:styleId="editsection">
    <w:name w:val="editsection"/>
    <w:basedOn w:val="DefaultParagraphFont"/>
    <w:rsid w:val="00CC5B52"/>
  </w:style>
  <w:style w:type="character" w:customStyle="1" w:styleId="mw-headline">
    <w:name w:val="mw-headline"/>
    <w:basedOn w:val="DefaultParagraphFont"/>
    <w:rsid w:val="00CC5B52"/>
  </w:style>
  <w:style w:type="character" w:customStyle="1" w:styleId="citation">
    <w:name w:val="citation"/>
    <w:basedOn w:val="DefaultParagraphFont"/>
    <w:rsid w:val="00A07612"/>
  </w:style>
  <w:style w:type="character" w:customStyle="1" w:styleId="printonly">
    <w:name w:val="printonly"/>
    <w:basedOn w:val="DefaultParagraphFont"/>
    <w:rsid w:val="00A07612"/>
  </w:style>
  <w:style w:type="character" w:customStyle="1" w:styleId="reference-accessdate">
    <w:name w:val="reference-accessdate"/>
    <w:basedOn w:val="DefaultParagraphFont"/>
    <w:rsid w:val="00A07612"/>
  </w:style>
  <w:style w:type="paragraph" w:customStyle="1" w:styleId="Pa1">
    <w:name w:val="Pa1"/>
    <w:basedOn w:val="Normal"/>
    <w:next w:val="Normal"/>
    <w:uiPriority w:val="99"/>
    <w:rsid w:val="00A153CD"/>
    <w:pPr>
      <w:autoSpaceDE w:val="0"/>
      <w:autoSpaceDN w:val="0"/>
      <w:adjustRightInd w:val="0"/>
      <w:spacing w:line="221" w:lineRule="atLeast"/>
    </w:pPr>
    <w:rPr>
      <w:rFonts w:ascii="Arial" w:eastAsia="Calibri" w:hAnsi="Arial" w:cs="Arial"/>
    </w:rPr>
  </w:style>
  <w:style w:type="character" w:customStyle="1" w:styleId="FootnoteTextChar">
    <w:name w:val="Footnote Text Char"/>
    <w:link w:val="FootnoteText"/>
    <w:uiPriority w:val="99"/>
    <w:rsid w:val="00A153CD"/>
    <w:rPr>
      <w:rFonts w:ascii="Nimbus Roman No9 L" w:eastAsia="DejaVu Sans" w:hAnsi="Nimbus Roman No9 L"/>
      <w:kern w:val="1"/>
    </w:rPr>
  </w:style>
  <w:style w:type="character" w:styleId="Emphasis">
    <w:name w:val="Emphasis"/>
    <w:uiPriority w:val="20"/>
    <w:qFormat/>
    <w:rsid w:val="00D96B94"/>
    <w:rPr>
      <w:i/>
      <w:iCs/>
    </w:rPr>
  </w:style>
  <w:style w:type="character" w:customStyle="1" w:styleId="Heading3Char">
    <w:name w:val="Heading 3 Char"/>
    <w:link w:val="Heading3"/>
    <w:rsid w:val="00443770"/>
    <w:rPr>
      <w:rFonts w:ascii="Cambria" w:eastAsia="Times New Roman" w:hAnsi="Cambria" w:cs="Times New Roman"/>
      <w:b/>
      <w:bCs/>
      <w:kern w:val="1"/>
      <w:sz w:val="26"/>
      <w:szCs w:val="26"/>
    </w:rPr>
  </w:style>
  <w:style w:type="character" w:customStyle="1" w:styleId="Heading4Char">
    <w:name w:val="Heading 4 Char"/>
    <w:link w:val="Heading4"/>
    <w:uiPriority w:val="9"/>
    <w:rsid w:val="00443770"/>
    <w:rPr>
      <w:rFonts w:ascii="Calibri" w:eastAsia="Times New Roman" w:hAnsi="Calibri" w:cs="Times New Roman"/>
      <w:b/>
      <w:bCs/>
      <w:kern w:val="1"/>
      <w:sz w:val="28"/>
      <w:szCs w:val="28"/>
    </w:rPr>
  </w:style>
  <w:style w:type="character" w:customStyle="1" w:styleId="Heading5Char">
    <w:name w:val="Heading 5 Char"/>
    <w:link w:val="Heading5"/>
    <w:uiPriority w:val="9"/>
    <w:rsid w:val="00443770"/>
    <w:rPr>
      <w:rFonts w:ascii="Calibri" w:eastAsia="Times New Roman" w:hAnsi="Calibri" w:cs="Times New Roman"/>
      <w:b/>
      <w:bCs/>
      <w:i/>
      <w:iCs/>
      <w:kern w:val="1"/>
      <w:sz w:val="26"/>
      <w:szCs w:val="26"/>
    </w:rPr>
  </w:style>
  <w:style w:type="paragraph" w:styleId="BodyTextIndent">
    <w:name w:val="Body Text Indent"/>
    <w:basedOn w:val="Normal"/>
    <w:link w:val="BodyTextIndentChar"/>
    <w:uiPriority w:val="99"/>
    <w:unhideWhenUsed/>
    <w:rsid w:val="00443770"/>
    <w:pPr>
      <w:widowControl w:val="0"/>
      <w:suppressAutoHyphens/>
      <w:spacing w:after="120"/>
      <w:ind w:left="360"/>
    </w:pPr>
    <w:rPr>
      <w:rFonts w:ascii="Nimbus Roman No9 L" w:eastAsia="DejaVu Sans" w:hAnsi="Nimbus Roman No9 L"/>
      <w:kern w:val="1"/>
    </w:rPr>
  </w:style>
  <w:style w:type="character" w:customStyle="1" w:styleId="BodyTextIndentChar">
    <w:name w:val="Body Text Indent Char"/>
    <w:link w:val="BodyTextIndent"/>
    <w:uiPriority w:val="99"/>
    <w:rsid w:val="00443770"/>
    <w:rPr>
      <w:rFonts w:ascii="Nimbus Roman No9 L" w:eastAsia="DejaVu Sans" w:hAnsi="Nimbus Roman No9 L"/>
      <w:kern w:val="1"/>
      <w:sz w:val="24"/>
      <w:szCs w:val="24"/>
    </w:rPr>
  </w:style>
  <w:style w:type="paragraph" w:styleId="BodyTextIndent2">
    <w:name w:val="Body Text Indent 2"/>
    <w:basedOn w:val="Normal"/>
    <w:link w:val="BodyTextIndent2Char"/>
    <w:uiPriority w:val="99"/>
    <w:semiHidden/>
    <w:unhideWhenUsed/>
    <w:rsid w:val="00443770"/>
    <w:pPr>
      <w:widowControl w:val="0"/>
      <w:suppressAutoHyphens/>
      <w:spacing w:after="120" w:line="480" w:lineRule="auto"/>
      <w:ind w:left="360"/>
    </w:pPr>
    <w:rPr>
      <w:rFonts w:ascii="Nimbus Roman No9 L" w:eastAsia="DejaVu Sans" w:hAnsi="Nimbus Roman No9 L"/>
      <w:kern w:val="1"/>
    </w:rPr>
  </w:style>
  <w:style w:type="character" w:customStyle="1" w:styleId="BodyTextIndent2Char">
    <w:name w:val="Body Text Indent 2 Char"/>
    <w:link w:val="BodyTextIndent2"/>
    <w:uiPriority w:val="99"/>
    <w:semiHidden/>
    <w:rsid w:val="00443770"/>
    <w:rPr>
      <w:rFonts w:ascii="Nimbus Roman No9 L" w:eastAsia="DejaVu Sans" w:hAnsi="Nimbus Roman No9 L"/>
      <w:kern w:val="1"/>
      <w:sz w:val="24"/>
      <w:szCs w:val="24"/>
    </w:rPr>
  </w:style>
  <w:style w:type="paragraph" w:styleId="BodyTextIndent3">
    <w:name w:val="Body Text Indent 3"/>
    <w:basedOn w:val="Normal"/>
    <w:link w:val="BodyTextIndent3Char"/>
    <w:uiPriority w:val="99"/>
    <w:semiHidden/>
    <w:unhideWhenUsed/>
    <w:rsid w:val="00443770"/>
    <w:pPr>
      <w:widowControl w:val="0"/>
      <w:suppressAutoHyphens/>
      <w:spacing w:after="120"/>
      <w:ind w:left="360"/>
    </w:pPr>
    <w:rPr>
      <w:rFonts w:ascii="Nimbus Roman No9 L" w:eastAsia="DejaVu Sans" w:hAnsi="Nimbus Roman No9 L"/>
      <w:kern w:val="1"/>
      <w:sz w:val="16"/>
      <w:szCs w:val="16"/>
    </w:rPr>
  </w:style>
  <w:style w:type="character" w:customStyle="1" w:styleId="BodyTextIndent3Char">
    <w:name w:val="Body Text Indent 3 Char"/>
    <w:link w:val="BodyTextIndent3"/>
    <w:uiPriority w:val="99"/>
    <w:semiHidden/>
    <w:rsid w:val="00443770"/>
    <w:rPr>
      <w:rFonts w:ascii="Nimbus Roman No9 L" w:eastAsia="DejaVu Sans" w:hAnsi="Nimbus Roman No9 L"/>
      <w:kern w:val="1"/>
      <w:sz w:val="16"/>
      <w:szCs w:val="16"/>
    </w:rPr>
  </w:style>
  <w:style w:type="paragraph" w:styleId="PlainText">
    <w:name w:val="Plain Text"/>
    <w:basedOn w:val="Normal"/>
    <w:link w:val="PlainTextChar"/>
    <w:rsid w:val="00531446"/>
    <w:rPr>
      <w:rFonts w:ascii="Courier New" w:hAnsi="Courier New"/>
      <w:sz w:val="20"/>
      <w:szCs w:val="20"/>
    </w:rPr>
  </w:style>
  <w:style w:type="character" w:customStyle="1" w:styleId="PlainTextChar">
    <w:name w:val="Plain Text Char"/>
    <w:link w:val="PlainText"/>
    <w:rsid w:val="00531446"/>
    <w:rPr>
      <w:rFonts w:ascii="Courier New" w:hAnsi="Courier New" w:cs="Courier New"/>
    </w:rPr>
  </w:style>
  <w:style w:type="paragraph" w:customStyle="1" w:styleId="Style">
    <w:name w:val="Style"/>
    <w:rsid w:val="00531446"/>
    <w:pPr>
      <w:widowControl w:val="0"/>
      <w:autoSpaceDE w:val="0"/>
      <w:autoSpaceDN w:val="0"/>
      <w:adjustRightInd w:val="0"/>
    </w:pPr>
    <w:rPr>
      <w:rFonts w:ascii="Arial" w:hAnsi="Arial" w:cs="Arial"/>
      <w:sz w:val="24"/>
      <w:szCs w:val="24"/>
      <w:lang w:val="en-US"/>
    </w:rPr>
  </w:style>
  <w:style w:type="paragraph" w:customStyle="1" w:styleId="listparagraph0">
    <w:name w:val="listparagraph"/>
    <w:basedOn w:val="Normal"/>
    <w:rsid w:val="00083D6E"/>
    <w:pPr>
      <w:spacing w:before="100" w:beforeAutospacing="1" w:after="100" w:afterAutospacing="1"/>
    </w:pPr>
  </w:style>
  <w:style w:type="character" w:customStyle="1" w:styleId="content">
    <w:name w:val="content"/>
    <w:basedOn w:val="DefaultParagraphFont"/>
    <w:rsid w:val="00F90A74"/>
  </w:style>
  <w:style w:type="paragraph" w:styleId="Header">
    <w:name w:val="header"/>
    <w:basedOn w:val="Normal"/>
    <w:link w:val="HeaderChar"/>
    <w:uiPriority w:val="99"/>
    <w:unhideWhenUsed/>
    <w:rsid w:val="00BA34D4"/>
    <w:pPr>
      <w:widowControl w:val="0"/>
      <w:tabs>
        <w:tab w:val="center" w:pos="4680"/>
        <w:tab w:val="right" w:pos="9360"/>
      </w:tabs>
      <w:suppressAutoHyphens/>
    </w:pPr>
    <w:rPr>
      <w:rFonts w:ascii="Nimbus Roman No9 L" w:eastAsia="DejaVu Sans" w:hAnsi="Nimbus Roman No9 L"/>
      <w:kern w:val="1"/>
    </w:rPr>
  </w:style>
  <w:style w:type="character" w:customStyle="1" w:styleId="HeaderChar">
    <w:name w:val="Header Char"/>
    <w:link w:val="Header"/>
    <w:uiPriority w:val="99"/>
    <w:rsid w:val="00BA34D4"/>
    <w:rPr>
      <w:rFonts w:ascii="Nimbus Roman No9 L" w:eastAsia="DejaVu Sans" w:hAnsi="Nimbus Roman No9 L"/>
      <w:kern w:val="1"/>
      <w:sz w:val="24"/>
      <w:szCs w:val="24"/>
    </w:rPr>
  </w:style>
  <w:style w:type="paragraph" w:styleId="Footer">
    <w:name w:val="footer"/>
    <w:basedOn w:val="Normal"/>
    <w:link w:val="FooterChar"/>
    <w:uiPriority w:val="99"/>
    <w:unhideWhenUsed/>
    <w:rsid w:val="00BA34D4"/>
    <w:pPr>
      <w:widowControl w:val="0"/>
      <w:tabs>
        <w:tab w:val="center" w:pos="4680"/>
        <w:tab w:val="right" w:pos="9360"/>
      </w:tabs>
      <w:suppressAutoHyphens/>
    </w:pPr>
    <w:rPr>
      <w:rFonts w:ascii="Nimbus Roman No9 L" w:eastAsia="DejaVu Sans" w:hAnsi="Nimbus Roman No9 L"/>
      <w:kern w:val="1"/>
    </w:rPr>
  </w:style>
  <w:style w:type="character" w:customStyle="1" w:styleId="FooterChar">
    <w:name w:val="Footer Char"/>
    <w:link w:val="Footer"/>
    <w:uiPriority w:val="99"/>
    <w:rsid w:val="00BA34D4"/>
    <w:rPr>
      <w:rFonts w:ascii="Nimbus Roman No9 L" w:eastAsia="DejaVu Sans" w:hAnsi="Nimbus Roman No9 L"/>
      <w:kern w:val="1"/>
      <w:sz w:val="24"/>
      <w:szCs w:val="24"/>
    </w:rPr>
  </w:style>
  <w:style w:type="paragraph" w:customStyle="1" w:styleId="TEKS">
    <w:name w:val="TEKS"/>
    <w:basedOn w:val="Normal"/>
    <w:autoRedefine/>
    <w:qFormat/>
    <w:rsid w:val="009C675C"/>
    <w:pPr>
      <w:widowControl w:val="0"/>
      <w:suppressAutoHyphens/>
      <w:ind w:firstLine="709"/>
      <w:jc w:val="both"/>
    </w:pPr>
    <w:rPr>
      <w:rFonts w:asciiTheme="minorHAnsi" w:eastAsia="DejaVu Sans" w:hAnsiTheme="minorHAnsi"/>
      <w:iCs/>
      <w:kern w:val="1"/>
      <w:szCs w:val="22"/>
      <w:shd w:val="clear" w:color="auto" w:fill="FFFFFF"/>
    </w:rPr>
  </w:style>
  <w:style w:type="character" w:styleId="LineNumber">
    <w:name w:val="line number"/>
    <w:basedOn w:val="DefaultParagraphFont"/>
    <w:uiPriority w:val="99"/>
    <w:semiHidden/>
    <w:unhideWhenUsed/>
    <w:rsid w:val="00C414EC"/>
  </w:style>
  <w:style w:type="character" w:customStyle="1" w:styleId="A2">
    <w:name w:val="A2"/>
    <w:uiPriority w:val="99"/>
    <w:rsid w:val="00DE5845"/>
    <w:rPr>
      <w:rFonts w:cs="JI Smallcaps"/>
      <w:color w:val="1C3F62"/>
      <w:sz w:val="50"/>
      <w:szCs w:val="50"/>
    </w:rPr>
  </w:style>
  <w:style w:type="character" w:customStyle="1" w:styleId="A3">
    <w:name w:val="A3"/>
    <w:uiPriority w:val="99"/>
    <w:rsid w:val="00DE5845"/>
    <w:rPr>
      <w:rFonts w:cs="JI Smallcaps"/>
      <w:color w:val="1C3F62"/>
      <w:sz w:val="16"/>
      <w:szCs w:val="16"/>
    </w:rPr>
  </w:style>
  <w:style w:type="paragraph" w:styleId="EndnoteText">
    <w:name w:val="endnote text"/>
    <w:basedOn w:val="Normal"/>
    <w:link w:val="EndnoteTextChar"/>
    <w:uiPriority w:val="99"/>
    <w:semiHidden/>
    <w:unhideWhenUsed/>
    <w:rsid w:val="00F160F9"/>
    <w:pPr>
      <w:widowControl w:val="0"/>
      <w:suppressAutoHyphens/>
    </w:pPr>
    <w:rPr>
      <w:rFonts w:ascii="Nimbus Roman No9 L" w:eastAsia="DejaVu Sans" w:hAnsi="Nimbus Roman No9 L"/>
      <w:kern w:val="1"/>
      <w:sz w:val="20"/>
      <w:szCs w:val="20"/>
    </w:rPr>
  </w:style>
  <w:style w:type="character" w:customStyle="1" w:styleId="EndnoteTextChar">
    <w:name w:val="Endnote Text Char"/>
    <w:link w:val="EndnoteText"/>
    <w:uiPriority w:val="99"/>
    <w:semiHidden/>
    <w:rsid w:val="00F160F9"/>
    <w:rPr>
      <w:rFonts w:ascii="Nimbus Roman No9 L" w:eastAsia="DejaVu Sans" w:hAnsi="Nimbus Roman No9 L"/>
      <w:kern w:val="1"/>
    </w:rPr>
  </w:style>
  <w:style w:type="character" w:customStyle="1" w:styleId="st">
    <w:name w:val="st"/>
    <w:basedOn w:val="DefaultParagraphFont"/>
    <w:rsid w:val="00C05251"/>
  </w:style>
  <w:style w:type="character" w:customStyle="1" w:styleId="hps">
    <w:name w:val="hps"/>
    <w:basedOn w:val="DefaultParagraphFont"/>
    <w:rsid w:val="002B351A"/>
  </w:style>
  <w:style w:type="paragraph" w:customStyle="1" w:styleId="ABSTRAKIDN">
    <w:name w:val="ABSTRAK IDN"/>
    <w:basedOn w:val="Normal"/>
    <w:autoRedefine/>
    <w:qFormat/>
    <w:rsid w:val="009F25E0"/>
    <w:pPr>
      <w:widowControl w:val="0"/>
      <w:suppressAutoHyphens/>
      <w:ind w:left="709" w:right="663"/>
      <w:jc w:val="both"/>
    </w:pPr>
    <w:rPr>
      <w:rFonts w:ascii="Calibri" w:eastAsia="DejaVu Sans" w:hAnsi="Calibri"/>
      <w:i/>
      <w:kern w:val="1"/>
      <w:sz w:val="22"/>
      <w:szCs w:val="22"/>
      <w:lang w:val="id-ID"/>
    </w:rPr>
  </w:style>
  <w:style w:type="paragraph" w:styleId="Title">
    <w:name w:val="Title"/>
    <w:aliases w:val="Judul ID"/>
    <w:basedOn w:val="Normal"/>
    <w:next w:val="Subtitle"/>
    <w:link w:val="TitleChar"/>
    <w:uiPriority w:val="10"/>
    <w:qFormat/>
    <w:rsid w:val="00552E0B"/>
    <w:pPr>
      <w:suppressAutoHyphens/>
      <w:jc w:val="center"/>
    </w:pPr>
    <w:rPr>
      <w:rFonts w:ascii="Calibri" w:hAnsi="Calibri"/>
      <w:b/>
      <w:bCs/>
      <w:sz w:val="28"/>
      <w:lang w:val="id-ID" w:eastAsia="ar-SA"/>
    </w:rPr>
  </w:style>
  <w:style w:type="character" w:customStyle="1" w:styleId="TitleChar">
    <w:name w:val="Title Char"/>
    <w:aliases w:val="Judul ID Char"/>
    <w:link w:val="Title"/>
    <w:uiPriority w:val="10"/>
    <w:rsid w:val="00552E0B"/>
    <w:rPr>
      <w:rFonts w:ascii="Calibri" w:hAnsi="Calibri"/>
      <w:b/>
      <w:bCs/>
      <w:sz w:val="28"/>
      <w:szCs w:val="24"/>
      <w:lang w:val="id-ID" w:eastAsia="ar-SA"/>
    </w:rPr>
  </w:style>
  <w:style w:type="paragraph" w:styleId="Subtitle">
    <w:name w:val="Subtitle"/>
    <w:basedOn w:val="Heading"/>
    <w:next w:val="Normal"/>
    <w:link w:val="SubtitleChar"/>
    <w:uiPriority w:val="99"/>
    <w:rsid w:val="0018149A"/>
    <w:pPr>
      <w:widowControl/>
      <w:jc w:val="center"/>
    </w:pPr>
    <w:rPr>
      <w:rFonts w:ascii="Liberation Sans" w:hAnsi="Liberation Sans" w:cs="Times New Roman"/>
      <w:i/>
      <w:iCs/>
      <w:kern w:val="0"/>
      <w:lang w:eastAsia="ar-SA"/>
    </w:rPr>
  </w:style>
  <w:style w:type="character" w:customStyle="1" w:styleId="SubtitleChar">
    <w:name w:val="Subtitle Char"/>
    <w:link w:val="Subtitle"/>
    <w:uiPriority w:val="99"/>
    <w:rsid w:val="0018149A"/>
    <w:rPr>
      <w:rFonts w:ascii="Liberation Sans" w:eastAsia="DejaVu Sans" w:hAnsi="Liberation Sans" w:cs="DejaVu Sans"/>
      <w:i/>
      <w:iCs/>
      <w:sz w:val="28"/>
      <w:szCs w:val="28"/>
      <w:lang w:eastAsia="ar-SA"/>
    </w:rPr>
  </w:style>
  <w:style w:type="paragraph" w:customStyle="1" w:styleId="ABSTRAKENG">
    <w:name w:val="ABSTRAK ENG"/>
    <w:basedOn w:val="Normal"/>
    <w:autoRedefine/>
    <w:qFormat/>
    <w:rsid w:val="004372F8"/>
    <w:pPr>
      <w:ind w:left="709" w:right="663"/>
      <w:jc w:val="both"/>
    </w:pPr>
    <w:rPr>
      <w:rFonts w:asciiTheme="minorHAnsi" w:hAnsiTheme="minorHAnsi"/>
      <w:bCs/>
      <w:i/>
      <w:iCs/>
      <w:sz w:val="22"/>
      <w:szCs w:val="22"/>
      <w:lang w:val="id-ID" w:eastAsia="id-ID"/>
    </w:rPr>
  </w:style>
  <w:style w:type="paragraph" w:customStyle="1" w:styleId="CM17">
    <w:name w:val="CM17"/>
    <w:basedOn w:val="Normal"/>
    <w:next w:val="Normal"/>
    <w:rsid w:val="0018149A"/>
    <w:pPr>
      <w:widowControl w:val="0"/>
      <w:autoSpaceDE w:val="0"/>
      <w:autoSpaceDN w:val="0"/>
      <w:adjustRightInd w:val="0"/>
      <w:spacing w:line="506" w:lineRule="atLeast"/>
    </w:pPr>
    <w:rPr>
      <w:rFonts w:ascii="Arial" w:hAnsi="Arial"/>
    </w:rPr>
  </w:style>
  <w:style w:type="character" w:customStyle="1" w:styleId="longtext">
    <w:name w:val="long_text"/>
    <w:basedOn w:val="DefaultParagraphFont"/>
    <w:rsid w:val="0018149A"/>
  </w:style>
  <w:style w:type="character" w:customStyle="1" w:styleId="Heading6Char">
    <w:name w:val="Heading 6 Char"/>
    <w:link w:val="Heading6"/>
    <w:rsid w:val="0018149A"/>
    <w:rPr>
      <w:rFonts w:ascii="Cambria" w:hAnsi="Cambria"/>
      <w:i/>
      <w:iCs/>
      <w:noProof/>
      <w:color w:val="243F60"/>
      <w:sz w:val="22"/>
      <w:szCs w:val="22"/>
      <w:lang w:val="id-ID"/>
    </w:rPr>
  </w:style>
  <w:style w:type="character" w:customStyle="1" w:styleId="Heading7Char">
    <w:name w:val="Heading 7 Char"/>
    <w:link w:val="Heading7"/>
    <w:uiPriority w:val="9"/>
    <w:semiHidden/>
    <w:rsid w:val="0018149A"/>
    <w:rPr>
      <w:rFonts w:ascii="Cambria" w:hAnsi="Cambria"/>
      <w:i/>
      <w:iCs/>
      <w:noProof/>
      <w:color w:val="404040"/>
      <w:sz w:val="22"/>
      <w:szCs w:val="22"/>
      <w:lang w:val="id-ID"/>
    </w:rPr>
  </w:style>
  <w:style w:type="character" w:customStyle="1" w:styleId="Heading8Char">
    <w:name w:val="Heading 8 Char"/>
    <w:link w:val="Heading8"/>
    <w:uiPriority w:val="9"/>
    <w:semiHidden/>
    <w:rsid w:val="0018149A"/>
    <w:rPr>
      <w:rFonts w:ascii="Cambria" w:hAnsi="Cambria"/>
      <w:noProof/>
      <w:color w:val="404040"/>
      <w:lang w:val="id-ID"/>
    </w:rPr>
  </w:style>
  <w:style w:type="character" w:customStyle="1" w:styleId="Heading9Char">
    <w:name w:val="Heading 9 Char"/>
    <w:link w:val="Heading9"/>
    <w:uiPriority w:val="9"/>
    <w:semiHidden/>
    <w:rsid w:val="0018149A"/>
    <w:rPr>
      <w:rFonts w:ascii="Cambria" w:hAnsi="Cambria"/>
      <w:i/>
      <w:iCs/>
      <w:noProof/>
      <w:color w:val="404040"/>
      <w:lang w:val="id-ID"/>
    </w:rPr>
  </w:style>
  <w:style w:type="paragraph" w:styleId="BalloonText">
    <w:name w:val="Balloon Text"/>
    <w:basedOn w:val="Normal"/>
    <w:link w:val="BalloonTextChar"/>
    <w:uiPriority w:val="99"/>
    <w:unhideWhenUsed/>
    <w:rsid w:val="0018149A"/>
    <w:pPr>
      <w:ind w:left="1080" w:hanging="360"/>
      <w:jc w:val="both"/>
    </w:pPr>
    <w:rPr>
      <w:rFonts w:ascii="Tahoma" w:eastAsia="Calibri" w:hAnsi="Tahoma"/>
      <w:noProof/>
      <w:sz w:val="16"/>
      <w:szCs w:val="16"/>
      <w:lang w:val="id-ID"/>
    </w:rPr>
  </w:style>
  <w:style w:type="character" w:customStyle="1" w:styleId="BalloonTextChar">
    <w:name w:val="Balloon Text Char"/>
    <w:link w:val="BalloonText"/>
    <w:uiPriority w:val="99"/>
    <w:rsid w:val="0018149A"/>
    <w:rPr>
      <w:rFonts w:ascii="Tahoma" w:eastAsia="Calibri" w:hAnsi="Tahoma" w:cs="Tahoma"/>
      <w:noProof/>
      <w:sz w:val="16"/>
      <w:szCs w:val="16"/>
      <w:lang w:val="id-ID"/>
    </w:rPr>
  </w:style>
  <w:style w:type="table" w:styleId="TableGrid">
    <w:name w:val="Table Grid"/>
    <w:basedOn w:val="TableNormal"/>
    <w:uiPriority w:val="59"/>
    <w:rsid w:val="0018149A"/>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unhideWhenUsed/>
    <w:rsid w:val="0018149A"/>
    <w:pPr>
      <w:spacing w:line="360" w:lineRule="auto"/>
      <w:ind w:left="1080" w:hanging="360"/>
      <w:jc w:val="both"/>
    </w:pPr>
    <w:rPr>
      <w:rFonts w:ascii="Calibri" w:eastAsia="Calibri" w:hAnsi="Calibri"/>
      <w:noProof/>
      <w:sz w:val="22"/>
      <w:szCs w:val="22"/>
      <w:lang w:val="id-ID"/>
    </w:rPr>
  </w:style>
  <w:style w:type="paragraph" w:styleId="BlockText">
    <w:name w:val="Block Text"/>
    <w:basedOn w:val="Normal"/>
    <w:uiPriority w:val="99"/>
    <w:semiHidden/>
    <w:unhideWhenUsed/>
    <w:rsid w:val="0018149A"/>
    <w:pPr>
      <w:pBdr>
        <w:top w:val="single" w:sz="2" w:space="10" w:color="4F81BD" w:shadow="1"/>
        <w:left w:val="single" w:sz="2" w:space="10" w:color="4F81BD" w:shadow="1"/>
        <w:bottom w:val="single" w:sz="2" w:space="10" w:color="4F81BD" w:shadow="1"/>
        <w:right w:val="single" w:sz="2" w:space="10" w:color="4F81BD" w:shadow="1"/>
      </w:pBdr>
      <w:spacing w:line="360" w:lineRule="auto"/>
      <w:ind w:left="1152" w:right="1152" w:hanging="360"/>
      <w:jc w:val="both"/>
    </w:pPr>
    <w:rPr>
      <w:rFonts w:ascii="Calibri" w:hAnsi="Calibri"/>
      <w:i/>
      <w:iCs/>
      <w:noProof/>
      <w:color w:val="4F81BD"/>
      <w:sz w:val="22"/>
      <w:szCs w:val="22"/>
      <w:lang w:val="id-ID"/>
    </w:rPr>
  </w:style>
  <w:style w:type="paragraph" w:styleId="BodyText2">
    <w:name w:val="Body Text 2"/>
    <w:basedOn w:val="Normal"/>
    <w:link w:val="BodyText2Char"/>
    <w:unhideWhenUsed/>
    <w:rsid w:val="0018149A"/>
    <w:pPr>
      <w:spacing w:after="120" w:line="480" w:lineRule="auto"/>
      <w:ind w:left="1080" w:hanging="360"/>
      <w:jc w:val="both"/>
    </w:pPr>
    <w:rPr>
      <w:rFonts w:ascii="Calibri" w:eastAsia="Calibri" w:hAnsi="Calibri"/>
      <w:noProof/>
      <w:sz w:val="22"/>
      <w:szCs w:val="22"/>
      <w:lang w:val="id-ID"/>
    </w:rPr>
  </w:style>
  <w:style w:type="character" w:customStyle="1" w:styleId="BodyText2Char">
    <w:name w:val="Body Text 2 Char"/>
    <w:link w:val="BodyText2"/>
    <w:rsid w:val="0018149A"/>
    <w:rPr>
      <w:rFonts w:ascii="Calibri" w:eastAsia="Calibri" w:hAnsi="Calibri"/>
      <w:noProof/>
      <w:sz w:val="22"/>
      <w:szCs w:val="22"/>
      <w:lang w:val="id-ID"/>
    </w:rPr>
  </w:style>
  <w:style w:type="paragraph" w:styleId="BodyText3">
    <w:name w:val="Body Text 3"/>
    <w:basedOn w:val="Normal"/>
    <w:link w:val="BodyText3Char"/>
    <w:uiPriority w:val="99"/>
    <w:unhideWhenUsed/>
    <w:rsid w:val="0018149A"/>
    <w:pPr>
      <w:spacing w:after="120" w:line="360" w:lineRule="auto"/>
      <w:ind w:left="1080" w:hanging="360"/>
      <w:jc w:val="both"/>
    </w:pPr>
    <w:rPr>
      <w:rFonts w:ascii="Calibri" w:eastAsia="Calibri" w:hAnsi="Calibri"/>
      <w:noProof/>
      <w:sz w:val="16"/>
      <w:szCs w:val="16"/>
      <w:lang w:val="id-ID"/>
    </w:rPr>
  </w:style>
  <w:style w:type="character" w:customStyle="1" w:styleId="BodyText3Char">
    <w:name w:val="Body Text 3 Char"/>
    <w:link w:val="BodyText3"/>
    <w:uiPriority w:val="99"/>
    <w:rsid w:val="0018149A"/>
    <w:rPr>
      <w:rFonts w:ascii="Calibri" w:eastAsia="Calibri" w:hAnsi="Calibri"/>
      <w:noProof/>
      <w:sz w:val="16"/>
      <w:szCs w:val="16"/>
      <w:lang w:val="id-ID"/>
    </w:rPr>
  </w:style>
  <w:style w:type="paragraph" w:styleId="BodyTextFirstIndent">
    <w:name w:val="Body Text First Indent"/>
    <w:basedOn w:val="Normal"/>
    <w:link w:val="BodyTextFirstIndentChar"/>
    <w:uiPriority w:val="99"/>
    <w:semiHidden/>
    <w:unhideWhenUsed/>
    <w:rsid w:val="009F25E0"/>
    <w:pPr>
      <w:spacing w:line="360" w:lineRule="auto"/>
      <w:ind w:left="1080" w:firstLine="360"/>
      <w:jc w:val="both"/>
    </w:pPr>
    <w:rPr>
      <w:rFonts w:ascii="Calibri" w:eastAsia="Calibri" w:hAnsi="Calibri"/>
      <w:noProof/>
      <w:kern w:val="1"/>
      <w:sz w:val="22"/>
      <w:szCs w:val="22"/>
      <w:lang w:val="id-ID"/>
    </w:rPr>
  </w:style>
  <w:style w:type="character" w:customStyle="1" w:styleId="BodyTextFirstIndentChar">
    <w:name w:val="Body Text First Indent Char"/>
    <w:link w:val="BodyTextFirstIndent"/>
    <w:uiPriority w:val="99"/>
    <w:semiHidden/>
    <w:rsid w:val="0018149A"/>
    <w:rPr>
      <w:rFonts w:ascii="Calibri" w:eastAsia="Calibri" w:hAnsi="Calibri"/>
      <w:noProof/>
      <w:kern w:val="1"/>
      <w:sz w:val="22"/>
      <w:szCs w:val="22"/>
      <w:lang w:val="id-ID"/>
    </w:rPr>
  </w:style>
  <w:style w:type="paragraph" w:styleId="BodyTextFirstIndent2">
    <w:name w:val="Body Text First Indent 2"/>
    <w:basedOn w:val="BodyTextIndent"/>
    <w:link w:val="BodyTextFirstIndent2Char"/>
    <w:uiPriority w:val="99"/>
    <w:semiHidden/>
    <w:unhideWhenUsed/>
    <w:rsid w:val="0018149A"/>
    <w:pPr>
      <w:widowControl/>
      <w:suppressAutoHyphens w:val="0"/>
      <w:spacing w:after="0" w:line="360" w:lineRule="auto"/>
      <w:ind w:firstLine="360"/>
      <w:jc w:val="both"/>
    </w:pPr>
    <w:rPr>
      <w:rFonts w:ascii="Calibri" w:eastAsia="Calibri" w:hAnsi="Calibri"/>
      <w:noProof/>
      <w:sz w:val="22"/>
      <w:szCs w:val="22"/>
      <w:lang w:val="id-ID"/>
    </w:rPr>
  </w:style>
  <w:style w:type="character" w:customStyle="1" w:styleId="BodyTextFirstIndent2Char">
    <w:name w:val="Body Text First Indent 2 Char"/>
    <w:link w:val="BodyTextFirstIndent2"/>
    <w:uiPriority w:val="99"/>
    <w:semiHidden/>
    <w:rsid w:val="0018149A"/>
    <w:rPr>
      <w:rFonts w:ascii="Calibri" w:eastAsia="Calibri" w:hAnsi="Calibri"/>
      <w:noProof/>
      <w:kern w:val="1"/>
      <w:sz w:val="22"/>
      <w:szCs w:val="22"/>
      <w:lang w:val="id-ID"/>
    </w:rPr>
  </w:style>
  <w:style w:type="paragraph" w:styleId="Closing">
    <w:name w:val="Closing"/>
    <w:basedOn w:val="Normal"/>
    <w:link w:val="ClosingChar"/>
    <w:uiPriority w:val="99"/>
    <w:semiHidden/>
    <w:unhideWhenUsed/>
    <w:rsid w:val="0018149A"/>
    <w:pPr>
      <w:ind w:left="4320" w:hanging="360"/>
      <w:jc w:val="both"/>
    </w:pPr>
    <w:rPr>
      <w:rFonts w:ascii="Calibri" w:eastAsia="Calibri" w:hAnsi="Calibri"/>
      <w:noProof/>
      <w:sz w:val="22"/>
      <w:szCs w:val="22"/>
      <w:lang w:val="id-ID"/>
    </w:rPr>
  </w:style>
  <w:style w:type="character" w:customStyle="1" w:styleId="ClosingChar">
    <w:name w:val="Closing Char"/>
    <w:link w:val="Closing"/>
    <w:uiPriority w:val="99"/>
    <w:semiHidden/>
    <w:rsid w:val="0018149A"/>
    <w:rPr>
      <w:rFonts w:ascii="Calibri" w:eastAsia="Calibri" w:hAnsi="Calibri"/>
      <w:noProof/>
      <w:sz w:val="22"/>
      <w:szCs w:val="22"/>
      <w:lang w:val="id-ID"/>
    </w:rPr>
  </w:style>
  <w:style w:type="paragraph" w:styleId="CommentText">
    <w:name w:val="annotation text"/>
    <w:basedOn w:val="Normal"/>
    <w:link w:val="CommentTextChar"/>
    <w:uiPriority w:val="99"/>
    <w:unhideWhenUsed/>
    <w:rsid w:val="0018149A"/>
    <w:pPr>
      <w:ind w:left="1080" w:hanging="360"/>
      <w:jc w:val="both"/>
    </w:pPr>
    <w:rPr>
      <w:rFonts w:ascii="Calibri" w:eastAsia="Calibri" w:hAnsi="Calibri"/>
      <w:noProof/>
      <w:sz w:val="20"/>
      <w:szCs w:val="20"/>
      <w:lang w:val="id-ID"/>
    </w:rPr>
  </w:style>
  <w:style w:type="character" w:customStyle="1" w:styleId="CommentTextChar">
    <w:name w:val="Comment Text Char"/>
    <w:link w:val="CommentText"/>
    <w:uiPriority w:val="99"/>
    <w:rsid w:val="0018149A"/>
    <w:rPr>
      <w:rFonts w:ascii="Calibri" w:eastAsia="Calibri" w:hAnsi="Calibri"/>
      <w:noProof/>
      <w:lang w:val="id-ID"/>
    </w:rPr>
  </w:style>
  <w:style w:type="paragraph" w:styleId="CommentSubject">
    <w:name w:val="annotation subject"/>
    <w:basedOn w:val="CommentText"/>
    <w:next w:val="CommentText"/>
    <w:link w:val="CommentSubjectChar"/>
    <w:uiPriority w:val="99"/>
    <w:semiHidden/>
    <w:unhideWhenUsed/>
    <w:rsid w:val="0018149A"/>
    <w:rPr>
      <w:b/>
      <w:bCs/>
    </w:rPr>
  </w:style>
  <w:style w:type="character" w:customStyle="1" w:styleId="CommentSubjectChar">
    <w:name w:val="Comment Subject Char"/>
    <w:link w:val="CommentSubject"/>
    <w:uiPriority w:val="99"/>
    <w:semiHidden/>
    <w:rsid w:val="0018149A"/>
    <w:rPr>
      <w:rFonts w:ascii="Calibri" w:eastAsia="Calibri" w:hAnsi="Calibri"/>
      <w:b/>
      <w:bCs/>
      <w:noProof/>
      <w:lang w:val="id-ID"/>
    </w:rPr>
  </w:style>
  <w:style w:type="paragraph" w:styleId="Date">
    <w:name w:val="Date"/>
    <w:basedOn w:val="Normal"/>
    <w:next w:val="Normal"/>
    <w:link w:val="DateChar"/>
    <w:uiPriority w:val="99"/>
    <w:semiHidden/>
    <w:unhideWhenUsed/>
    <w:rsid w:val="0018149A"/>
    <w:pPr>
      <w:spacing w:line="360" w:lineRule="auto"/>
      <w:ind w:left="1080" w:hanging="360"/>
      <w:jc w:val="both"/>
    </w:pPr>
    <w:rPr>
      <w:rFonts w:ascii="Calibri" w:eastAsia="Calibri" w:hAnsi="Calibri"/>
      <w:noProof/>
      <w:sz w:val="22"/>
      <w:szCs w:val="22"/>
      <w:lang w:val="id-ID"/>
    </w:rPr>
  </w:style>
  <w:style w:type="character" w:customStyle="1" w:styleId="DateChar">
    <w:name w:val="Date Char"/>
    <w:link w:val="Date"/>
    <w:uiPriority w:val="99"/>
    <w:semiHidden/>
    <w:rsid w:val="0018149A"/>
    <w:rPr>
      <w:rFonts w:ascii="Calibri" w:eastAsia="Calibri" w:hAnsi="Calibri"/>
      <w:noProof/>
      <w:sz w:val="22"/>
      <w:szCs w:val="22"/>
      <w:lang w:val="id-ID"/>
    </w:rPr>
  </w:style>
  <w:style w:type="paragraph" w:styleId="DocumentMap">
    <w:name w:val="Document Map"/>
    <w:basedOn w:val="Normal"/>
    <w:link w:val="DocumentMapChar"/>
    <w:uiPriority w:val="99"/>
    <w:semiHidden/>
    <w:unhideWhenUsed/>
    <w:rsid w:val="0018149A"/>
    <w:pPr>
      <w:ind w:left="1080" w:hanging="360"/>
      <w:jc w:val="both"/>
    </w:pPr>
    <w:rPr>
      <w:rFonts w:ascii="Tahoma" w:eastAsia="Calibri" w:hAnsi="Tahoma"/>
      <w:noProof/>
      <w:sz w:val="16"/>
      <w:szCs w:val="16"/>
      <w:lang w:val="id-ID"/>
    </w:rPr>
  </w:style>
  <w:style w:type="character" w:customStyle="1" w:styleId="DocumentMapChar">
    <w:name w:val="Document Map Char"/>
    <w:link w:val="DocumentMap"/>
    <w:uiPriority w:val="99"/>
    <w:semiHidden/>
    <w:rsid w:val="0018149A"/>
    <w:rPr>
      <w:rFonts w:ascii="Tahoma" w:eastAsia="Calibri" w:hAnsi="Tahoma" w:cs="Tahoma"/>
      <w:noProof/>
      <w:sz w:val="16"/>
      <w:szCs w:val="16"/>
      <w:lang w:val="id-ID"/>
    </w:rPr>
  </w:style>
  <w:style w:type="paragraph" w:styleId="E-mailSignature">
    <w:name w:val="E-mail Signature"/>
    <w:basedOn w:val="Normal"/>
    <w:link w:val="E-mailSignatureChar"/>
    <w:uiPriority w:val="99"/>
    <w:semiHidden/>
    <w:unhideWhenUsed/>
    <w:rsid w:val="0018149A"/>
    <w:pPr>
      <w:ind w:left="1080" w:hanging="360"/>
      <w:jc w:val="both"/>
    </w:pPr>
    <w:rPr>
      <w:rFonts w:ascii="Calibri" w:eastAsia="Calibri" w:hAnsi="Calibri"/>
      <w:noProof/>
      <w:sz w:val="22"/>
      <w:szCs w:val="22"/>
      <w:lang w:val="id-ID"/>
    </w:rPr>
  </w:style>
  <w:style w:type="character" w:customStyle="1" w:styleId="E-mailSignatureChar">
    <w:name w:val="E-mail Signature Char"/>
    <w:link w:val="E-mailSignature"/>
    <w:uiPriority w:val="99"/>
    <w:semiHidden/>
    <w:rsid w:val="0018149A"/>
    <w:rPr>
      <w:rFonts w:ascii="Calibri" w:eastAsia="Calibri" w:hAnsi="Calibri"/>
      <w:noProof/>
      <w:sz w:val="22"/>
      <w:szCs w:val="22"/>
      <w:lang w:val="id-ID"/>
    </w:rPr>
  </w:style>
  <w:style w:type="paragraph" w:styleId="EnvelopeAddress">
    <w:name w:val="envelope address"/>
    <w:basedOn w:val="Normal"/>
    <w:uiPriority w:val="99"/>
    <w:semiHidden/>
    <w:unhideWhenUsed/>
    <w:rsid w:val="0018149A"/>
    <w:pPr>
      <w:framePr w:w="7920" w:h="1980" w:hRule="exact" w:hSpace="180" w:wrap="auto" w:hAnchor="page" w:xAlign="center" w:yAlign="bottom"/>
      <w:ind w:left="2880" w:hanging="360"/>
      <w:jc w:val="both"/>
    </w:pPr>
    <w:rPr>
      <w:rFonts w:ascii="Cambria" w:hAnsi="Cambria"/>
      <w:noProof/>
      <w:lang w:val="id-ID"/>
    </w:rPr>
  </w:style>
  <w:style w:type="paragraph" w:styleId="EnvelopeReturn">
    <w:name w:val="envelope return"/>
    <w:basedOn w:val="Normal"/>
    <w:uiPriority w:val="99"/>
    <w:semiHidden/>
    <w:unhideWhenUsed/>
    <w:rsid w:val="0018149A"/>
    <w:pPr>
      <w:ind w:left="1080" w:hanging="360"/>
      <w:jc w:val="both"/>
    </w:pPr>
    <w:rPr>
      <w:rFonts w:ascii="Cambria" w:hAnsi="Cambria"/>
      <w:noProof/>
      <w:sz w:val="20"/>
      <w:szCs w:val="20"/>
      <w:lang w:val="id-ID"/>
    </w:rPr>
  </w:style>
  <w:style w:type="character" w:customStyle="1" w:styleId="Heading1Char">
    <w:name w:val="Heading 1 Char"/>
    <w:link w:val="Heading1"/>
    <w:uiPriority w:val="9"/>
    <w:rsid w:val="0018149A"/>
    <w:rPr>
      <w:rFonts w:ascii="Nimbus Roman No9 L" w:eastAsia="DejaVu Sans" w:hAnsi="Nimbus Roman No9 L" w:cs="DejaVu Sans"/>
      <w:b/>
      <w:bCs/>
      <w:kern w:val="1"/>
      <w:sz w:val="48"/>
      <w:szCs w:val="48"/>
    </w:rPr>
  </w:style>
  <w:style w:type="paragraph" w:styleId="HTMLAddress">
    <w:name w:val="HTML Address"/>
    <w:basedOn w:val="Normal"/>
    <w:link w:val="HTMLAddressChar"/>
    <w:uiPriority w:val="99"/>
    <w:semiHidden/>
    <w:unhideWhenUsed/>
    <w:rsid w:val="0018149A"/>
    <w:pPr>
      <w:ind w:left="1080" w:hanging="360"/>
      <w:jc w:val="both"/>
    </w:pPr>
    <w:rPr>
      <w:rFonts w:ascii="Calibri" w:eastAsia="Calibri" w:hAnsi="Calibri"/>
      <w:i/>
      <w:iCs/>
      <w:noProof/>
      <w:sz w:val="22"/>
      <w:szCs w:val="22"/>
      <w:lang w:val="id-ID"/>
    </w:rPr>
  </w:style>
  <w:style w:type="character" w:customStyle="1" w:styleId="HTMLAddressChar">
    <w:name w:val="HTML Address Char"/>
    <w:link w:val="HTMLAddress"/>
    <w:uiPriority w:val="99"/>
    <w:semiHidden/>
    <w:rsid w:val="0018149A"/>
    <w:rPr>
      <w:rFonts w:ascii="Calibri" w:eastAsia="Calibri" w:hAnsi="Calibri"/>
      <w:i/>
      <w:iCs/>
      <w:noProof/>
      <w:sz w:val="22"/>
      <w:szCs w:val="22"/>
      <w:lang w:val="id-ID"/>
    </w:rPr>
  </w:style>
  <w:style w:type="paragraph" w:styleId="HTMLPreformatted">
    <w:name w:val="HTML Preformatted"/>
    <w:basedOn w:val="Normal"/>
    <w:link w:val="HTMLPreformattedChar"/>
    <w:uiPriority w:val="99"/>
    <w:semiHidden/>
    <w:unhideWhenUsed/>
    <w:rsid w:val="0018149A"/>
    <w:pPr>
      <w:ind w:left="1080" w:hanging="360"/>
      <w:jc w:val="both"/>
    </w:pPr>
    <w:rPr>
      <w:rFonts w:ascii="Consolas" w:eastAsia="Calibri" w:hAnsi="Consolas"/>
      <w:noProof/>
      <w:sz w:val="20"/>
      <w:szCs w:val="20"/>
      <w:lang w:val="id-ID"/>
    </w:rPr>
  </w:style>
  <w:style w:type="character" w:customStyle="1" w:styleId="HTMLPreformattedChar">
    <w:name w:val="HTML Preformatted Char"/>
    <w:link w:val="HTMLPreformatted"/>
    <w:uiPriority w:val="99"/>
    <w:semiHidden/>
    <w:rsid w:val="0018149A"/>
    <w:rPr>
      <w:rFonts w:ascii="Consolas" w:eastAsia="Calibri" w:hAnsi="Consolas"/>
      <w:noProof/>
      <w:lang w:val="id-ID"/>
    </w:rPr>
  </w:style>
  <w:style w:type="paragraph" w:styleId="Index1">
    <w:name w:val="index 1"/>
    <w:basedOn w:val="Normal"/>
    <w:next w:val="Normal"/>
    <w:autoRedefine/>
    <w:uiPriority w:val="99"/>
    <w:unhideWhenUsed/>
    <w:rsid w:val="00AF111D"/>
    <w:pPr>
      <w:spacing w:line="276" w:lineRule="auto"/>
      <w:ind w:left="221" w:hanging="221"/>
      <w:jc w:val="both"/>
    </w:pPr>
    <w:rPr>
      <w:rFonts w:ascii="Cambria" w:eastAsia="Calibri" w:hAnsi="Cambria"/>
      <w:noProof/>
      <w:sz w:val="22"/>
      <w:szCs w:val="22"/>
      <w:lang w:val="id-ID"/>
    </w:rPr>
  </w:style>
  <w:style w:type="paragraph" w:styleId="Index2">
    <w:name w:val="index 2"/>
    <w:basedOn w:val="Normal"/>
    <w:next w:val="Normal"/>
    <w:autoRedefine/>
    <w:uiPriority w:val="99"/>
    <w:semiHidden/>
    <w:unhideWhenUsed/>
    <w:rsid w:val="0018149A"/>
    <w:pPr>
      <w:ind w:left="440" w:hanging="220"/>
      <w:jc w:val="both"/>
    </w:pPr>
    <w:rPr>
      <w:rFonts w:ascii="Calibri" w:eastAsia="Calibri" w:hAnsi="Calibri"/>
      <w:noProof/>
      <w:sz w:val="22"/>
      <w:szCs w:val="22"/>
      <w:lang w:val="id-ID"/>
    </w:rPr>
  </w:style>
  <w:style w:type="paragraph" w:styleId="Index3">
    <w:name w:val="index 3"/>
    <w:basedOn w:val="Normal"/>
    <w:next w:val="Normal"/>
    <w:autoRedefine/>
    <w:uiPriority w:val="99"/>
    <w:semiHidden/>
    <w:unhideWhenUsed/>
    <w:rsid w:val="0018149A"/>
    <w:pPr>
      <w:ind w:left="660" w:hanging="220"/>
      <w:jc w:val="both"/>
    </w:pPr>
    <w:rPr>
      <w:rFonts w:ascii="Calibri" w:eastAsia="Calibri" w:hAnsi="Calibri"/>
      <w:noProof/>
      <w:sz w:val="22"/>
      <w:szCs w:val="22"/>
      <w:lang w:val="id-ID"/>
    </w:rPr>
  </w:style>
  <w:style w:type="paragraph" w:styleId="Index4">
    <w:name w:val="index 4"/>
    <w:basedOn w:val="Normal"/>
    <w:next w:val="Normal"/>
    <w:autoRedefine/>
    <w:uiPriority w:val="99"/>
    <w:semiHidden/>
    <w:unhideWhenUsed/>
    <w:rsid w:val="0018149A"/>
    <w:pPr>
      <w:ind w:left="880" w:hanging="220"/>
      <w:jc w:val="both"/>
    </w:pPr>
    <w:rPr>
      <w:rFonts w:ascii="Calibri" w:eastAsia="Calibri" w:hAnsi="Calibri"/>
      <w:noProof/>
      <w:sz w:val="22"/>
      <w:szCs w:val="22"/>
      <w:lang w:val="id-ID"/>
    </w:rPr>
  </w:style>
  <w:style w:type="paragraph" w:styleId="Index5">
    <w:name w:val="index 5"/>
    <w:basedOn w:val="Normal"/>
    <w:next w:val="Normal"/>
    <w:autoRedefine/>
    <w:uiPriority w:val="99"/>
    <w:semiHidden/>
    <w:unhideWhenUsed/>
    <w:rsid w:val="0018149A"/>
    <w:pPr>
      <w:ind w:left="1100" w:hanging="220"/>
      <w:jc w:val="both"/>
    </w:pPr>
    <w:rPr>
      <w:rFonts w:ascii="Calibri" w:eastAsia="Calibri" w:hAnsi="Calibri"/>
      <w:noProof/>
      <w:sz w:val="22"/>
      <w:szCs w:val="22"/>
      <w:lang w:val="id-ID"/>
    </w:rPr>
  </w:style>
  <w:style w:type="paragraph" w:styleId="Index6">
    <w:name w:val="index 6"/>
    <w:basedOn w:val="Normal"/>
    <w:next w:val="Normal"/>
    <w:autoRedefine/>
    <w:uiPriority w:val="99"/>
    <w:semiHidden/>
    <w:unhideWhenUsed/>
    <w:rsid w:val="0018149A"/>
    <w:pPr>
      <w:ind w:left="1320" w:hanging="220"/>
      <w:jc w:val="both"/>
    </w:pPr>
    <w:rPr>
      <w:rFonts w:ascii="Calibri" w:eastAsia="Calibri" w:hAnsi="Calibri"/>
      <w:noProof/>
      <w:sz w:val="22"/>
      <w:szCs w:val="22"/>
      <w:lang w:val="id-ID"/>
    </w:rPr>
  </w:style>
  <w:style w:type="paragraph" w:styleId="Index7">
    <w:name w:val="index 7"/>
    <w:basedOn w:val="Normal"/>
    <w:next w:val="Normal"/>
    <w:autoRedefine/>
    <w:uiPriority w:val="99"/>
    <w:semiHidden/>
    <w:unhideWhenUsed/>
    <w:rsid w:val="0018149A"/>
    <w:pPr>
      <w:ind w:left="1540" w:hanging="220"/>
      <w:jc w:val="both"/>
    </w:pPr>
    <w:rPr>
      <w:rFonts w:ascii="Calibri" w:eastAsia="Calibri" w:hAnsi="Calibri"/>
      <w:noProof/>
      <w:sz w:val="22"/>
      <w:szCs w:val="22"/>
      <w:lang w:val="id-ID"/>
    </w:rPr>
  </w:style>
  <w:style w:type="paragraph" w:styleId="Index8">
    <w:name w:val="index 8"/>
    <w:basedOn w:val="Normal"/>
    <w:next w:val="Normal"/>
    <w:autoRedefine/>
    <w:uiPriority w:val="99"/>
    <w:semiHidden/>
    <w:unhideWhenUsed/>
    <w:rsid w:val="0018149A"/>
    <w:pPr>
      <w:ind w:left="1760" w:hanging="220"/>
      <w:jc w:val="both"/>
    </w:pPr>
    <w:rPr>
      <w:rFonts w:ascii="Calibri" w:eastAsia="Calibri" w:hAnsi="Calibri"/>
      <w:noProof/>
      <w:sz w:val="22"/>
      <w:szCs w:val="22"/>
      <w:lang w:val="id-ID"/>
    </w:rPr>
  </w:style>
  <w:style w:type="paragraph" w:styleId="Index9">
    <w:name w:val="index 9"/>
    <w:basedOn w:val="Normal"/>
    <w:next w:val="Normal"/>
    <w:autoRedefine/>
    <w:uiPriority w:val="99"/>
    <w:semiHidden/>
    <w:unhideWhenUsed/>
    <w:rsid w:val="0018149A"/>
    <w:pPr>
      <w:ind w:left="1980" w:hanging="220"/>
      <w:jc w:val="both"/>
    </w:pPr>
    <w:rPr>
      <w:rFonts w:ascii="Calibri" w:eastAsia="Calibri" w:hAnsi="Calibri"/>
      <w:noProof/>
      <w:sz w:val="22"/>
      <w:szCs w:val="22"/>
      <w:lang w:val="id-ID"/>
    </w:rPr>
  </w:style>
  <w:style w:type="paragraph" w:styleId="IndexHeading">
    <w:name w:val="index heading"/>
    <w:basedOn w:val="Normal"/>
    <w:next w:val="Index1"/>
    <w:uiPriority w:val="99"/>
    <w:semiHidden/>
    <w:unhideWhenUsed/>
    <w:rsid w:val="0018149A"/>
    <w:pPr>
      <w:spacing w:line="360" w:lineRule="auto"/>
      <w:ind w:left="1080" w:hanging="360"/>
      <w:jc w:val="both"/>
    </w:pPr>
    <w:rPr>
      <w:rFonts w:ascii="Cambria" w:hAnsi="Cambria"/>
      <w:b/>
      <w:bCs/>
      <w:noProof/>
      <w:sz w:val="22"/>
      <w:szCs w:val="22"/>
      <w:lang w:val="id-ID"/>
    </w:rPr>
  </w:style>
  <w:style w:type="paragraph" w:styleId="IntenseQuote">
    <w:name w:val="Intense Quote"/>
    <w:basedOn w:val="Normal"/>
    <w:next w:val="Normal"/>
    <w:link w:val="IntenseQuoteChar"/>
    <w:uiPriority w:val="30"/>
    <w:rsid w:val="0018149A"/>
    <w:pPr>
      <w:pBdr>
        <w:bottom w:val="single" w:sz="4" w:space="4" w:color="4F81BD"/>
      </w:pBdr>
      <w:spacing w:before="200" w:after="280" w:line="360" w:lineRule="auto"/>
      <w:ind w:left="936" w:right="936" w:hanging="360"/>
      <w:jc w:val="both"/>
    </w:pPr>
    <w:rPr>
      <w:rFonts w:ascii="Calibri" w:eastAsia="Calibri" w:hAnsi="Calibri"/>
      <w:b/>
      <w:bCs/>
      <w:i/>
      <w:iCs/>
      <w:noProof/>
      <w:color w:val="4F81BD"/>
      <w:sz w:val="22"/>
      <w:szCs w:val="22"/>
      <w:lang w:val="id-ID"/>
    </w:rPr>
  </w:style>
  <w:style w:type="character" w:customStyle="1" w:styleId="IntenseQuoteChar">
    <w:name w:val="Intense Quote Char"/>
    <w:link w:val="IntenseQuote"/>
    <w:uiPriority w:val="30"/>
    <w:rsid w:val="0018149A"/>
    <w:rPr>
      <w:rFonts w:ascii="Calibri" w:eastAsia="Calibri" w:hAnsi="Calibri"/>
      <w:b/>
      <w:bCs/>
      <w:i/>
      <w:iCs/>
      <w:noProof/>
      <w:color w:val="4F81BD"/>
      <w:sz w:val="22"/>
      <w:szCs w:val="22"/>
      <w:lang w:val="id-ID"/>
    </w:rPr>
  </w:style>
  <w:style w:type="paragraph" w:styleId="List2">
    <w:name w:val="List 2"/>
    <w:basedOn w:val="Normal"/>
    <w:uiPriority w:val="99"/>
    <w:semiHidden/>
    <w:unhideWhenUsed/>
    <w:rsid w:val="0018149A"/>
    <w:pPr>
      <w:spacing w:line="360" w:lineRule="auto"/>
      <w:ind w:left="720" w:hanging="360"/>
      <w:contextualSpacing/>
      <w:jc w:val="both"/>
    </w:pPr>
    <w:rPr>
      <w:rFonts w:ascii="Calibri" w:eastAsia="Calibri" w:hAnsi="Calibri"/>
      <w:noProof/>
      <w:sz w:val="22"/>
      <w:szCs w:val="22"/>
      <w:lang w:val="id-ID"/>
    </w:rPr>
  </w:style>
  <w:style w:type="paragraph" w:styleId="List3">
    <w:name w:val="List 3"/>
    <w:basedOn w:val="Normal"/>
    <w:uiPriority w:val="99"/>
    <w:semiHidden/>
    <w:unhideWhenUsed/>
    <w:rsid w:val="0018149A"/>
    <w:pPr>
      <w:spacing w:line="360" w:lineRule="auto"/>
      <w:ind w:left="1080" w:hanging="360"/>
      <w:contextualSpacing/>
      <w:jc w:val="both"/>
    </w:pPr>
    <w:rPr>
      <w:rFonts w:ascii="Calibri" w:eastAsia="Calibri" w:hAnsi="Calibri"/>
      <w:noProof/>
      <w:sz w:val="22"/>
      <w:szCs w:val="22"/>
      <w:lang w:val="id-ID"/>
    </w:rPr>
  </w:style>
  <w:style w:type="paragraph" w:styleId="List4">
    <w:name w:val="List 4"/>
    <w:basedOn w:val="Normal"/>
    <w:uiPriority w:val="99"/>
    <w:semiHidden/>
    <w:unhideWhenUsed/>
    <w:rsid w:val="0018149A"/>
    <w:pPr>
      <w:spacing w:line="360" w:lineRule="auto"/>
      <w:ind w:left="1440" w:hanging="360"/>
      <w:contextualSpacing/>
      <w:jc w:val="both"/>
    </w:pPr>
    <w:rPr>
      <w:rFonts w:ascii="Calibri" w:eastAsia="Calibri" w:hAnsi="Calibri"/>
      <w:noProof/>
      <w:sz w:val="22"/>
      <w:szCs w:val="22"/>
      <w:lang w:val="id-ID"/>
    </w:rPr>
  </w:style>
  <w:style w:type="paragraph" w:styleId="List5">
    <w:name w:val="List 5"/>
    <w:basedOn w:val="Normal"/>
    <w:uiPriority w:val="99"/>
    <w:semiHidden/>
    <w:unhideWhenUsed/>
    <w:rsid w:val="0018149A"/>
    <w:pPr>
      <w:spacing w:line="360" w:lineRule="auto"/>
      <w:ind w:left="1800" w:hanging="360"/>
      <w:contextualSpacing/>
      <w:jc w:val="both"/>
    </w:pPr>
    <w:rPr>
      <w:rFonts w:ascii="Calibri" w:eastAsia="Calibri" w:hAnsi="Calibri"/>
      <w:noProof/>
      <w:sz w:val="22"/>
      <w:szCs w:val="22"/>
      <w:lang w:val="id-ID"/>
    </w:rPr>
  </w:style>
  <w:style w:type="paragraph" w:styleId="ListBullet">
    <w:name w:val="List Bullet"/>
    <w:basedOn w:val="Normal"/>
    <w:unhideWhenUsed/>
    <w:rsid w:val="0018149A"/>
    <w:pPr>
      <w:numPr>
        <w:numId w:val="1"/>
      </w:numPr>
      <w:spacing w:line="360" w:lineRule="auto"/>
      <w:contextualSpacing/>
      <w:jc w:val="both"/>
    </w:pPr>
    <w:rPr>
      <w:rFonts w:ascii="Calibri" w:eastAsia="Calibri" w:hAnsi="Calibri"/>
      <w:noProof/>
      <w:sz w:val="22"/>
      <w:szCs w:val="22"/>
      <w:lang w:val="id-ID"/>
    </w:rPr>
  </w:style>
  <w:style w:type="paragraph" w:styleId="ListBullet2">
    <w:name w:val="List Bullet 2"/>
    <w:basedOn w:val="Normal"/>
    <w:uiPriority w:val="99"/>
    <w:semiHidden/>
    <w:unhideWhenUsed/>
    <w:rsid w:val="0018149A"/>
    <w:pPr>
      <w:numPr>
        <w:numId w:val="2"/>
      </w:numPr>
      <w:spacing w:line="360" w:lineRule="auto"/>
      <w:contextualSpacing/>
      <w:jc w:val="both"/>
    </w:pPr>
    <w:rPr>
      <w:rFonts w:ascii="Calibri" w:eastAsia="Calibri" w:hAnsi="Calibri"/>
      <w:noProof/>
      <w:sz w:val="22"/>
      <w:szCs w:val="22"/>
      <w:lang w:val="id-ID"/>
    </w:rPr>
  </w:style>
  <w:style w:type="paragraph" w:styleId="ListBullet3">
    <w:name w:val="List Bullet 3"/>
    <w:basedOn w:val="Normal"/>
    <w:uiPriority w:val="99"/>
    <w:semiHidden/>
    <w:unhideWhenUsed/>
    <w:rsid w:val="0018149A"/>
    <w:pPr>
      <w:numPr>
        <w:numId w:val="3"/>
      </w:numPr>
      <w:spacing w:line="360" w:lineRule="auto"/>
      <w:contextualSpacing/>
      <w:jc w:val="both"/>
    </w:pPr>
    <w:rPr>
      <w:rFonts w:ascii="Calibri" w:eastAsia="Calibri" w:hAnsi="Calibri"/>
      <w:noProof/>
      <w:sz w:val="22"/>
      <w:szCs w:val="22"/>
      <w:lang w:val="id-ID"/>
    </w:rPr>
  </w:style>
  <w:style w:type="paragraph" w:styleId="ListBullet4">
    <w:name w:val="List Bullet 4"/>
    <w:basedOn w:val="Normal"/>
    <w:uiPriority w:val="99"/>
    <w:semiHidden/>
    <w:unhideWhenUsed/>
    <w:rsid w:val="0018149A"/>
    <w:pPr>
      <w:numPr>
        <w:numId w:val="4"/>
      </w:numPr>
      <w:spacing w:line="360" w:lineRule="auto"/>
      <w:contextualSpacing/>
      <w:jc w:val="both"/>
    </w:pPr>
    <w:rPr>
      <w:rFonts w:ascii="Calibri" w:eastAsia="Calibri" w:hAnsi="Calibri"/>
      <w:noProof/>
      <w:sz w:val="22"/>
      <w:szCs w:val="22"/>
      <w:lang w:val="id-ID"/>
    </w:rPr>
  </w:style>
  <w:style w:type="paragraph" w:styleId="ListBullet5">
    <w:name w:val="List Bullet 5"/>
    <w:basedOn w:val="Normal"/>
    <w:uiPriority w:val="99"/>
    <w:semiHidden/>
    <w:unhideWhenUsed/>
    <w:rsid w:val="0018149A"/>
    <w:pPr>
      <w:numPr>
        <w:numId w:val="5"/>
      </w:numPr>
      <w:spacing w:line="360" w:lineRule="auto"/>
      <w:contextualSpacing/>
      <w:jc w:val="both"/>
    </w:pPr>
    <w:rPr>
      <w:rFonts w:ascii="Calibri" w:eastAsia="Calibri" w:hAnsi="Calibri"/>
      <w:noProof/>
      <w:sz w:val="22"/>
      <w:szCs w:val="22"/>
      <w:lang w:val="id-ID"/>
    </w:rPr>
  </w:style>
  <w:style w:type="paragraph" w:styleId="ListContinue">
    <w:name w:val="List Continue"/>
    <w:basedOn w:val="Normal"/>
    <w:uiPriority w:val="99"/>
    <w:semiHidden/>
    <w:unhideWhenUsed/>
    <w:rsid w:val="0018149A"/>
    <w:pPr>
      <w:spacing w:after="120" w:line="360" w:lineRule="auto"/>
      <w:ind w:left="360" w:hanging="360"/>
      <w:contextualSpacing/>
      <w:jc w:val="both"/>
    </w:pPr>
    <w:rPr>
      <w:rFonts w:ascii="Calibri" w:eastAsia="Calibri" w:hAnsi="Calibri"/>
      <w:noProof/>
      <w:sz w:val="22"/>
      <w:szCs w:val="22"/>
      <w:lang w:val="id-ID"/>
    </w:rPr>
  </w:style>
  <w:style w:type="paragraph" w:styleId="ListContinue2">
    <w:name w:val="List Continue 2"/>
    <w:basedOn w:val="Normal"/>
    <w:uiPriority w:val="99"/>
    <w:semiHidden/>
    <w:unhideWhenUsed/>
    <w:rsid w:val="0018149A"/>
    <w:pPr>
      <w:spacing w:after="120" w:line="360" w:lineRule="auto"/>
      <w:ind w:left="720" w:hanging="360"/>
      <w:contextualSpacing/>
      <w:jc w:val="both"/>
    </w:pPr>
    <w:rPr>
      <w:rFonts w:ascii="Calibri" w:eastAsia="Calibri" w:hAnsi="Calibri"/>
      <w:noProof/>
      <w:sz w:val="22"/>
      <w:szCs w:val="22"/>
      <w:lang w:val="id-ID"/>
    </w:rPr>
  </w:style>
  <w:style w:type="paragraph" w:styleId="ListContinue3">
    <w:name w:val="List Continue 3"/>
    <w:basedOn w:val="Normal"/>
    <w:uiPriority w:val="99"/>
    <w:semiHidden/>
    <w:unhideWhenUsed/>
    <w:rsid w:val="0018149A"/>
    <w:pPr>
      <w:spacing w:after="120" w:line="360" w:lineRule="auto"/>
      <w:ind w:left="1080" w:hanging="360"/>
      <w:contextualSpacing/>
      <w:jc w:val="both"/>
    </w:pPr>
    <w:rPr>
      <w:rFonts w:ascii="Calibri" w:eastAsia="Calibri" w:hAnsi="Calibri"/>
      <w:noProof/>
      <w:sz w:val="22"/>
      <w:szCs w:val="22"/>
      <w:lang w:val="id-ID"/>
    </w:rPr>
  </w:style>
  <w:style w:type="paragraph" w:styleId="ListContinue4">
    <w:name w:val="List Continue 4"/>
    <w:basedOn w:val="Normal"/>
    <w:uiPriority w:val="99"/>
    <w:semiHidden/>
    <w:unhideWhenUsed/>
    <w:rsid w:val="0018149A"/>
    <w:pPr>
      <w:spacing w:after="120" w:line="360" w:lineRule="auto"/>
      <w:ind w:left="1440" w:hanging="360"/>
      <w:contextualSpacing/>
      <w:jc w:val="both"/>
    </w:pPr>
    <w:rPr>
      <w:rFonts w:ascii="Calibri" w:eastAsia="Calibri" w:hAnsi="Calibri"/>
      <w:noProof/>
      <w:sz w:val="22"/>
      <w:szCs w:val="22"/>
      <w:lang w:val="id-ID"/>
    </w:rPr>
  </w:style>
  <w:style w:type="paragraph" w:styleId="ListContinue5">
    <w:name w:val="List Continue 5"/>
    <w:basedOn w:val="Normal"/>
    <w:uiPriority w:val="99"/>
    <w:semiHidden/>
    <w:unhideWhenUsed/>
    <w:rsid w:val="0018149A"/>
    <w:pPr>
      <w:spacing w:after="120" w:line="360" w:lineRule="auto"/>
      <w:ind w:left="1800" w:hanging="360"/>
      <w:contextualSpacing/>
      <w:jc w:val="both"/>
    </w:pPr>
    <w:rPr>
      <w:rFonts w:ascii="Calibri" w:eastAsia="Calibri" w:hAnsi="Calibri"/>
      <w:noProof/>
      <w:sz w:val="22"/>
      <w:szCs w:val="22"/>
      <w:lang w:val="id-ID"/>
    </w:rPr>
  </w:style>
  <w:style w:type="paragraph" w:styleId="ListNumber">
    <w:name w:val="List Number"/>
    <w:basedOn w:val="Normal"/>
    <w:uiPriority w:val="99"/>
    <w:semiHidden/>
    <w:unhideWhenUsed/>
    <w:rsid w:val="0018149A"/>
    <w:pPr>
      <w:numPr>
        <w:numId w:val="6"/>
      </w:numPr>
      <w:spacing w:line="360" w:lineRule="auto"/>
      <w:contextualSpacing/>
      <w:jc w:val="both"/>
    </w:pPr>
    <w:rPr>
      <w:rFonts w:ascii="Calibri" w:eastAsia="Calibri" w:hAnsi="Calibri"/>
      <w:noProof/>
      <w:sz w:val="22"/>
      <w:szCs w:val="22"/>
      <w:lang w:val="id-ID"/>
    </w:rPr>
  </w:style>
  <w:style w:type="paragraph" w:styleId="ListNumber2">
    <w:name w:val="List Number 2"/>
    <w:basedOn w:val="Normal"/>
    <w:uiPriority w:val="99"/>
    <w:semiHidden/>
    <w:unhideWhenUsed/>
    <w:rsid w:val="0018149A"/>
    <w:pPr>
      <w:numPr>
        <w:numId w:val="7"/>
      </w:numPr>
      <w:spacing w:line="360" w:lineRule="auto"/>
      <w:contextualSpacing/>
      <w:jc w:val="both"/>
    </w:pPr>
    <w:rPr>
      <w:rFonts w:ascii="Calibri" w:eastAsia="Calibri" w:hAnsi="Calibri"/>
      <w:noProof/>
      <w:sz w:val="22"/>
      <w:szCs w:val="22"/>
      <w:lang w:val="id-ID"/>
    </w:rPr>
  </w:style>
  <w:style w:type="paragraph" w:styleId="ListNumber3">
    <w:name w:val="List Number 3"/>
    <w:basedOn w:val="Normal"/>
    <w:uiPriority w:val="99"/>
    <w:semiHidden/>
    <w:unhideWhenUsed/>
    <w:rsid w:val="0018149A"/>
    <w:pPr>
      <w:numPr>
        <w:numId w:val="8"/>
      </w:numPr>
      <w:spacing w:line="360" w:lineRule="auto"/>
      <w:contextualSpacing/>
      <w:jc w:val="both"/>
    </w:pPr>
    <w:rPr>
      <w:rFonts w:ascii="Calibri" w:eastAsia="Calibri" w:hAnsi="Calibri"/>
      <w:noProof/>
      <w:sz w:val="22"/>
      <w:szCs w:val="22"/>
      <w:lang w:val="id-ID"/>
    </w:rPr>
  </w:style>
  <w:style w:type="paragraph" w:styleId="ListNumber4">
    <w:name w:val="List Number 4"/>
    <w:basedOn w:val="Normal"/>
    <w:uiPriority w:val="99"/>
    <w:semiHidden/>
    <w:unhideWhenUsed/>
    <w:rsid w:val="0018149A"/>
    <w:pPr>
      <w:numPr>
        <w:numId w:val="9"/>
      </w:numPr>
      <w:spacing w:line="360" w:lineRule="auto"/>
      <w:contextualSpacing/>
      <w:jc w:val="both"/>
    </w:pPr>
    <w:rPr>
      <w:rFonts w:ascii="Calibri" w:eastAsia="Calibri" w:hAnsi="Calibri"/>
      <w:noProof/>
      <w:sz w:val="22"/>
      <w:szCs w:val="22"/>
      <w:lang w:val="id-ID"/>
    </w:rPr>
  </w:style>
  <w:style w:type="paragraph" w:styleId="ListNumber5">
    <w:name w:val="List Number 5"/>
    <w:basedOn w:val="Normal"/>
    <w:uiPriority w:val="99"/>
    <w:semiHidden/>
    <w:unhideWhenUsed/>
    <w:rsid w:val="0018149A"/>
    <w:pPr>
      <w:numPr>
        <w:numId w:val="10"/>
      </w:numPr>
      <w:spacing w:line="360" w:lineRule="auto"/>
      <w:contextualSpacing/>
      <w:jc w:val="both"/>
    </w:pPr>
    <w:rPr>
      <w:rFonts w:ascii="Calibri" w:eastAsia="Calibri" w:hAnsi="Calibri"/>
      <w:noProof/>
      <w:sz w:val="22"/>
      <w:szCs w:val="22"/>
      <w:lang w:val="id-ID"/>
    </w:rPr>
  </w:style>
  <w:style w:type="paragraph" w:styleId="MacroText">
    <w:name w:val="macro"/>
    <w:link w:val="MacroTextChar"/>
    <w:uiPriority w:val="99"/>
    <w:semiHidden/>
    <w:unhideWhenUsed/>
    <w:rsid w:val="0018149A"/>
    <w:pPr>
      <w:tabs>
        <w:tab w:val="left" w:pos="480"/>
        <w:tab w:val="left" w:pos="960"/>
        <w:tab w:val="left" w:pos="1440"/>
        <w:tab w:val="left" w:pos="1920"/>
        <w:tab w:val="left" w:pos="2400"/>
        <w:tab w:val="left" w:pos="2880"/>
        <w:tab w:val="left" w:pos="3360"/>
        <w:tab w:val="left" w:pos="3840"/>
        <w:tab w:val="left" w:pos="4320"/>
      </w:tabs>
      <w:spacing w:line="360" w:lineRule="auto"/>
      <w:ind w:left="1080" w:hanging="360"/>
      <w:jc w:val="both"/>
    </w:pPr>
    <w:rPr>
      <w:rFonts w:ascii="Consolas" w:eastAsia="Calibri" w:hAnsi="Consolas"/>
      <w:noProof/>
      <w:lang w:val="id-ID"/>
    </w:rPr>
  </w:style>
  <w:style w:type="character" w:customStyle="1" w:styleId="MacroTextChar">
    <w:name w:val="Macro Text Char"/>
    <w:link w:val="MacroText"/>
    <w:uiPriority w:val="99"/>
    <w:semiHidden/>
    <w:rsid w:val="0018149A"/>
    <w:rPr>
      <w:rFonts w:ascii="Consolas" w:eastAsia="Calibri" w:hAnsi="Consolas"/>
      <w:noProof/>
      <w:lang w:val="id-ID" w:eastAsia="en-US" w:bidi="ar-SA"/>
    </w:rPr>
  </w:style>
  <w:style w:type="paragraph" w:styleId="MessageHeader">
    <w:name w:val="Message Header"/>
    <w:basedOn w:val="Normal"/>
    <w:link w:val="MessageHeaderChar"/>
    <w:uiPriority w:val="99"/>
    <w:semiHidden/>
    <w:unhideWhenUsed/>
    <w:rsid w:val="0018149A"/>
    <w:pPr>
      <w:pBdr>
        <w:top w:val="single" w:sz="6" w:space="1" w:color="auto"/>
        <w:left w:val="single" w:sz="6" w:space="1" w:color="auto"/>
        <w:bottom w:val="single" w:sz="6" w:space="1" w:color="auto"/>
        <w:right w:val="single" w:sz="6" w:space="1" w:color="auto"/>
      </w:pBdr>
      <w:shd w:val="pct20" w:color="auto" w:fill="auto"/>
      <w:ind w:left="1080" w:hanging="1080"/>
      <w:jc w:val="both"/>
    </w:pPr>
    <w:rPr>
      <w:rFonts w:ascii="Cambria" w:hAnsi="Cambria"/>
      <w:noProof/>
      <w:lang w:val="id-ID"/>
    </w:rPr>
  </w:style>
  <w:style w:type="character" w:customStyle="1" w:styleId="MessageHeaderChar">
    <w:name w:val="Message Header Char"/>
    <w:link w:val="MessageHeader"/>
    <w:uiPriority w:val="99"/>
    <w:semiHidden/>
    <w:rsid w:val="0018149A"/>
    <w:rPr>
      <w:rFonts w:ascii="Cambria" w:hAnsi="Cambria"/>
      <w:noProof/>
      <w:sz w:val="24"/>
      <w:szCs w:val="24"/>
      <w:shd w:val="pct20" w:color="auto" w:fill="auto"/>
      <w:lang w:val="id-ID"/>
    </w:rPr>
  </w:style>
  <w:style w:type="paragraph" w:styleId="NoSpacing">
    <w:name w:val="No Spacing"/>
    <w:uiPriority w:val="1"/>
    <w:rsid w:val="0018149A"/>
    <w:pPr>
      <w:ind w:left="1080" w:hanging="360"/>
      <w:jc w:val="both"/>
    </w:pPr>
    <w:rPr>
      <w:rFonts w:ascii="Calibri" w:eastAsia="Calibri" w:hAnsi="Calibri"/>
      <w:noProof/>
      <w:sz w:val="22"/>
      <w:szCs w:val="22"/>
      <w:lang w:val="id-ID"/>
    </w:rPr>
  </w:style>
  <w:style w:type="paragraph" w:styleId="NormalIndent">
    <w:name w:val="Normal Indent"/>
    <w:basedOn w:val="Normal"/>
    <w:uiPriority w:val="99"/>
    <w:semiHidden/>
    <w:unhideWhenUsed/>
    <w:rsid w:val="0018149A"/>
    <w:pPr>
      <w:spacing w:line="360" w:lineRule="auto"/>
      <w:ind w:left="720" w:hanging="360"/>
      <w:jc w:val="both"/>
    </w:pPr>
    <w:rPr>
      <w:rFonts w:ascii="Calibri" w:eastAsia="Calibri" w:hAnsi="Calibri"/>
      <w:noProof/>
      <w:sz w:val="22"/>
      <w:szCs w:val="22"/>
      <w:lang w:val="id-ID"/>
    </w:rPr>
  </w:style>
  <w:style w:type="paragraph" w:styleId="NoteHeading">
    <w:name w:val="Note Heading"/>
    <w:basedOn w:val="Normal"/>
    <w:next w:val="Normal"/>
    <w:link w:val="NoteHeadingChar"/>
    <w:uiPriority w:val="99"/>
    <w:semiHidden/>
    <w:unhideWhenUsed/>
    <w:rsid w:val="0018149A"/>
    <w:pPr>
      <w:ind w:left="1080" w:hanging="360"/>
      <w:jc w:val="both"/>
    </w:pPr>
    <w:rPr>
      <w:rFonts w:ascii="Calibri" w:eastAsia="Calibri" w:hAnsi="Calibri"/>
      <w:noProof/>
      <w:sz w:val="22"/>
      <w:szCs w:val="22"/>
      <w:lang w:val="id-ID"/>
    </w:rPr>
  </w:style>
  <w:style w:type="character" w:customStyle="1" w:styleId="NoteHeadingChar">
    <w:name w:val="Note Heading Char"/>
    <w:link w:val="NoteHeading"/>
    <w:uiPriority w:val="99"/>
    <w:semiHidden/>
    <w:rsid w:val="0018149A"/>
    <w:rPr>
      <w:rFonts w:ascii="Calibri" w:eastAsia="Calibri" w:hAnsi="Calibri"/>
      <w:noProof/>
      <w:sz w:val="22"/>
      <w:szCs w:val="22"/>
      <w:lang w:val="id-ID"/>
    </w:rPr>
  </w:style>
  <w:style w:type="paragraph" w:styleId="Quote">
    <w:name w:val="Quote"/>
    <w:basedOn w:val="Normal"/>
    <w:next w:val="Normal"/>
    <w:link w:val="QuoteChar"/>
    <w:uiPriority w:val="29"/>
    <w:rsid w:val="0018149A"/>
    <w:pPr>
      <w:spacing w:line="360" w:lineRule="auto"/>
      <w:ind w:left="1080" w:hanging="360"/>
      <w:jc w:val="both"/>
    </w:pPr>
    <w:rPr>
      <w:rFonts w:ascii="Calibri" w:eastAsia="Calibri" w:hAnsi="Calibri"/>
      <w:i/>
      <w:iCs/>
      <w:noProof/>
      <w:color w:val="000000"/>
      <w:sz w:val="22"/>
      <w:szCs w:val="22"/>
      <w:lang w:val="id-ID"/>
    </w:rPr>
  </w:style>
  <w:style w:type="character" w:customStyle="1" w:styleId="QuoteChar">
    <w:name w:val="Quote Char"/>
    <w:link w:val="Quote"/>
    <w:uiPriority w:val="29"/>
    <w:rsid w:val="0018149A"/>
    <w:rPr>
      <w:rFonts w:ascii="Calibri" w:eastAsia="Calibri" w:hAnsi="Calibri"/>
      <w:i/>
      <w:iCs/>
      <w:noProof/>
      <w:color w:val="000000"/>
      <w:sz w:val="22"/>
      <w:szCs w:val="22"/>
      <w:lang w:val="id-ID"/>
    </w:rPr>
  </w:style>
  <w:style w:type="paragraph" w:styleId="Salutation">
    <w:name w:val="Salutation"/>
    <w:basedOn w:val="Normal"/>
    <w:next w:val="Normal"/>
    <w:link w:val="SalutationChar"/>
    <w:uiPriority w:val="99"/>
    <w:semiHidden/>
    <w:unhideWhenUsed/>
    <w:rsid w:val="0018149A"/>
    <w:pPr>
      <w:spacing w:line="360" w:lineRule="auto"/>
      <w:ind w:left="1080" w:hanging="360"/>
      <w:jc w:val="both"/>
    </w:pPr>
    <w:rPr>
      <w:rFonts w:ascii="Calibri" w:eastAsia="Calibri" w:hAnsi="Calibri"/>
      <w:noProof/>
      <w:sz w:val="22"/>
      <w:szCs w:val="22"/>
      <w:lang w:val="id-ID"/>
    </w:rPr>
  </w:style>
  <w:style w:type="character" w:customStyle="1" w:styleId="SalutationChar">
    <w:name w:val="Salutation Char"/>
    <w:link w:val="Salutation"/>
    <w:uiPriority w:val="99"/>
    <w:semiHidden/>
    <w:rsid w:val="0018149A"/>
    <w:rPr>
      <w:rFonts w:ascii="Calibri" w:eastAsia="Calibri" w:hAnsi="Calibri"/>
      <w:noProof/>
      <w:sz w:val="22"/>
      <w:szCs w:val="22"/>
      <w:lang w:val="id-ID"/>
    </w:rPr>
  </w:style>
  <w:style w:type="paragraph" w:styleId="Signature">
    <w:name w:val="Signature"/>
    <w:basedOn w:val="Normal"/>
    <w:link w:val="SignatureChar"/>
    <w:uiPriority w:val="99"/>
    <w:semiHidden/>
    <w:unhideWhenUsed/>
    <w:rsid w:val="0018149A"/>
    <w:pPr>
      <w:ind w:left="4320" w:hanging="360"/>
      <w:jc w:val="both"/>
    </w:pPr>
    <w:rPr>
      <w:rFonts w:ascii="Calibri" w:eastAsia="Calibri" w:hAnsi="Calibri"/>
      <w:noProof/>
      <w:sz w:val="22"/>
      <w:szCs w:val="22"/>
      <w:lang w:val="id-ID"/>
    </w:rPr>
  </w:style>
  <w:style w:type="character" w:customStyle="1" w:styleId="SignatureChar">
    <w:name w:val="Signature Char"/>
    <w:link w:val="Signature"/>
    <w:uiPriority w:val="99"/>
    <w:semiHidden/>
    <w:rsid w:val="0018149A"/>
    <w:rPr>
      <w:rFonts w:ascii="Calibri" w:eastAsia="Calibri" w:hAnsi="Calibri"/>
      <w:noProof/>
      <w:sz w:val="22"/>
      <w:szCs w:val="22"/>
      <w:lang w:val="id-ID"/>
    </w:rPr>
  </w:style>
  <w:style w:type="paragraph" w:styleId="TableofAuthorities">
    <w:name w:val="table of authorities"/>
    <w:basedOn w:val="Normal"/>
    <w:next w:val="Normal"/>
    <w:uiPriority w:val="99"/>
    <w:semiHidden/>
    <w:unhideWhenUsed/>
    <w:rsid w:val="0018149A"/>
    <w:pPr>
      <w:spacing w:line="360" w:lineRule="auto"/>
      <w:ind w:left="220" w:hanging="220"/>
      <w:jc w:val="both"/>
    </w:pPr>
    <w:rPr>
      <w:rFonts w:ascii="Calibri" w:eastAsia="Calibri" w:hAnsi="Calibri"/>
      <w:noProof/>
      <w:sz w:val="22"/>
      <w:szCs w:val="22"/>
      <w:lang w:val="id-ID"/>
    </w:rPr>
  </w:style>
  <w:style w:type="paragraph" w:styleId="TableofFigures">
    <w:name w:val="table of figures"/>
    <w:aliases w:val="Gambar"/>
    <w:basedOn w:val="Normal"/>
    <w:next w:val="Normal"/>
    <w:semiHidden/>
    <w:unhideWhenUsed/>
    <w:rsid w:val="0018149A"/>
    <w:pPr>
      <w:spacing w:line="360" w:lineRule="auto"/>
      <w:ind w:hanging="360"/>
      <w:jc w:val="both"/>
    </w:pPr>
    <w:rPr>
      <w:rFonts w:ascii="Calibri" w:eastAsia="Calibri" w:hAnsi="Calibri"/>
      <w:noProof/>
      <w:sz w:val="22"/>
      <w:szCs w:val="22"/>
      <w:lang w:val="id-ID"/>
    </w:rPr>
  </w:style>
  <w:style w:type="paragraph" w:styleId="TOAHeading">
    <w:name w:val="toa heading"/>
    <w:basedOn w:val="Normal"/>
    <w:next w:val="Normal"/>
    <w:uiPriority w:val="99"/>
    <w:semiHidden/>
    <w:unhideWhenUsed/>
    <w:rsid w:val="0018149A"/>
    <w:pPr>
      <w:spacing w:before="120" w:line="360" w:lineRule="auto"/>
      <w:ind w:left="1080" w:hanging="360"/>
      <w:jc w:val="both"/>
    </w:pPr>
    <w:rPr>
      <w:rFonts w:ascii="Cambria" w:hAnsi="Cambria"/>
      <w:b/>
      <w:bCs/>
      <w:noProof/>
      <w:lang w:val="id-ID"/>
    </w:rPr>
  </w:style>
  <w:style w:type="paragraph" w:styleId="TOC1">
    <w:name w:val="toc 1"/>
    <w:basedOn w:val="Normal"/>
    <w:next w:val="Normal"/>
    <w:autoRedefine/>
    <w:uiPriority w:val="39"/>
    <w:semiHidden/>
    <w:unhideWhenUsed/>
    <w:rsid w:val="0018149A"/>
    <w:pPr>
      <w:spacing w:after="100" w:line="360" w:lineRule="auto"/>
      <w:ind w:hanging="360"/>
      <w:jc w:val="both"/>
    </w:pPr>
    <w:rPr>
      <w:rFonts w:ascii="Calibri" w:eastAsia="Calibri" w:hAnsi="Calibri"/>
      <w:noProof/>
      <w:sz w:val="22"/>
      <w:szCs w:val="22"/>
      <w:lang w:val="id-ID"/>
    </w:rPr>
  </w:style>
  <w:style w:type="paragraph" w:styleId="TOC2">
    <w:name w:val="toc 2"/>
    <w:basedOn w:val="Normal"/>
    <w:next w:val="Normal"/>
    <w:autoRedefine/>
    <w:uiPriority w:val="39"/>
    <w:semiHidden/>
    <w:unhideWhenUsed/>
    <w:rsid w:val="0018149A"/>
    <w:pPr>
      <w:spacing w:after="100" w:line="360" w:lineRule="auto"/>
      <w:ind w:left="220" w:hanging="360"/>
      <w:jc w:val="both"/>
    </w:pPr>
    <w:rPr>
      <w:rFonts w:ascii="Calibri" w:eastAsia="Calibri" w:hAnsi="Calibri"/>
      <w:noProof/>
      <w:sz w:val="22"/>
      <w:szCs w:val="22"/>
      <w:lang w:val="id-ID"/>
    </w:rPr>
  </w:style>
  <w:style w:type="paragraph" w:styleId="TOC3">
    <w:name w:val="toc 3"/>
    <w:basedOn w:val="Normal"/>
    <w:next w:val="Normal"/>
    <w:autoRedefine/>
    <w:uiPriority w:val="39"/>
    <w:semiHidden/>
    <w:unhideWhenUsed/>
    <w:rsid w:val="0018149A"/>
    <w:pPr>
      <w:spacing w:after="100" w:line="360" w:lineRule="auto"/>
      <w:ind w:left="440" w:hanging="360"/>
      <w:jc w:val="both"/>
    </w:pPr>
    <w:rPr>
      <w:rFonts w:ascii="Calibri" w:eastAsia="Calibri" w:hAnsi="Calibri"/>
      <w:noProof/>
      <w:sz w:val="22"/>
      <w:szCs w:val="22"/>
      <w:lang w:val="id-ID"/>
    </w:rPr>
  </w:style>
  <w:style w:type="paragraph" w:styleId="TOC4">
    <w:name w:val="toc 4"/>
    <w:basedOn w:val="Normal"/>
    <w:next w:val="Normal"/>
    <w:autoRedefine/>
    <w:uiPriority w:val="39"/>
    <w:semiHidden/>
    <w:unhideWhenUsed/>
    <w:rsid w:val="0018149A"/>
    <w:pPr>
      <w:spacing w:after="100" w:line="360" w:lineRule="auto"/>
      <w:ind w:left="660" w:hanging="360"/>
      <w:jc w:val="both"/>
    </w:pPr>
    <w:rPr>
      <w:rFonts w:ascii="Calibri" w:eastAsia="Calibri" w:hAnsi="Calibri"/>
      <w:noProof/>
      <w:sz w:val="22"/>
      <w:szCs w:val="22"/>
      <w:lang w:val="id-ID"/>
    </w:rPr>
  </w:style>
  <w:style w:type="paragraph" w:styleId="TOC5">
    <w:name w:val="toc 5"/>
    <w:basedOn w:val="Normal"/>
    <w:next w:val="Normal"/>
    <w:autoRedefine/>
    <w:uiPriority w:val="39"/>
    <w:semiHidden/>
    <w:unhideWhenUsed/>
    <w:rsid w:val="0018149A"/>
    <w:pPr>
      <w:spacing w:after="100" w:line="360" w:lineRule="auto"/>
      <w:ind w:left="880" w:hanging="360"/>
      <w:jc w:val="both"/>
    </w:pPr>
    <w:rPr>
      <w:rFonts w:ascii="Calibri" w:eastAsia="Calibri" w:hAnsi="Calibri"/>
      <w:noProof/>
      <w:sz w:val="22"/>
      <w:szCs w:val="22"/>
      <w:lang w:val="id-ID"/>
    </w:rPr>
  </w:style>
  <w:style w:type="paragraph" w:styleId="TOC6">
    <w:name w:val="toc 6"/>
    <w:basedOn w:val="Normal"/>
    <w:next w:val="Normal"/>
    <w:autoRedefine/>
    <w:uiPriority w:val="39"/>
    <w:semiHidden/>
    <w:unhideWhenUsed/>
    <w:rsid w:val="0018149A"/>
    <w:pPr>
      <w:spacing w:after="100" w:line="360" w:lineRule="auto"/>
      <w:ind w:left="1100" w:hanging="360"/>
      <w:jc w:val="both"/>
    </w:pPr>
    <w:rPr>
      <w:rFonts w:ascii="Calibri" w:eastAsia="Calibri" w:hAnsi="Calibri"/>
      <w:noProof/>
      <w:sz w:val="22"/>
      <w:szCs w:val="22"/>
      <w:lang w:val="id-ID"/>
    </w:rPr>
  </w:style>
  <w:style w:type="paragraph" w:styleId="TOC7">
    <w:name w:val="toc 7"/>
    <w:basedOn w:val="Normal"/>
    <w:next w:val="Normal"/>
    <w:autoRedefine/>
    <w:uiPriority w:val="39"/>
    <w:semiHidden/>
    <w:unhideWhenUsed/>
    <w:rsid w:val="0018149A"/>
    <w:pPr>
      <w:spacing w:after="100" w:line="360" w:lineRule="auto"/>
      <w:ind w:left="1320" w:hanging="360"/>
      <w:jc w:val="both"/>
    </w:pPr>
    <w:rPr>
      <w:rFonts w:ascii="Calibri" w:eastAsia="Calibri" w:hAnsi="Calibri"/>
      <w:noProof/>
      <w:sz w:val="22"/>
      <w:szCs w:val="22"/>
      <w:lang w:val="id-ID"/>
    </w:rPr>
  </w:style>
  <w:style w:type="paragraph" w:styleId="TOC8">
    <w:name w:val="toc 8"/>
    <w:basedOn w:val="Normal"/>
    <w:next w:val="Normal"/>
    <w:autoRedefine/>
    <w:uiPriority w:val="39"/>
    <w:semiHidden/>
    <w:unhideWhenUsed/>
    <w:rsid w:val="0018149A"/>
    <w:pPr>
      <w:spacing w:after="100" w:line="360" w:lineRule="auto"/>
      <w:ind w:left="1540" w:hanging="360"/>
      <w:jc w:val="both"/>
    </w:pPr>
    <w:rPr>
      <w:rFonts w:ascii="Calibri" w:eastAsia="Calibri" w:hAnsi="Calibri"/>
      <w:noProof/>
      <w:sz w:val="22"/>
      <w:szCs w:val="22"/>
      <w:lang w:val="id-ID"/>
    </w:rPr>
  </w:style>
  <w:style w:type="paragraph" w:styleId="TOC9">
    <w:name w:val="toc 9"/>
    <w:basedOn w:val="Normal"/>
    <w:next w:val="Normal"/>
    <w:autoRedefine/>
    <w:uiPriority w:val="39"/>
    <w:semiHidden/>
    <w:unhideWhenUsed/>
    <w:rsid w:val="0018149A"/>
    <w:pPr>
      <w:spacing w:after="100" w:line="360" w:lineRule="auto"/>
      <w:ind w:left="1760" w:hanging="360"/>
      <w:jc w:val="both"/>
    </w:pPr>
    <w:rPr>
      <w:rFonts w:ascii="Calibri" w:eastAsia="Calibri" w:hAnsi="Calibri"/>
      <w:noProof/>
      <w:sz w:val="22"/>
      <w:szCs w:val="22"/>
      <w:lang w:val="id-ID"/>
    </w:rPr>
  </w:style>
  <w:style w:type="paragraph" w:styleId="TOCHeading">
    <w:name w:val="TOC Heading"/>
    <w:basedOn w:val="Heading1"/>
    <w:next w:val="Normal"/>
    <w:uiPriority w:val="39"/>
    <w:semiHidden/>
    <w:unhideWhenUsed/>
    <w:qFormat/>
    <w:rsid w:val="0018149A"/>
    <w:pPr>
      <w:keepLines/>
      <w:widowControl/>
      <w:tabs>
        <w:tab w:val="clear" w:pos="0"/>
      </w:tabs>
      <w:suppressAutoHyphens w:val="0"/>
      <w:spacing w:before="480" w:after="0" w:line="360" w:lineRule="auto"/>
      <w:ind w:left="1080" w:hanging="360"/>
      <w:jc w:val="both"/>
      <w:outlineLvl w:val="9"/>
    </w:pPr>
    <w:rPr>
      <w:rFonts w:ascii="Cambria" w:eastAsia="Times New Roman" w:hAnsi="Cambria"/>
      <w:noProof/>
      <w:color w:val="365F91"/>
      <w:kern w:val="0"/>
      <w:sz w:val="28"/>
      <w:szCs w:val="28"/>
      <w:lang w:val="id-ID"/>
    </w:rPr>
  </w:style>
  <w:style w:type="character" w:customStyle="1" w:styleId="date1">
    <w:name w:val="date1"/>
    <w:rsid w:val="0018149A"/>
    <w:rPr>
      <w:rFonts w:ascii="Georgia" w:hAnsi="Georgia" w:hint="default"/>
      <w:b w:val="0"/>
      <w:bCs w:val="0"/>
      <w:color w:val="76C5F0"/>
      <w:sz w:val="17"/>
      <w:szCs w:val="17"/>
    </w:rPr>
  </w:style>
  <w:style w:type="character" w:customStyle="1" w:styleId="links21">
    <w:name w:val="links21"/>
    <w:rsid w:val="0018149A"/>
    <w:rPr>
      <w:rFonts w:ascii="Georgia" w:hAnsi="Georgia" w:hint="default"/>
      <w:b/>
      <w:bCs/>
      <w:color w:val="606F84"/>
      <w:sz w:val="24"/>
      <w:szCs w:val="24"/>
    </w:rPr>
  </w:style>
  <w:style w:type="character" w:customStyle="1" w:styleId="tx1">
    <w:name w:val="tx1"/>
    <w:rsid w:val="0018149A"/>
    <w:rPr>
      <w:b/>
      <w:bCs/>
    </w:rPr>
  </w:style>
  <w:style w:type="character" w:customStyle="1" w:styleId="isi11">
    <w:name w:val="isi11"/>
    <w:rsid w:val="0018149A"/>
    <w:rPr>
      <w:rFonts w:ascii="Arial" w:hAnsi="Arial" w:cs="Arial" w:hint="default"/>
      <w:strike w:val="0"/>
      <w:dstrike w:val="0"/>
      <w:color w:val="000000"/>
      <w:sz w:val="18"/>
      <w:szCs w:val="18"/>
      <w:u w:val="none"/>
      <w:effect w:val="none"/>
    </w:rPr>
  </w:style>
  <w:style w:type="character" w:customStyle="1" w:styleId="shorttext">
    <w:name w:val="short_text"/>
    <w:basedOn w:val="DefaultParagraphFont"/>
    <w:rsid w:val="0018149A"/>
  </w:style>
  <w:style w:type="paragraph" w:customStyle="1" w:styleId="BasicParagraph">
    <w:name w:val="[Basic Paragraph]"/>
    <w:basedOn w:val="Normal"/>
    <w:uiPriority w:val="99"/>
    <w:rsid w:val="0039583A"/>
    <w:pPr>
      <w:autoSpaceDE w:val="0"/>
      <w:autoSpaceDN w:val="0"/>
      <w:adjustRightInd w:val="0"/>
      <w:spacing w:line="288" w:lineRule="auto"/>
      <w:textAlignment w:val="center"/>
    </w:pPr>
    <w:rPr>
      <w:rFonts w:ascii="Minion Pro" w:hAnsi="Minion Pro" w:cs="Minion Pro"/>
      <w:color w:val="000000"/>
      <w:lang w:val="en-GB"/>
    </w:rPr>
  </w:style>
  <w:style w:type="character" w:customStyle="1" w:styleId="FootnoteReference1">
    <w:name w:val="Footnote Reference1"/>
    <w:uiPriority w:val="99"/>
    <w:rsid w:val="0039583A"/>
    <w:rPr>
      <w:rFonts w:ascii="Nimbus Sans L Bold" w:hAnsi="Nimbus Sans L Bold" w:cs="Nimbus Sans L Bold"/>
      <w:b/>
      <w:bCs/>
      <w:w w:val="100"/>
      <w:sz w:val="22"/>
      <w:szCs w:val="22"/>
      <w:vertAlign w:val="superscript"/>
    </w:rPr>
  </w:style>
  <w:style w:type="paragraph" w:customStyle="1" w:styleId="FootnoteText1">
    <w:name w:val="Footnote Text1"/>
    <w:basedOn w:val="Normal"/>
    <w:uiPriority w:val="99"/>
    <w:rsid w:val="0039583A"/>
    <w:pPr>
      <w:suppressAutoHyphens/>
      <w:autoSpaceDE w:val="0"/>
      <w:autoSpaceDN w:val="0"/>
      <w:adjustRightInd w:val="0"/>
      <w:spacing w:line="288" w:lineRule="auto"/>
      <w:ind w:left="283" w:hanging="283"/>
      <w:textAlignment w:val="center"/>
    </w:pPr>
    <w:rPr>
      <w:rFonts w:ascii="Nimbus Roman No9 L" w:hAnsi="Nimbus Roman No9 L" w:cs="Nimbus Roman No9 L"/>
      <w:color w:val="000000"/>
      <w:sz w:val="20"/>
      <w:szCs w:val="20"/>
    </w:rPr>
  </w:style>
  <w:style w:type="character" w:customStyle="1" w:styleId="ListParagraphChar">
    <w:name w:val="List Paragraph Char"/>
    <w:link w:val="ListParagraph"/>
    <w:uiPriority w:val="34"/>
    <w:locked/>
    <w:rsid w:val="008A6A08"/>
    <w:rPr>
      <w:rFonts w:ascii="Nimbus Roman No9 L" w:eastAsia="DejaVu Sans" w:hAnsi="Nimbus Roman No9 L"/>
      <w:kern w:val="1"/>
      <w:sz w:val="24"/>
      <w:szCs w:val="24"/>
    </w:rPr>
  </w:style>
  <w:style w:type="paragraph" w:customStyle="1" w:styleId="Default">
    <w:name w:val="Default"/>
    <w:rsid w:val="00D61657"/>
    <w:pPr>
      <w:autoSpaceDE w:val="0"/>
      <w:autoSpaceDN w:val="0"/>
      <w:adjustRightInd w:val="0"/>
    </w:pPr>
    <w:rPr>
      <w:color w:val="000000"/>
      <w:sz w:val="24"/>
      <w:szCs w:val="24"/>
      <w:lang w:val="id-ID" w:eastAsia="id-ID"/>
    </w:rPr>
  </w:style>
  <w:style w:type="character" w:customStyle="1" w:styleId="judul">
    <w:name w:val="judul"/>
    <w:basedOn w:val="DefaultParagraphFont"/>
    <w:rsid w:val="00D61657"/>
  </w:style>
  <w:style w:type="numbering" w:customStyle="1" w:styleId="Style4">
    <w:name w:val="Style4"/>
    <w:uiPriority w:val="99"/>
    <w:rsid w:val="00D61657"/>
    <w:pPr>
      <w:numPr>
        <w:numId w:val="12"/>
      </w:numPr>
    </w:pPr>
  </w:style>
  <w:style w:type="numbering" w:customStyle="1" w:styleId="Style2">
    <w:name w:val="Style2"/>
    <w:uiPriority w:val="99"/>
    <w:rsid w:val="00D61657"/>
    <w:pPr>
      <w:numPr>
        <w:numId w:val="11"/>
      </w:numPr>
    </w:pPr>
  </w:style>
  <w:style w:type="character" w:customStyle="1" w:styleId="fullpost">
    <w:name w:val="fullpost"/>
    <w:basedOn w:val="DefaultParagraphFont"/>
    <w:rsid w:val="00D61657"/>
  </w:style>
  <w:style w:type="character" w:customStyle="1" w:styleId="notranslate">
    <w:name w:val="notranslate"/>
    <w:basedOn w:val="DefaultParagraphFont"/>
    <w:rsid w:val="00D61657"/>
  </w:style>
  <w:style w:type="character" w:styleId="HTMLCite">
    <w:name w:val="HTML Cite"/>
    <w:uiPriority w:val="99"/>
    <w:semiHidden/>
    <w:unhideWhenUsed/>
    <w:rsid w:val="00D61657"/>
    <w:rPr>
      <w:i/>
      <w:iCs/>
    </w:rPr>
  </w:style>
  <w:style w:type="paragraph" w:customStyle="1" w:styleId="epblock">
    <w:name w:val="ep_block"/>
    <w:basedOn w:val="Normal"/>
    <w:rsid w:val="00D61657"/>
    <w:pPr>
      <w:spacing w:before="100" w:beforeAutospacing="1" w:after="100" w:afterAutospacing="1"/>
    </w:pPr>
    <w:rPr>
      <w:lang w:val="id-ID" w:eastAsia="id-ID"/>
    </w:rPr>
  </w:style>
  <w:style w:type="character" w:customStyle="1" w:styleId="personname">
    <w:name w:val="person_name"/>
    <w:basedOn w:val="DefaultParagraphFont"/>
    <w:rsid w:val="00D61657"/>
  </w:style>
  <w:style w:type="character" w:customStyle="1" w:styleId="posted">
    <w:name w:val="posted"/>
    <w:basedOn w:val="DefaultParagraphFont"/>
    <w:rsid w:val="00D61657"/>
  </w:style>
  <w:style w:type="paragraph" w:customStyle="1" w:styleId="post-info">
    <w:name w:val="post-info"/>
    <w:basedOn w:val="Normal"/>
    <w:rsid w:val="00D61657"/>
    <w:pPr>
      <w:spacing w:before="100" w:beforeAutospacing="1" w:after="100" w:afterAutospacing="1"/>
    </w:pPr>
    <w:rPr>
      <w:lang w:eastAsia="id-ID"/>
    </w:rPr>
  </w:style>
  <w:style w:type="paragraph" w:customStyle="1" w:styleId="BodyTextIndent1">
    <w:name w:val="Body Text Indent .1"/>
    <w:basedOn w:val="Normal"/>
    <w:autoRedefine/>
    <w:rsid w:val="00D61657"/>
    <w:pPr>
      <w:spacing w:before="120"/>
      <w:ind w:left="2340"/>
      <w:jc w:val="both"/>
    </w:pPr>
    <w:rPr>
      <w:lang w:eastAsia="id-ID"/>
    </w:rPr>
  </w:style>
  <w:style w:type="paragraph" w:customStyle="1" w:styleId="TitleCover">
    <w:name w:val="Title Cover"/>
    <w:basedOn w:val="Normal"/>
    <w:next w:val="Normal"/>
    <w:rsid w:val="00D61657"/>
    <w:pPr>
      <w:keepNext/>
      <w:keepLines/>
      <w:spacing w:before="1800" w:line="240" w:lineRule="atLeast"/>
    </w:pPr>
    <w:rPr>
      <w:rFonts w:ascii="Arial" w:hAnsi="Arial"/>
      <w:b/>
      <w:spacing w:val="-48"/>
      <w:kern w:val="28"/>
      <w:sz w:val="72"/>
      <w:lang w:eastAsia="id-ID"/>
    </w:rPr>
  </w:style>
  <w:style w:type="paragraph" w:customStyle="1" w:styleId="gambar">
    <w:name w:val="gambar"/>
    <w:basedOn w:val="Normal"/>
    <w:rsid w:val="00D61657"/>
    <w:pPr>
      <w:jc w:val="center"/>
    </w:pPr>
    <w:rPr>
      <w:rFonts w:ascii="Comic Sans MS" w:hAnsi="Comic Sans MS"/>
      <w:b/>
      <w:szCs w:val="20"/>
      <w:lang w:eastAsia="id-ID"/>
    </w:rPr>
  </w:style>
  <w:style w:type="paragraph" w:customStyle="1" w:styleId="top">
    <w:name w:val="top"/>
    <w:basedOn w:val="Normal"/>
    <w:rsid w:val="00D61657"/>
    <w:pPr>
      <w:spacing w:before="100" w:beforeAutospacing="1" w:after="100" w:afterAutospacing="1"/>
    </w:pPr>
    <w:rPr>
      <w:lang w:val="id-ID" w:eastAsia="id-ID"/>
    </w:rPr>
  </w:style>
  <w:style w:type="paragraph" w:customStyle="1" w:styleId="bot">
    <w:name w:val="bot"/>
    <w:basedOn w:val="Normal"/>
    <w:rsid w:val="00D61657"/>
    <w:pPr>
      <w:spacing w:before="100" w:beforeAutospacing="1" w:after="100" w:afterAutospacing="1"/>
    </w:pPr>
    <w:rPr>
      <w:lang w:val="id-ID" w:eastAsia="id-ID"/>
    </w:rPr>
  </w:style>
  <w:style w:type="paragraph" w:styleId="z-TopofForm">
    <w:name w:val="HTML Top of Form"/>
    <w:basedOn w:val="Normal"/>
    <w:next w:val="Normal"/>
    <w:link w:val="z-TopofFormChar"/>
    <w:hidden/>
    <w:uiPriority w:val="99"/>
    <w:semiHidden/>
    <w:unhideWhenUsed/>
    <w:rsid w:val="00D61657"/>
    <w:pPr>
      <w:pBdr>
        <w:bottom w:val="single" w:sz="6" w:space="1" w:color="auto"/>
      </w:pBdr>
      <w:jc w:val="center"/>
    </w:pPr>
    <w:rPr>
      <w:rFonts w:ascii="Arial" w:hAnsi="Arial"/>
      <w:vanish/>
      <w:sz w:val="16"/>
      <w:szCs w:val="16"/>
    </w:rPr>
  </w:style>
  <w:style w:type="character" w:customStyle="1" w:styleId="z-TopofFormChar">
    <w:name w:val="z-Top of Form Char"/>
    <w:link w:val="z-TopofForm"/>
    <w:uiPriority w:val="99"/>
    <w:semiHidden/>
    <w:rsid w:val="00D6165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61657"/>
    <w:pPr>
      <w:pBdr>
        <w:top w:val="single" w:sz="6" w:space="1" w:color="auto"/>
      </w:pBdr>
      <w:jc w:val="center"/>
    </w:pPr>
    <w:rPr>
      <w:rFonts w:ascii="Arial" w:hAnsi="Arial"/>
      <w:vanish/>
      <w:sz w:val="16"/>
      <w:szCs w:val="16"/>
    </w:rPr>
  </w:style>
  <w:style w:type="character" w:customStyle="1" w:styleId="z-BottomofFormChar">
    <w:name w:val="z-Bottom of Form Char"/>
    <w:link w:val="z-BottomofForm"/>
    <w:uiPriority w:val="99"/>
    <w:semiHidden/>
    <w:rsid w:val="00D61657"/>
    <w:rPr>
      <w:rFonts w:ascii="Arial" w:hAnsi="Arial" w:cs="Arial"/>
      <w:vanish/>
      <w:sz w:val="16"/>
      <w:szCs w:val="16"/>
    </w:rPr>
  </w:style>
  <w:style w:type="character" w:customStyle="1" w:styleId="Date10">
    <w:name w:val="Date1"/>
    <w:basedOn w:val="DefaultParagraphFont"/>
    <w:rsid w:val="00A77B13"/>
  </w:style>
  <w:style w:type="character" w:customStyle="1" w:styleId="byline">
    <w:name w:val="byline"/>
    <w:basedOn w:val="DefaultParagraphFont"/>
    <w:rsid w:val="00A77B13"/>
  </w:style>
  <w:style w:type="paragraph" w:customStyle="1" w:styleId="REFERENCES0">
    <w:name w:val="REFERENCES"/>
    <w:basedOn w:val="Bibliography"/>
    <w:autoRedefine/>
    <w:qFormat/>
    <w:rsid w:val="00821827"/>
    <w:pPr>
      <w:spacing w:after="120" w:line="240" w:lineRule="auto"/>
      <w:ind w:left="709" w:hanging="709"/>
    </w:pPr>
  </w:style>
  <w:style w:type="character" w:customStyle="1" w:styleId="f">
    <w:name w:val="f"/>
    <w:basedOn w:val="DefaultParagraphFont"/>
    <w:rsid w:val="00A77B13"/>
  </w:style>
  <w:style w:type="character" w:customStyle="1" w:styleId="metaauthor">
    <w:name w:val="meta_author"/>
    <w:basedOn w:val="DefaultParagraphFont"/>
    <w:rsid w:val="00A77B13"/>
  </w:style>
  <w:style w:type="character" w:customStyle="1" w:styleId="ext">
    <w:name w:val="ext"/>
    <w:basedOn w:val="DefaultParagraphFont"/>
    <w:rsid w:val="00A77B13"/>
  </w:style>
  <w:style w:type="character" w:customStyle="1" w:styleId="url">
    <w:name w:val="url"/>
    <w:basedOn w:val="DefaultParagraphFont"/>
    <w:rsid w:val="00A77B13"/>
  </w:style>
  <w:style w:type="paragraph" w:customStyle="1" w:styleId="MMTopic3">
    <w:name w:val="MM Topic 3"/>
    <w:basedOn w:val="Heading3"/>
    <w:link w:val="MMTopic3Char"/>
    <w:rsid w:val="009C35D5"/>
    <w:pPr>
      <w:keepLines/>
      <w:widowControl/>
      <w:suppressAutoHyphens w:val="0"/>
      <w:spacing w:before="200" w:after="0" w:line="276" w:lineRule="auto"/>
    </w:pPr>
    <w:rPr>
      <w:rFonts w:eastAsia="Calibri"/>
      <w:color w:val="4F81BD"/>
      <w:sz w:val="22"/>
      <w:szCs w:val="22"/>
    </w:rPr>
  </w:style>
  <w:style w:type="character" w:customStyle="1" w:styleId="MMTopic3Char">
    <w:name w:val="MM Topic 3 Char"/>
    <w:link w:val="MMTopic3"/>
    <w:locked/>
    <w:rsid w:val="009C35D5"/>
    <w:rPr>
      <w:rFonts w:ascii="Cambria" w:eastAsia="Calibri" w:hAnsi="Cambria" w:cs="Times New Roman"/>
      <w:b/>
      <w:bCs/>
      <w:color w:val="4F81BD"/>
      <w:kern w:val="1"/>
      <w:sz w:val="22"/>
      <w:szCs w:val="22"/>
      <w:lang w:val="en-US" w:eastAsia="en-US"/>
    </w:rPr>
  </w:style>
  <w:style w:type="paragraph" w:customStyle="1" w:styleId="doctext">
    <w:name w:val="doctext"/>
    <w:basedOn w:val="Normal"/>
    <w:rsid w:val="009C35D5"/>
    <w:pPr>
      <w:spacing w:before="100" w:beforeAutospacing="1" w:after="100" w:afterAutospacing="1"/>
    </w:pPr>
    <w:rPr>
      <w:rFonts w:eastAsia="MS Mincho"/>
      <w:lang w:eastAsia="ja-JP"/>
    </w:rPr>
  </w:style>
  <w:style w:type="character" w:customStyle="1" w:styleId="docemphasis">
    <w:name w:val="docemphasis"/>
    <w:basedOn w:val="DefaultParagraphFont"/>
    <w:rsid w:val="009C35D5"/>
  </w:style>
  <w:style w:type="paragraph" w:customStyle="1" w:styleId="Style15">
    <w:name w:val="Style 15"/>
    <w:basedOn w:val="Normal"/>
    <w:rsid w:val="00A65C99"/>
    <w:pPr>
      <w:widowControl w:val="0"/>
      <w:autoSpaceDE w:val="0"/>
      <w:autoSpaceDN w:val="0"/>
      <w:spacing w:before="1116"/>
      <w:jc w:val="center"/>
    </w:pPr>
  </w:style>
  <w:style w:type="paragraph" w:customStyle="1" w:styleId="Style39">
    <w:name w:val="Style 39"/>
    <w:basedOn w:val="Normal"/>
    <w:rsid w:val="00A65C99"/>
    <w:pPr>
      <w:widowControl w:val="0"/>
      <w:autoSpaceDE w:val="0"/>
      <w:autoSpaceDN w:val="0"/>
      <w:adjustRightInd w:val="0"/>
    </w:pPr>
  </w:style>
  <w:style w:type="paragraph" w:customStyle="1" w:styleId="Style22">
    <w:name w:val="Style 22"/>
    <w:basedOn w:val="Normal"/>
    <w:rsid w:val="00A65C99"/>
    <w:pPr>
      <w:widowControl w:val="0"/>
      <w:autoSpaceDE w:val="0"/>
      <w:autoSpaceDN w:val="0"/>
      <w:spacing w:line="360" w:lineRule="auto"/>
      <w:ind w:left="288"/>
    </w:pPr>
    <w:rPr>
      <w:rFonts w:eastAsia="MS Mincho"/>
    </w:rPr>
  </w:style>
  <w:style w:type="paragraph" w:customStyle="1" w:styleId="Style21">
    <w:name w:val="Style 21"/>
    <w:basedOn w:val="Normal"/>
    <w:rsid w:val="00A65C99"/>
    <w:pPr>
      <w:widowControl w:val="0"/>
      <w:autoSpaceDE w:val="0"/>
      <w:autoSpaceDN w:val="0"/>
      <w:spacing w:before="72"/>
      <w:ind w:left="360"/>
      <w:jc w:val="both"/>
    </w:pPr>
    <w:rPr>
      <w:rFonts w:eastAsia="MS Mincho"/>
    </w:rPr>
  </w:style>
  <w:style w:type="character" w:customStyle="1" w:styleId="publication">
    <w:name w:val="publication"/>
    <w:rsid w:val="00A65C99"/>
  </w:style>
  <w:style w:type="character" w:customStyle="1" w:styleId="volume">
    <w:name w:val="volume"/>
    <w:rsid w:val="00A65C99"/>
  </w:style>
  <w:style w:type="character" w:customStyle="1" w:styleId="part">
    <w:name w:val="part"/>
    <w:rsid w:val="00A65C99"/>
  </w:style>
  <w:style w:type="character" w:customStyle="1" w:styleId="contribution">
    <w:name w:val="contribution"/>
    <w:rsid w:val="00A65C99"/>
  </w:style>
  <w:style w:type="paragraph" w:customStyle="1" w:styleId="JUDULSUBBAB">
    <w:name w:val="JUDUL SUB BAB"/>
    <w:basedOn w:val="Heading3"/>
    <w:autoRedefine/>
    <w:qFormat/>
    <w:rsid w:val="00E7777B"/>
    <w:pPr>
      <w:tabs>
        <w:tab w:val="left" w:pos="709"/>
      </w:tabs>
      <w:spacing w:before="120" w:after="120"/>
      <w:ind w:left="709"/>
      <w:jc w:val="both"/>
    </w:pPr>
    <w:rPr>
      <w:rFonts w:ascii="Calibri" w:hAnsi="Calibri"/>
      <w:b w:val="0"/>
      <w:sz w:val="24"/>
    </w:rPr>
  </w:style>
  <w:style w:type="character" w:customStyle="1" w:styleId="searchword">
    <w:name w:val="searchword"/>
    <w:rsid w:val="00A65C99"/>
  </w:style>
  <w:style w:type="paragraph" w:customStyle="1" w:styleId="Text">
    <w:name w:val="Text"/>
    <w:basedOn w:val="Normal"/>
    <w:rsid w:val="0093471E"/>
    <w:pPr>
      <w:widowControl w:val="0"/>
      <w:autoSpaceDE w:val="0"/>
      <w:autoSpaceDN w:val="0"/>
      <w:spacing w:line="252" w:lineRule="auto"/>
      <w:ind w:firstLine="202"/>
      <w:jc w:val="both"/>
    </w:pPr>
    <w:rPr>
      <w:sz w:val="20"/>
      <w:szCs w:val="20"/>
    </w:rPr>
  </w:style>
  <w:style w:type="paragraph" w:customStyle="1" w:styleId="References">
    <w:name w:val="References"/>
    <w:basedOn w:val="Normal"/>
    <w:rsid w:val="004E3FF6"/>
    <w:pPr>
      <w:numPr>
        <w:numId w:val="13"/>
      </w:numPr>
      <w:autoSpaceDE w:val="0"/>
      <w:autoSpaceDN w:val="0"/>
      <w:jc w:val="both"/>
    </w:pPr>
    <w:rPr>
      <w:sz w:val="16"/>
      <w:szCs w:val="16"/>
    </w:rPr>
  </w:style>
  <w:style w:type="paragraph" w:customStyle="1" w:styleId="ReferenceHead">
    <w:name w:val="Reference Head"/>
    <w:basedOn w:val="Heading1"/>
    <w:rsid w:val="004E3FF6"/>
    <w:pPr>
      <w:widowControl/>
      <w:tabs>
        <w:tab w:val="clear" w:pos="0"/>
      </w:tabs>
      <w:suppressAutoHyphens w:val="0"/>
      <w:autoSpaceDE w:val="0"/>
      <w:autoSpaceDN w:val="0"/>
      <w:spacing w:after="80"/>
      <w:jc w:val="center"/>
    </w:pPr>
    <w:rPr>
      <w:rFonts w:ascii="Times New Roman" w:eastAsia="Times New Roman" w:hAnsi="Times New Roman"/>
      <w:b w:val="0"/>
      <w:bCs w:val="0"/>
      <w:smallCaps/>
      <w:kern w:val="28"/>
      <w:sz w:val="20"/>
      <w:szCs w:val="20"/>
    </w:rPr>
  </w:style>
  <w:style w:type="character" w:customStyle="1" w:styleId="yshortcuts">
    <w:name w:val="yshortcuts"/>
    <w:rsid w:val="00360BA8"/>
  </w:style>
  <w:style w:type="character" w:customStyle="1" w:styleId="null">
    <w:name w:val="null"/>
    <w:rsid w:val="00FC6AB1"/>
  </w:style>
  <w:style w:type="paragraph" w:customStyle="1" w:styleId="IndexTerms">
    <w:name w:val="IndexTerms"/>
    <w:basedOn w:val="Normal"/>
    <w:next w:val="Normal"/>
    <w:rsid w:val="00FC6AB1"/>
    <w:pPr>
      <w:autoSpaceDE w:val="0"/>
      <w:autoSpaceDN w:val="0"/>
      <w:ind w:firstLine="202"/>
      <w:jc w:val="both"/>
    </w:pPr>
    <w:rPr>
      <w:b/>
      <w:bCs/>
      <w:sz w:val="18"/>
      <w:szCs w:val="18"/>
    </w:rPr>
  </w:style>
  <w:style w:type="numbering" w:customStyle="1" w:styleId="Style41">
    <w:name w:val="Style41"/>
    <w:uiPriority w:val="99"/>
    <w:rsid w:val="00910D0F"/>
  </w:style>
  <w:style w:type="paragraph" w:customStyle="1" w:styleId="Reference">
    <w:name w:val="Reference"/>
    <w:basedOn w:val="Normal"/>
    <w:rsid w:val="00761D36"/>
    <w:pPr>
      <w:numPr>
        <w:numId w:val="14"/>
      </w:numPr>
      <w:spacing w:afterLines="400"/>
      <w:jc w:val="both"/>
    </w:pPr>
    <w:rPr>
      <w:rFonts w:eastAsia="MS Mincho"/>
      <w:sz w:val="18"/>
      <w:szCs w:val="20"/>
    </w:rPr>
  </w:style>
  <w:style w:type="paragraph" w:customStyle="1" w:styleId="ReferenceHeading">
    <w:name w:val="Reference Heading"/>
    <w:basedOn w:val="Normal"/>
    <w:next w:val="Reference"/>
    <w:rsid w:val="00761D36"/>
    <w:pPr>
      <w:keepNext/>
      <w:ind w:left="235" w:hangingChars="117" w:hanging="235"/>
      <w:jc w:val="both"/>
    </w:pPr>
    <w:rPr>
      <w:rFonts w:eastAsia="MS Mincho"/>
      <w:b/>
      <w:kern w:val="28"/>
      <w:sz w:val="20"/>
      <w:szCs w:val="20"/>
      <w:lang w:eastAsia="ja-JP"/>
    </w:rPr>
  </w:style>
  <w:style w:type="character" w:customStyle="1" w:styleId="CaptionChar">
    <w:name w:val="Caption Char"/>
    <w:link w:val="Caption"/>
    <w:locked/>
    <w:rsid w:val="00761D36"/>
    <w:rPr>
      <w:rFonts w:ascii="Nimbus Roman No9 L" w:eastAsia="DejaVu Sans" w:hAnsi="Nimbus Roman No9 L"/>
      <w:i/>
      <w:iCs/>
      <w:kern w:val="1"/>
      <w:sz w:val="24"/>
      <w:szCs w:val="24"/>
    </w:rPr>
  </w:style>
  <w:style w:type="character" w:styleId="CommentReference">
    <w:name w:val="annotation reference"/>
    <w:uiPriority w:val="99"/>
    <w:semiHidden/>
    <w:unhideWhenUsed/>
    <w:rsid w:val="00761D36"/>
    <w:rPr>
      <w:sz w:val="16"/>
      <w:szCs w:val="16"/>
    </w:rPr>
  </w:style>
  <w:style w:type="character" w:styleId="PlaceholderText">
    <w:name w:val="Placeholder Text"/>
    <w:uiPriority w:val="99"/>
    <w:semiHidden/>
    <w:rsid w:val="00761D36"/>
    <w:rPr>
      <w:color w:val="808080"/>
    </w:rPr>
  </w:style>
  <w:style w:type="table" w:customStyle="1" w:styleId="LightShading1">
    <w:name w:val="Light Shading1"/>
    <w:basedOn w:val="TableNormal"/>
    <w:uiPriority w:val="60"/>
    <w:rsid w:val="00761D3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Normal1">
    <w:name w:val="Normal1"/>
    <w:rsid w:val="001F5102"/>
    <w:pPr>
      <w:spacing w:line="276" w:lineRule="auto"/>
    </w:pPr>
    <w:rPr>
      <w:rFonts w:ascii="Arial" w:eastAsia="Arial" w:hAnsi="Arial" w:cs="Arial"/>
      <w:color w:val="000000"/>
      <w:sz w:val="22"/>
      <w:lang w:val="en-US"/>
    </w:rPr>
  </w:style>
  <w:style w:type="character" w:customStyle="1" w:styleId="A8">
    <w:name w:val="A8"/>
    <w:uiPriority w:val="99"/>
    <w:rsid w:val="009A408F"/>
    <w:rPr>
      <w:rFonts w:ascii="VCATHF+Myriad-Bold" w:hAnsi="VCATHF+Myriad-Bold" w:cs="VCATHF+Myriad-Bold"/>
      <w:b/>
      <w:bCs/>
      <w:color w:val="000000"/>
      <w:sz w:val="11"/>
      <w:szCs w:val="11"/>
    </w:rPr>
  </w:style>
  <w:style w:type="paragraph" w:customStyle="1" w:styleId="sectionhead1">
    <w:name w:val="section head (1)"/>
    <w:basedOn w:val="Normal"/>
    <w:rsid w:val="005E7F23"/>
    <w:pPr>
      <w:numPr>
        <w:numId w:val="15"/>
      </w:numPr>
      <w:spacing w:before="120" w:after="120" w:line="216" w:lineRule="auto"/>
      <w:jc w:val="center"/>
    </w:pPr>
    <w:rPr>
      <w:rFonts w:eastAsia="SimSun"/>
      <w:smallCaps/>
      <w:sz w:val="20"/>
      <w:szCs w:val="20"/>
      <w:lang w:eastAsia="zh-CN"/>
    </w:rPr>
  </w:style>
  <w:style w:type="paragraph" w:customStyle="1" w:styleId="SubChapter1">
    <w:name w:val="Sub Chapter 1"/>
    <w:basedOn w:val="Subtitle"/>
    <w:rsid w:val="005E7F23"/>
    <w:pPr>
      <w:keepNext w:val="0"/>
      <w:suppressAutoHyphens w:val="0"/>
      <w:spacing w:before="360" w:line="360" w:lineRule="auto"/>
      <w:jc w:val="left"/>
    </w:pPr>
    <w:rPr>
      <w:rFonts w:ascii="Times New Roman" w:eastAsia="Times New Roman" w:hAnsi="Times New Roman"/>
      <w:b/>
      <w:bCs/>
      <w:i w:val="0"/>
      <w:iCs w:val="0"/>
      <w:sz w:val="24"/>
      <w:szCs w:val="20"/>
      <w:lang w:eastAsia="en-US" w:bidi="th-TH"/>
    </w:rPr>
  </w:style>
  <w:style w:type="paragraph" w:customStyle="1" w:styleId="JUDULIDN">
    <w:name w:val="JUDUL IDN"/>
    <w:basedOn w:val="Title"/>
    <w:autoRedefine/>
    <w:qFormat/>
    <w:rsid w:val="00EA5344"/>
    <w:rPr>
      <w:rFonts w:asciiTheme="minorHAnsi" w:hAnsiTheme="minorHAnsi"/>
      <w:b w:val="0"/>
      <w:i/>
      <w:sz w:val="22"/>
      <w:szCs w:val="22"/>
      <w:lang w:val="en-US"/>
    </w:rPr>
  </w:style>
  <w:style w:type="paragraph" w:customStyle="1" w:styleId="JUDULENG">
    <w:name w:val="JUDUL ENG"/>
    <w:basedOn w:val="Normal"/>
    <w:autoRedefine/>
    <w:qFormat/>
    <w:rsid w:val="00552E0B"/>
    <w:pPr>
      <w:widowControl w:val="0"/>
      <w:suppressAutoHyphens/>
      <w:jc w:val="center"/>
    </w:pPr>
    <w:rPr>
      <w:rFonts w:ascii="Calibri" w:eastAsia="DejaVu Sans" w:hAnsi="Calibri"/>
      <w:b/>
      <w:i/>
      <w:kern w:val="30"/>
      <w:sz w:val="30"/>
      <w:szCs w:val="30"/>
    </w:rPr>
  </w:style>
  <w:style w:type="paragraph" w:customStyle="1" w:styleId="AUTHORS">
    <w:name w:val="AUTHORS"/>
    <w:basedOn w:val="Normal"/>
    <w:autoRedefine/>
    <w:qFormat/>
    <w:rsid w:val="00552E0B"/>
    <w:pPr>
      <w:widowControl w:val="0"/>
      <w:tabs>
        <w:tab w:val="num" w:pos="709"/>
      </w:tabs>
      <w:suppressAutoHyphens/>
      <w:ind w:left="567" w:right="566"/>
      <w:jc w:val="center"/>
    </w:pPr>
    <w:rPr>
      <w:rFonts w:ascii="Calibri" w:eastAsia="DejaVu Sans" w:hAnsi="Calibri" w:cs="Calibri"/>
      <w:b/>
      <w:kern w:val="1"/>
      <w:lang w:val="id-ID"/>
    </w:rPr>
  </w:style>
  <w:style w:type="paragraph" w:customStyle="1" w:styleId="AUTHORSADDRESS">
    <w:name w:val="AUTHORS ADDRESS"/>
    <w:basedOn w:val="Normal"/>
    <w:qFormat/>
    <w:rsid w:val="00552E0B"/>
    <w:pPr>
      <w:widowControl w:val="0"/>
      <w:tabs>
        <w:tab w:val="num" w:pos="709"/>
      </w:tabs>
      <w:suppressAutoHyphens/>
      <w:ind w:left="567" w:right="566"/>
      <w:jc w:val="center"/>
    </w:pPr>
    <w:rPr>
      <w:rFonts w:ascii="Calibri" w:eastAsia="DejaVu Sans" w:hAnsi="Calibri" w:cs="Calibri"/>
      <w:color w:val="000000"/>
      <w:kern w:val="1"/>
      <w:sz w:val="22"/>
      <w:szCs w:val="22"/>
      <w:lang w:val="id-ID"/>
    </w:rPr>
  </w:style>
  <w:style w:type="paragraph" w:customStyle="1" w:styleId="AUTHORSEMAIL">
    <w:name w:val="AUTHORS EMAIL"/>
    <w:basedOn w:val="Normal"/>
    <w:qFormat/>
    <w:rsid w:val="00552E0B"/>
    <w:pPr>
      <w:widowControl w:val="0"/>
      <w:tabs>
        <w:tab w:val="num" w:pos="709"/>
      </w:tabs>
      <w:suppressAutoHyphens/>
      <w:ind w:left="567" w:right="566"/>
      <w:jc w:val="center"/>
    </w:pPr>
    <w:rPr>
      <w:rFonts w:ascii="Calibri" w:eastAsia="DejaVu Sans" w:hAnsi="Calibri" w:cs="Calibri"/>
      <w:i/>
      <w:color w:val="000000"/>
      <w:kern w:val="1"/>
      <w:sz w:val="22"/>
      <w:szCs w:val="22"/>
      <w:vertAlign w:val="superscript"/>
      <w:lang w:val="id-ID"/>
    </w:rPr>
  </w:style>
  <w:style w:type="paragraph" w:customStyle="1" w:styleId="SCRIPTSTATUS">
    <w:name w:val="SCRIPT STATUS"/>
    <w:basedOn w:val="Normal"/>
    <w:rsid w:val="00552E0B"/>
    <w:pPr>
      <w:widowControl w:val="0"/>
      <w:tabs>
        <w:tab w:val="num" w:pos="709"/>
      </w:tabs>
      <w:suppressAutoHyphens/>
      <w:ind w:left="567" w:right="566"/>
      <w:jc w:val="center"/>
    </w:pPr>
    <w:rPr>
      <w:rFonts w:ascii="Calibri" w:eastAsia="DejaVu Sans" w:hAnsi="Calibri" w:cs="Calibri"/>
      <w:kern w:val="1"/>
      <w:sz w:val="22"/>
      <w:szCs w:val="22"/>
      <w:lang w:val="id-ID"/>
    </w:rPr>
  </w:style>
  <w:style w:type="paragraph" w:customStyle="1" w:styleId="TABELGAMBAR">
    <w:name w:val="TABEL GAMBAR"/>
    <w:basedOn w:val="Caption"/>
    <w:autoRedefine/>
    <w:qFormat/>
    <w:rsid w:val="00B0362B"/>
    <w:pPr>
      <w:spacing w:after="240"/>
      <w:jc w:val="center"/>
    </w:pPr>
    <w:rPr>
      <w:rFonts w:ascii="Calibri" w:hAnsi="Calibri"/>
      <w:i w:val="0"/>
      <w:sz w:val="22"/>
    </w:rPr>
  </w:style>
  <w:style w:type="table" w:customStyle="1" w:styleId="PlainTable21">
    <w:name w:val="Plain Table 21"/>
    <w:basedOn w:val="TableNormal"/>
    <w:uiPriority w:val="42"/>
    <w:rsid w:val="005F575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ListTable6Colorful1">
    <w:name w:val="List Table 6 Colorful1"/>
    <w:basedOn w:val="TableNormal"/>
    <w:uiPriority w:val="51"/>
    <w:rsid w:val="005F5750"/>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Sumber">
    <w:name w:val="Sumber"/>
    <w:basedOn w:val="Caption"/>
    <w:rsid w:val="00864A4D"/>
    <w:rPr>
      <w:sz w:val="20"/>
    </w:rPr>
  </w:style>
  <w:style w:type="character" w:customStyle="1" w:styleId="apple-converted-space">
    <w:name w:val="apple-converted-space"/>
    <w:basedOn w:val="DefaultParagraphFont"/>
    <w:rsid w:val="008D2CEE"/>
  </w:style>
  <w:style w:type="character" w:customStyle="1" w:styleId="i">
    <w:name w:val="i"/>
    <w:basedOn w:val="DefaultParagraphFont"/>
    <w:rsid w:val="008D2CEE"/>
  </w:style>
  <w:style w:type="paragraph" w:customStyle="1" w:styleId="sbulf">
    <w:name w:val="sbulf"/>
    <w:basedOn w:val="Normal"/>
    <w:rsid w:val="006E2F43"/>
    <w:pPr>
      <w:spacing w:before="100" w:beforeAutospacing="1" w:after="100" w:afterAutospacing="1"/>
    </w:pPr>
  </w:style>
  <w:style w:type="paragraph" w:customStyle="1" w:styleId="sbul">
    <w:name w:val="sbul"/>
    <w:basedOn w:val="Normal"/>
    <w:rsid w:val="006E2F43"/>
    <w:pPr>
      <w:spacing w:before="100" w:beforeAutospacing="1" w:after="100" w:afterAutospacing="1"/>
    </w:pPr>
  </w:style>
  <w:style w:type="paragraph" w:customStyle="1" w:styleId="sbull">
    <w:name w:val="sbull"/>
    <w:basedOn w:val="Normal"/>
    <w:rsid w:val="006E2F43"/>
    <w:pPr>
      <w:spacing w:before="100" w:beforeAutospacing="1" w:after="100" w:afterAutospacing="1"/>
    </w:pPr>
  </w:style>
  <w:style w:type="paragraph" w:customStyle="1" w:styleId="Body">
    <w:name w:val="Body"/>
    <w:rsid w:val="00180D0B"/>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paragraph" w:customStyle="1" w:styleId="Transcript">
    <w:name w:val="Transcript"/>
    <w:basedOn w:val="ListParagraph"/>
    <w:autoRedefine/>
    <w:qFormat/>
    <w:rsid w:val="00AA1F2F"/>
    <w:pPr>
      <w:jc w:val="both"/>
    </w:pPr>
    <w:rPr>
      <w:rFonts w:ascii="Calibri" w:hAnsi="Calibri" w:cs="Cambria"/>
      <w:i/>
      <w:sz w:val="22"/>
      <w:shd w:val="clear" w:color="auto" w:fill="FFFFFF"/>
    </w:rPr>
  </w:style>
  <w:style w:type="character" w:customStyle="1" w:styleId="UnresolvedMention1">
    <w:name w:val="Unresolved Mention1"/>
    <w:uiPriority w:val="99"/>
    <w:semiHidden/>
    <w:unhideWhenUsed/>
    <w:rsid w:val="001D175A"/>
    <w:rPr>
      <w:color w:val="605E5C"/>
      <w:shd w:val="clear" w:color="auto" w:fill="E1DFDD"/>
    </w:rPr>
  </w:style>
  <w:style w:type="paragraph" w:styleId="Revision">
    <w:name w:val="Revision"/>
    <w:hidden/>
    <w:uiPriority w:val="99"/>
    <w:semiHidden/>
    <w:rsid w:val="00AE137B"/>
    <w:rPr>
      <w:sz w:val="24"/>
      <w:szCs w:val="24"/>
      <w:lang w:val="en-US"/>
    </w:rPr>
  </w:style>
  <w:style w:type="table" w:styleId="GridTable1Light">
    <w:name w:val="Grid Table 1 Light"/>
    <w:basedOn w:val="TableNormal"/>
    <w:uiPriority w:val="46"/>
    <w:rsid w:val="00796417"/>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head">
    <w:name w:val="table head"/>
    <w:rsid w:val="00796417"/>
    <w:pPr>
      <w:numPr>
        <w:numId w:val="25"/>
      </w:numPr>
      <w:spacing w:before="240" w:after="120" w:line="216" w:lineRule="auto"/>
      <w:jc w:val="center"/>
    </w:pPr>
    <w:rPr>
      <w:rFonts w:eastAsia="SimSun"/>
      <w:smallCaps/>
      <w:noProof/>
      <w:sz w:val="16"/>
      <w:szCs w:val="16"/>
      <w:lang w:val="en-US"/>
    </w:rPr>
  </w:style>
  <w:style w:type="table" w:styleId="PlainTable2">
    <w:name w:val="Plain Table 2"/>
    <w:basedOn w:val="TableNormal"/>
    <w:uiPriority w:val="42"/>
    <w:rsid w:val="005B1F6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KontenTabel">
    <w:name w:val="Konten Tabel"/>
    <w:basedOn w:val="Normal"/>
    <w:autoRedefine/>
    <w:qFormat/>
    <w:rsid w:val="00651054"/>
    <w:rPr>
      <w:rFonts w:ascii="Calibri" w:hAnsi="Calibri" w:cs="Arial"/>
      <w:color w:val="000000"/>
      <w:sz w:val="20"/>
      <w:szCs w:val="20"/>
    </w:rPr>
  </w:style>
  <w:style w:type="character" w:customStyle="1" w:styleId="xbe">
    <w:name w:val="_xbe"/>
    <w:basedOn w:val="DefaultParagraphFont"/>
    <w:rsid w:val="00AA0916"/>
  </w:style>
  <w:style w:type="paragraph" w:customStyle="1" w:styleId="code">
    <w:name w:val="code"/>
    <w:basedOn w:val="Normal"/>
    <w:link w:val="codeChar"/>
    <w:qFormat/>
    <w:rsid w:val="003E44CE"/>
    <w:pPr>
      <w:spacing w:line="360" w:lineRule="auto"/>
      <w:jc w:val="both"/>
    </w:pPr>
    <w:rPr>
      <w:rFonts w:ascii="Courier New" w:eastAsiaTheme="minorHAnsi" w:hAnsi="Courier New" w:cs="Courier New"/>
      <w:sz w:val="20"/>
      <w:szCs w:val="22"/>
    </w:rPr>
  </w:style>
  <w:style w:type="character" w:customStyle="1" w:styleId="codeChar">
    <w:name w:val="code Char"/>
    <w:basedOn w:val="DefaultParagraphFont"/>
    <w:link w:val="code"/>
    <w:rsid w:val="003E44CE"/>
    <w:rPr>
      <w:rFonts w:ascii="Courier New" w:eastAsiaTheme="minorHAnsi" w:hAnsi="Courier New" w:cs="Courier New"/>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3880">
      <w:bodyDiv w:val="1"/>
      <w:marLeft w:val="0"/>
      <w:marRight w:val="0"/>
      <w:marTop w:val="0"/>
      <w:marBottom w:val="0"/>
      <w:divBdr>
        <w:top w:val="none" w:sz="0" w:space="0" w:color="auto"/>
        <w:left w:val="none" w:sz="0" w:space="0" w:color="auto"/>
        <w:bottom w:val="none" w:sz="0" w:space="0" w:color="auto"/>
        <w:right w:val="none" w:sz="0" w:space="0" w:color="auto"/>
      </w:divBdr>
    </w:div>
    <w:div w:id="80614699">
      <w:bodyDiv w:val="1"/>
      <w:marLeft w:val="0"/>
      <w:marRight w:val="0"/>
      <w:marTop w:val="0"/>
      <w:marBottom w:val="0"/>
      <w:divBdr>
        <w:top w:val="none" w:sz="0" w:space="0" w:color="auto"/>
        <w:left w:val="none" w:sz="0" w:space="0" w:color="auto"/>
        <w:bottom w:val="none" w:sz="0" w:space="0" w:color="auto"/>
        <w:right w:val="none" w:sz="0" w:space="0" w:color="auto"/>
      </w:divBdr>
    </w:div>
    <w:div w:id="116610806">
      <w:bodyDiv w:val="1"/>
      <w:marLeft w:val="0"/>
      <w:marRight w:val="0"/>
      <w:marTop w:val="0"/>
      <w:marBottom w:val="0"/>
      <w:divBdr>
        <w:top w:val="none" w:sz="0" w:space="0" w:color="auto"/>
        <w:left w:val="none" w:sz="0" w:space="0" w:color="auto"/>
        <w:bottom w:val="none" w:sz="0" w:space="0" w:color="auto"/>
        <w:right w:val="none" w:sz="0" w:space="0" w:color="auto"/>
      </w:divBdr>
    </w:div>
    <w:div w:id="170805096">
      <w:bodyDiv w:val="1"/>
      <w:marLeft w:val="0"/>
      <w:marRight w:val="0"/>
      <w:marTop w:val="0"/>
      <w:marBottom w:val="0"/>
      <w:divBdr>
        <w:top w:val="none" w:sz="0" w:space="0" w:color="auto"/>
        <w:left w:val="none" w:sz="0" w:space="0" w:color="auto"/>
        <w:bottom w:val="none" w:sz="0" w:space="0" w:color="auto"/>
        <w:right w:val="none" w:sz="0" w:space="0" w:color="auto"/>
      </w:divBdr>
    </w:div>
    <w:div w:id="226845267">
      <w:bodyDiv w:val="1"/>
      <w:marLeft w:val="0"/>
      <w:marRight w:val="0"/>
      <w:marTop w:val="0"/>
      <w:marBottom w:val="0"/>
      <w:divBdr>
        <w:top w:val="none" w:sz="0" w:space="0" w:color="auto"/>
        <w:left w:val="none" w:sz="0" w:space="0" w:color="auto"/>
        <w:bottom w:val="none" w:sz="0" w:space="0" w:color="auto"/>
        <w:right w:val="none" w:sz="0" w:space="0" w:color="auto"/>
      </w:divBdr>
    </w:div>
    <w:div w:id="257519090">
      <w:bodyDiv w:val="1"/>
      <w:marLeft w:val="0"/>
      <w:marRight w:val="0"/>
      <w:marTop w:val="0"/>
      <w:marBottom w:val="0"/>
      <w:divBdr>
        <w:top w:val="none" w:sz="0" w:space="0" w:color="auto"/>
        <w:left w:val="none" w:sz="0" w:space="0" w:color="auto"/>
        <w:bottom w:val="none" w:sz="0" w:space="0" w:color="auto"/>
        <w:right w:val="none" w:sz="0" w:space="0" w:color="auto"/>
      </w:divBdr>
    </w:div>
    <w:div w:id="449974544">
      <w:bodyDiv w:val="1"/>
      <w:marLeft w:val="0"/>
      <w:marRight w:val="0"/>
      <w:marTop w:val="0"/>
      <w:marBottom w:val="0"/>
      <w:divBdr>
        <w:top w:val="none" w:sz="0" w:space="0" w:color="auto"/>
        <w:left w:val="none" w:sz="0" w:space="0" w:color="auto"/>
        <w:bottom w:val="none" w:sz="0" w:space="0" w:color="auto"/>
        <w:right w:val="none" w:sz="0" w:space="0" w:color="auto"/>
      </w:divBdr>
    </w:div>
    <w:div w:id="470171879">
      <w:bodyDiv w:val="1"/>
      <w:marLeft w:val="0"/>
      <w:marRight w:val="0"/>
      <w:marTop w:val="0"/>
      <w:marBottom w:val="0"/>
      <w:divBdr>
        <w:top w:val="none" w:sz="0" w:space="0" w:color="auto"/>
        <w:left w:val="none" w:sz="0" w:space="0" w:color="auto"/>
        <w:bottom w:val="none" w:sz="0" w:space="0" w:color="auto"/>
        <w:right w:val="none" w:sz="0" w:space="0" w:color="auto"/>
      </w:divBdr>
    </w:div>
    <w:div w:id="487022467">
      <w:bodyDiv w:val="1"/>
      <w:marLeft w:val="0"/>
      <w:marRight w:val="0"/>
      <w:marTop w:val="0"/>
      <w:marBottom w:val="0"/>
      <w:divBdr>
        <w:top w:val="none" w:sz="0" w:space="0" w:color="auto"/>
        <w:left w:val="none" w:sz="0" w:space="0" w:color="auto"/>
        <w:bottom w:val="none" w:sz="0" w:space="0" w:color="auto"/>
        <w:right w:val="none" w:sz="0" w:space="0" w:color="auto"/>
      </w:divBdr>
    </w:div>
    <w:div w:id="523905044">
      <w:bodyDiv w:val="1"/>
      <w:marLeft w:val="0"/>
      <w:marRight w:val="0"/>
      <w:marTop w:val="0"/>
      <w:marBottom w:val="0"/>
      <w:divBdr>
        <w:top w:val="none" w:sz="0" w:space="0" w:color="auto"/>
        <w:left w:val="none" w:sz="0" w:space="0" w:color="auto"/>
        <w:bottom w:val="none" w:sz="0" w:space="0" w:color="auto"/>
        <w:right w:val="none" w:sz="0" w:space="0" w:color="auto"/>
      </w:divBdr>
    </w:div>
    <w:div w:id="593392812">
      <w:bodyDiv w:val="1"/>
      <w:marLeft w:val="0"/>
      <w:marRight w:val="0"/>
      <w:marTop w:val="0"/>
      <w:marBottom w:val="0"/>
      <w:divBdr>
        <w:top w:val="none" w:sz="0" w:space="0" w:color="auto"/>
        <w:left w:val="none" w:sz="0" w:space="0" w:color="auto"/>
        <w:bottom w:val="none" w:sz="0" w:space="0" w:color="auto"/>
        <w:right w:val="none" w:sz="0" w:space="0" w:color="auto"/>
      </w:divBdr>
    </w:div>
    <w:div w:id="617757580">
      <w:bodyDiv w:val="1"/>
      <w:marLeft w:val="0"/>
      <w:marRight w:val="0"/>
      <w:marTop w:val="0"/>
      <w:marBottom w:val="0"/>
      <w:divBdr>
        <w:top w:val="none" w:sz="0" w:space="0" w:color="auto"/>
        <w:left w:val="none" w:sz="0" w:space="0" w:color="auto"/>
        <w:bottom w:val="none" w:sz="0" w:space="0" w:color="auto"/>
        <w:right w:val="none" w:sz="0" w:space="0" w:color="auto"/>
      </w:divBdr>
    </w:div>
    <w:div w:id="640574862">
      <w:bodyDiv w:val="1"/>
      <w:marLeft w:val="0"/>
      <w:marRight w:val="0"/>
      <w:marTop w:val="0"/>
      <w:marBottom w:val="0"/>
      <w:divBdr>
        <w:top w:val="none" w:sz="0" w:space="0" w:color="auto"/>
        <w:left w:val="none" w:sz="0" w:space="0" w:color="auto"/>
        <w:bottom w:val="none" w:sz="0" w:space="0" w:color="auto"/>
        <w:right w:val="none" w:sz="0" w:space="0" w:color="auto"/>
      </w:divBdr>
    </w:div>
    <w:div w:id="697464316">
      <w:bodyDiv w:val="1"/>
      <w:marLeft w:val="0"/>
      <w:marRight w:val="0"/>
      <w:marTop w:val="0"/>
      <w:marBottom w:val="0"/>
      <w:divBdr>
        <w:top w:val="none" w:sz="0" w:space="0" w:color="auto"/>
        <w:left w:val="none" w:sz="0" w:space="0" w:color="auto"/>
        <w:bottom w:val="none" w:sz="0" w:space="0" w:color="auto"/>
        <w:right w:val="none" w:sz="0" w:space="0" w:color="auto"/>
      </w:divBdr>
    </w:div>
    <w:div w:id="705132944">
      <w:bodyDiv w:val="1"/>
      <w:marLeft w:val="0"/>
      <w:marRight w:val="0"/>
      <w:marTop w:val="0"/>
      <w:marBottom w:val="0"/>
      <w:divBdr>
        <w:top w:val="none" w:sz="0" w:space="0" w:color="auto"/>
        <w:left w:val="none" w:sz="0" w:space="0" w:color="auto"/>
        <w:bottom w:val="none" w:sz="0" w:space="0" w:color="auto"/>
        <w:right w:val="none" w:sz="0" w:space="0" w:color="auto"/>
      </w:divBdr>
    </w:div>
    <w:div w:id="716321002">
      <w:bodyDiv w:val="1"/>
      <w:marLeft w:val="0"/>
      <w:marRight w:val="0"/>
      <w:marTop w:val="0"/>
      <w:marBottom w:val="0"/>
      <w:divBdr>
        <w:top w:val="none" w:sz="0" w:space="0" w:color="auto"/>
        <w:left w:val="none" w:sz="0" w:space="0" w:color="auto"/>
        <w:bottom w:val="none" w:sz="0" w:space="0" w:color="auto"/>
        <w:right w:val="none" w:sz="0" w:space="0" w:color="auto"/>
      </w:divBdr>
    </w:div>
    <w:div w:id="763113736">
      <w:bodyDiv w:val="1"/>
      <w:marLeft w:val="0"/>
      <w:marRight w:val="0"/>
      <w:marTop w:val="0"/>
      <w:marBottom w:val="0"/>
      <w:divBdr>
        <w:top w:val="none" w:sz="0" w:space="0" w:color="auto"/>
        <w:left w:val="none" w:sz="0" w:space="0" w:color="auto"/>
        <w:bottom w:val="none" w:sz="0" w:space="0" w:color="auto"/>
        <w:right w:val="none" w:sz="0" w:space="0" w:color="auto"/>
      </w:divBdr>
    </w:div>
    <w:div w:id="765228391">
      <w:bodyDiv w:val="1"/>
      <w:marLeft w:val="0"/>
      <w:marRight w:val="0"/>
      <w:marTop w:val="0"/>
      <w:marBottom w:val="0"/>
      <w:divBdr>
        <w:top w:val="none" w:sz="0" w:space="0" w:color="auto"/>
        <w:left w:val="none" w:sz="0" w:space="0" w:color="auto"/>
        <w:bottom w:val="none" w:sz="0" w:space="0" w:color="auto"/>
        <w:right w:val="none" w:sz="0" w:space="0" w:color="auto"/>
      </w:divBdr>
    </w:div>
    <w:div w:id="793325684">
      <w:bodyDiv w:val="1"/>
      <w:marLeft w:val="0"/>
      <w:marRight w:val="0"/>
      <w:marTop w:val="0"/>
      <w:marBottom w:val="0"/>
      <w:divBdr>
        <w:top w:val="none" w:sz="0" w:space="0" w:color="auto"/>
        <w:left w:val="none" w:sz="0" w:space="0" w:color="auto"/>
        <w:bottom w:val="none" w:sz="0" w:space="0" w:color="auto"/>
        <w:right w:val="none" w:sz="0" w:space="0" w:color="auto"/>
      </w:divBdr>
    </w:div>
    <w:div w:id="872616210">
      <w:bodyDiv w:val="1"/>
      <w:marLeft w:val="0"/>
      <w:marRight w:val="0"/>
      <w:marTop w:val="0"/>
      <w:marBottom w:val="0"/>
      <w:divBdr>
        <w:top w:val="none" w:sz="0" w:space="0" w:color="auto"/>
        <w:left w:val="none" w:sz="0" w:space="0" w:color="auto"/>
        <w:bottom w:val="none" w:sz="0" w:space="0" w:color="auto"/>
        <w:right w:val="none" w:sz="0" w:space="0" w:color="auto"/>
      </w:divBdr>
      <w:divsChild>
        <w:div w:id="1466855243">
          <w:marLeft w:val="0"/>
          <w:marRight w:val="0"/>
          <w:marTop w:val="0"/>
          <w:marBottom w:val="0"/>
          <w:divBdr>
            <w:top w:val="none" w:sz="0" w:space="0" w:color="auto"/>
            <w:left w:val="none" w:sz="0" w:space="0" w:color="auto"/>
            <w:bottom w:val="none" w:sz="0" w:space="0" w:color="auto"/>
            <w:right w:val="none" w:sz="0" w:space="0" w:color="auto"/>
          </w:divBdr>
          <w:divsChild>
            <w:div w:id="510143944">
              <w:marLeft w:val="0"/>
              <w:marRight w:val="0"/>
              <w:marTop w:val="0"/>
              <w:marBottom w:val="0"/>
              <w:divBdr>
                <w:top w:val="none" w:sz="0" w:space="0" w:color="auto"/>
                <w:left w:val="none" w:sz="0" w:space="0" w:color="auto"/>
                <w:bottom w:val="none" w:sz="0" w:space="0" w:color="auto"/>
                <w:right w:val="none" w:sz="0" w:space="0" w:color="auto"/>
              </w:divBdr>
              <w:divsChild>
                <w:div w:id="382220284">
                  <w:marLeft w:val="0"/>
                  <w:marRight w:val="0"/>
                  <w:marTop w:val="0"/>
                  <w:marBottom w:val="0"/>
                  <w:divBdr>
                    <w:top w:val="none" w:sz="0" w:space="0" w:color="auto"/>
                    <w:left w:val="none" w:sz="0" w:space="0" w:color="auto"/>
                    <w:bottom w:val="none" w:sz="0" w:space="0" w:color="auto"/>
                    <w:right w:val="none" w:sz="0" w:space="0" w:color="auto"/>
                  </w:divBdr>
                  <w:divsChild>
                    <w:div w:id="1526089970">
                      <w:marLeft w:val="0"/>
                      <w:marRight w:val="0"/>
                      <w:marTop w:val="0"/>
                      <w:marBottom w:val="0"/>
                      <w:divBdr>
                        <w:top w:val="none" w:sz="0" w:space="0" w:color="auto"/>
                        <w:left w:val="none" w:sz="0" w:space="0" w:color="auto"/>
                        <w:bottom w:val="none" w:sz="0" w:space="0" w:color="auto"/>
                        <w:right w:val="none" w:sz="0" w:space="0" w:color="auto"/>
                      </w:divBdr>
                      <w:divsChild>
                        <w:div w:id="640185721">
                          <w:marLeft w:val="0"/>
                          <w:marRight w:val="0"/>
                          <w:marTop w:val="0"/>
                          <w:marBottom w:val="0"/>
                          <w:divBdr>
                            <w:top w:val="none" w:sz="0" w:space="0" w:color="auto"/>
                            <w:left w:val="none" w:sz="0" w:space="0" w:color="auto"/>
                            <w:bottom w:val="none" w:sz="0" w:space="0" w:color="auto"/>
                            <w:right w:val="none" w:sz="0" w:space="0" w:color="auto"/>
                          </w:divBdr>
                          <w:divsChild>
                            <w:div w:id="834033317">
                              <w:marLeft w:val="0"/>
                              <w:marRight w:val="0"/>
                              <w:marTop w:val="0"/>
                              <w:marBottom w:val="0"/>
                              <w:divBdr>
                                <w:top w:val="none" w:sz="0" w:space="0" w:color="auto"/>
                                <w:left w:val="none" w:sz="0" w:space="0" w:color="auto"/>
                                <w:bottom w:val="none" w:sz="0" w:space="0" w:color="auto"/>
                                <w:right w:val="none" w:sz="0" w:space="0" w:color="auto"/>
                              </w:divBdr>
                              <w:divsChild>
                                <w:div w:id="617874637">
                                  <w:marLeft w:val="0"/>
                                  <w:marRight w:val="0"/>
                                  <w:marTop w:val="0"/>
                                  <w:marBottom w:val="0"/>
                                  <w:divBdr>
                                    <w:top w:val="none" w:sz="0" w:space="0" w:color="auto"/>
                                    <w:left w:val="none" w:sz="0" w:space="0" w:color="auto"/>
                                    <w:bottom w:val="none" w:sz="0" w:space="0" w:color="auto"/>
                                    <w:right w:val="none" w:sz="0" w:space="0" w:color="auto"/>
                                  </w:divBdr>
                                  <w:divsChild>
                                    <w:div w:id="1832212210">
                                      <w:marLeft w:val="0"/>
                                      <w:marRight w:val="300"/>
                                      <w:marTop w:val="180"/>
                                      <w:marBottom w:val="0"/>
                                      <w:divBdr>
                                        <w:top w:val="none" w:sz="0" w:space="0" w:color="auto"/>
                                        <w:left w:val="none" w:sz="0" w:space="0" w:color="auto"/>
                                        <w:bottom w:val="none" w:sz="0" w:space="0" w:color="auto"/>
                                        <w:right w:val="none" w:sz="0" w:space="0" w:color="auto"/>
                                      </w:divBdr>
                                      <w:divsChild>
                                        <w:div w:id="9709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352411">
                  <w:marLeft w:val="0"/>
                  <w:marRight w:val="0"/>
                  <w:marTop w:val="0"/>
                  <w:marBottom w:val="0"/>
                  <w:divBdr>
                    <w:top w:val="none" w:sz="0" w:space="0" w:color="auto"/>
                    <w:left w:val="none" w:sz="0" w:space="0" w:color="auto"/>
                    <w:bottom w:val="none" w:sz="0" w:space="0" w:color="auto"/>
                    <w:right w:val="none" w:sz="0" w:space="0" w:color="auto"/>
                  </w:divBdr>
                  <w:divsChild>
                    <w:div w:id="1384787792">
                      <w:marLeft w:val="0"/>
                      <w:marRight w:val="0"/>
                      <w:marTop w:val="0"/>
                      <w:marBottom w:val="0"/>
                      <w:divBdr>
                        <w:top w:val="none" w:sz="0" w:space="0" w:color="auto"/>
                        <w:left w:val="none" w:sz="0" w:space="0" w:color="auto"/>
                        <w:bottom w:val="none" w:sz="0" w:space="0" w:color="auto"/>
                        <w:right w:val="none" w:sz="0" w:space="0" w:color="auto"/>
                      </w:divBdr>
                      <w:divsChild>
                        <w:div w:id="542908363">
                          <w:marLeft w:val="0"/>
                          <w:marRight w:val="0"/>
                          <w:marTop w:val="0"/>
                          <w:marBottom w:val="0"/>
                          <w:divBdr>
                            <w:top w:val="none" w:sz="0" w:space="0" w:color="auto"/>
                            <w:left w:val="none" w:sz="0" w:space="0" w:color="auto"/>
                            <w:bottom w:val="none" w:sz="0" w:space="0" w:color="auto"/>
                            <w:right w:val="none" w:sz="0" w:space="0" w:color="auto"/>
                          </w:divBdr>
                          <w:divsChild>
                            <w:div w:id="2005358038">
                              <w:marLeft w:val="0"/>
                              <w:marRight w:val="0"/>
                              <w:marTop w:val="0"/>
                              <w:marBottom w:val="0"/>
                              <w:divBdr>
                                <w:top w:val="none" w:sz="0" w:space="0" w:color="auto"/>
                                <w:left w:val="none" w:sz="0" w:space="0" w:color="auto"/>
                                <w:bottom w:val="none" w:sz="0" w:space="0" w:color="auto"/>
                                <w:right w:val="none" w:sz="0" w:space="0" w:color="auto"/>
                              </w:divBdr>
                              <w:divsChild>
                                <w:div w:id="13169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279162">
      <w:bodyDiv w:val="1"/>
      <w:marLeft w:val="0"/>
      <w:marRight w:val="0"/>
      <w:marTop w:val="0"/>
      <w:marBottom w:val="0"/>
      <w:divBdr>
        <w:top w:val="none" w:sz="0" w:space="0" w:color="auto"/>
        <w:left w:val="none" w:sz="0" w:space="0" w:color="auto"/>
        <w:bottom w:val="none" w:sz="0" w:space="0" w:color="auto"/>
        <w:right w:val="none" w:sz="0" w:space="0" w:color="auto"/>
      </w:divBdr>
      <w:divsChild>
        <w:div w:id="1079715669">
          <w:marLeft w:val="0"/>
          <w:marRight w:val="0"/>
          <w:marTop w:val="0"/>
          <w:marBottom w:val="0"/>
          <w:divBdr>
            <w:top w:val="none" w:sz="0" w:space="0" w:color="auto"/>
            <w:left w:val="none" w:sz="0" w:space="0" w:color="auto"/>
            <w:bottom w:val="none" w:sz="0" w:space="0" w:color="auto"/>
            <w:right w:val="none" w:sz="0" w:space="0" w:color="auto"/>
          </w:divBdr>
          <w:divsChild>
            <w:div w:id="1233272654">
              <w:marLeft w:val="0"/>
              <w:marRight w:val="0"/>
              <w:marTop w:val="0"/>
              <w:marBottom w:val="0"/>
              <w:divBdr>
                <w:top w:val="none" w:sz="0" w:space="0" w:color="auto"/>
                <w:left w:val="none" w:sz="0" w:space="0" w:color="auto"/>
                <w:bottom w:val="none" w:sz="0" w:space="0" w:color="auto"/>
                <w:right w:val="none" w:sz="0" w:space="0" w:color="auto"/>
              </w:divBdr>
              <w:divsChild>
                <w:div w:id="848910311">
                  <w:marLeft w:val="0"/>
                  <w:marRight w:val="0"/>
                  <w:marTop w:val="0"/>
                  <w:marBottom w:val="0"/>
                  <w:divBdr>
                    <w:top w:val="none" w:sz="0" w:space="0" w:color="auto"/>
                    <w:left w:val="none" w:sz="0" w:space="0" w:color="auto"/>
                    <w:bottom w:val="none" w:sz="0" w:space="0" w:color="auto"/>
                    <w:right w:val="none" w:sz="0" w:space="0" w:color="auto"/>
                  </w:divBdr>
                </w:div>
                <w:div w:id="1892304839">
                  <w:marLeft w:val="0"/>
                  <w:marRight w:val="0"/>
                  <w:marTop w:val="0"/>
                  <w:marBottom w:val="0"/>
                  <w:divBdr>
                    <w:top w:val="none" w:sz="0" w:space="0" w:color="auto"/>
                    <w:left w:val="none" w:sz="0" w:space="0" w:color="auto"/>
                    <w:bottom w:val="none" w:sz="0" w:space="0" w:color="auto"/>
                    <w:right w:val="none" w:sz="0" w:space="0" w:color="auto"/>
                  </w:divBdr>
                  <w:divsChild>
                    <w:div w:id="1163621711">
                      <w:marLeft w:val="0"/>
                      <w:marRight w:val="0"/>
                      <w:marTop w:val="0"/>
                      <w:marBottom w:val="0"/>
                      <w:divBdr>
                        <w:top w:val="none" w:sz="0" w:space="0" w:color="auto"/>
                        <w:left w:val="none" w:sz="0" w:space="0" w:color="auto"/>
                        <w:bottom w:val="none" w:sz="0" w:space="0" w:color="auto"/>
                        <w:right w:val="none" w:sz="0" w:space="0" w:color="auto"/>
                      </w:divBdr>
                      <w:divsChild>
                        <w:div w:id="17755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664041">
          <w:marLeft w:val="0"/>
          <w:marRight w:val="0"/>
          <w:marTop w:val="0"/>
          <w:marBottom w:val="0"/>
          <w:divBdr>
            <w:top w:val="none" w:sz="0" w:space="0" w:color="auto"/>
            <w:left w:val="none" w:sz="0" w:space="0" w:color="auto"/>
            <w:bottom w:val="none" w:sz="0" w:space="0" w:color="auto"/>
            <w:right w:val="none" w:sz="0" w:space="0" w:color="auto"/>
          </w:divBdr>
        </w:div>
        <w:div w:id="875195935">
          <w:marLeft w:val="0"/>
          <w:marRight w:val="0"/>
          <w:marTop w:val="0"/>
          <w:marBottom w:val="0"/>
          <w:divBdr>
            <w:top w:val="none" w:sz="0" w:space="0" w:color="auto"/>
            <w:left w:val="none" w:sz="0" w:space="0" w:color="auto"/>
            <w:bottom w:val="none" w:sz="0" w:space="0" w:color="auto"/>
            <w:right w:val="none" w:sz="0" w:space="0" w:color="auto"/>
          </w:divBdr>
          <w:divsChild>
            <w:div w:id="1093435129">
              <w:marLeft w:val="0"/>
              <w:marRight w:val="0"/>
              <w:marTop w:val="0"/>
              <w:marBottom w:val="0"/>
              <w:divBdr>
                <w:top w:val="none" w:sz="0" w:space="0" w:color="auto"/>
                <w:left w:val="none" w:sz="0" w:space="0" w:color="auto"/>
                <w:bottom w:val="none" w:sz="0" w:space="0" w:color="auto"/>
                <w:right w:val="none" w:sz="0" w:space="0" w:color="auto"/>
              </w:divBdr>
              <w:divsChild>
                <w:div w:id="128596551">
                  <w:marLeft w:val="0"/>
                  <w:marRight w:val="0"/>
                  <w:marTop w:val="0"/>
                  <w:marBottom w:val="0"/>
                  <w:divBdr>
                    <w:top w:val="none" w:sz="0" w:space="0" w:color="auto"/>
                    <w:left w:val="none" w:sz="0" w:space="0" w:color="auto"/>
                    <w:bottom w:val="none" w:sz="0" w:space="0" w:color="auto"/>
                    <w:right w:val="none" w:sz="0" w:space="0" w:color="auto"/>
                  </w:divBdr>
                  <w:divsChild>
                    <w:div w:id="99879086">
                      <w:marLeft w:val="0"/>
                      <w:marRight w:val="0"/>
                      <w:marTop w:val="0"/>
                      <w:marBottom w:val="0"/>
                      <w:divBdr>
                        <w:top w:val="none" w:sz="0" w:space="0" w:color="auto"/>
                        <w:left w:val="none" w:sz="0" w:space="0" w:color="auto"/>
                        <w:bottom w:val="none" w:sz="0" w:space="0" w:color="auto"/>
                        <w:right w:val="none" w:sz="0" w:space="0" w:color="auto"/>
                      </w:divBdr>
                      <w:divsChild>
                        <w:div w:id="543567956">
                          <w:marLeft w:val="0"/>
                          <w:marRight w:val="0"/>
                          <w:marTop w:val="0"/>
                          <w:marBottom w:val="0"/>
                          <w:divBdr>
                            <w:top w:val="none" w:sz="0" w:space="0" w:color="auto"/>
                            <w:left w:val="none" w:sz="0" w:space="0" w:color="auto"/>
                            <w:bottom w:val="none" w:sz="0" w:space="0" w:color="auto"/>
                            <w:right w:val="none" w:sz="0" w:space="0" w:color="auto"/>
                          </w:divBdr>
                          <w:divsChild>
                            <w:div w:id="1337922749">
                              <w:marLeft w:val="0"/>
                              <w:marRight w:val="0"/>
                              <w:marTop w:val="0"/>
                              <w:marBottom w:val="0"/>
                              <w:divBdr>
                                <w:top w:val="none" w:sz="0" w:space="0" w:color="auto"/>
                                <w:left w:val="none" w:sz="0" w:space="0" w:color="auto"/>
                                <w:bottom w:val="none" w:sz="0" w:space="0" w:color="auto"/>
                                <w:right w:val="none" w:sz="0" w:space="0" w:color="auto"/>
                              </w:divBdr>
                            </w:div>
                          </w:divsChild>
                        </w:div>
                        <w:div w:id="1442534893">
                          <w:marLeft w:val="0"/>
                          <w:marRight w:val="0"/>
                          <w:marTop w:val="0"/>
                          <w:marBottom w:val="0"/>
                          <w:divBdr>
                            <w:top w:val="single" w:sz="6" w:space="12" w:color="F0C36D"/>
                            <w:left w:val="single" w:sz="6" w:space="12" w:color="F0C36D"/>
                            <w:bottom w:val="single" w:sz="6" w:space="12" w:color="F0C36D"/>
                            <w:right w:val="single" w:sz="6" w:space="12" w:color="F0C36D"/>
                          </w:divBdr>
                          <w:divsChild>
                            <w:div w:id="1171332327">
                              <w:marLeft w:val="0"/>
                              <w:marRight w:val="0"/>
                              <w:marTop w:val="0"/>
                              <w:marBottom w:val="0"/>
                              <w:divBdr>
                                <w:top w:val="none" w:sz="0" w:space="0" w:color="auto"/>
                                <w:left w:val="none" w:sz="0" w:space="0" w:color="auto"/>
                                <w:bottom w:val="none" w:sz="0" w:space="0" w:color="auto"/>
                                <w:right w:val="none" w:sz="0" w:space="0" w:color="auto"/>
                              </w:divBdr>
                              <w:divsChild>
                                <w:div w:id="472718564">
                                  <w:marLeft w:val="0"/>
                                  <w:marRight w:val="0"/>
                                  <w:marTop w:val="0"/>
                                  <w:marBottom w:val="0"/>
                                  <w:divBdr>
                                    <w:top w:val="none" w:sz="0" w:space="0" w:color="auto"/>
                                    <w:left w:val="none" w:sz="0" w:space="0" w:color="auto"/>
                                    <w:bottom w:val="none" w:sz="0" w:space="0" w:color="auto"/>
                                    <w:right w:val="none" w:sz="0" w:space="0" w:color="auto"/>
                                  </w:divBdr>
                                </w:div>
                                <w:div w:id="17846892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33630">
          <w:marLeft w:val="0"/>
          <w:marRight w:val="0"/>
          <w:marTop w:val="0"/>
          <w:marBottom w:val="0"/>
          <w:divBdr>
            <w:top w:val="none" w:sz="0" w:space="0" w:color="auto"/>
            <w:left w:val="none" w:sz="0" w:space="0" w:color="auto"/>
            <w:bottom w:val="none" w:sz="0" w:space="0" w:color="auto"/>
            <w:right w:val="none" w:sz="0" w:space="0" w:color="auto"/>
          </w:divBdr>
          <w:divsChild>
            <w:div w:id="412048696">
              <w:marLeft w:val="0"/>
              <w:marRight w:val="0"/>
              <w:marTop w:val="0"/>
              <w:marBottom w:val="0"/>
              <w:divBdr>
                <w:top w:val="none" w:sz="0" w:space="0" w:color="auto"/>
                <w:left w:val="none" w:sz="0" w:space="0" w:color="auto"/>
                <w:bottom w:val="none" w:sz="0" w:space="0" w:color="auto"/>
                <w:right w:val="none" w:sz="0" w:space="0" w:color="auto"/>
              </w:divBdr>
              <w:divsChild>
                <w:div w:id="1850173851">
                  <w:marLeft w:val="0"/>
                  <w:marRight w:val="0"/>
                  <w:marTop w:val="0"/>
                  <w:marBottom w:val="0"/>
                  <w:divBdr>
                    <w:top w:val="none" w:sz="0" w:space="0" w:color="auto"/>
                    <w:left w:val="none" w:sz="0" w:space="0" w:color="auto"/>
                    <w:bottom w:val="none" w:sz="0" w:space="0" w:color="auto"/>
                    <w:right w:val="none" w:sz="0" w:space="0" w:color="auto"/>
                  </w:divBdr>
                  <w:divsChild>
                    <w:div w:id="1593128453">
                      <w:marLeft w:val="0"/>
                      <w:marRight w:val="0"/>
                      <w:marTop w:val="0"/>
                      <w:marBottom w:val="0"/>
                      <w:divBdr>
                        <w:top w:val="none" w:sz="0" w:space="0" w:color="auto"/>
                        <w:left w:val="none" w:sz="0" w:space="0" w:color="auto"/>
                        <w:bottom w:val="none" w:sz="0" w:space="0" w:color="auto"/>
                        <w:right w:val="none" w:sz="0" w:space="0" w:color="auto"/>
                      </w:divBdr>
                      <w:divsChild>
                        <w:div w:id="8792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91217">
          <w:marLeft w:val="0"/>
          <w:marRight w:val="0"/>
          <w:marTop w:val="0"/>
          <w:marBottom w:val="0"/>
          <w:divBdr>
            <w:top w:val="none" w:sz="0" w:space="0" w:color="auto"/>
            <w:left w:val="none" w:sz="0" w:space="0" w:color="auto"/>
            <w:bottom w:val="none" w:sz="0" w:space="0" w:color="auto"/>
            <w:right w:val="none" w:sz="0" w:space="0" w:color="auto"/>
          </w:divBdr>
          <w:divsChild>
            <w:div w:id="1072778363">
              <w:marLeft w:val="0"/>
              <w:marRight w:val="0"/>
              <w:marTop w:val="0"/>
              <w:marBottom w:val="0"/>
              <w:divBdr>
                <w:top w:val="none" w:sz="0" w:space="0" w:color="auto"/>
                <w:left w:val="none" w:sz="0" w:space="0" w:color="auto"/>
                <w:bottom w:val="none" w:sz="0" w:space="0" w:color="auto"/>
                <w:right w:val="none" w:sz="0" w:space="0" w:color="auto"/>
              </w:divBdr>
            </w:div>
          </w:divsChild>
        </w:div>
        <w:div w:id="1658723214">
          <w:marLeft w:val="0"/>
          <w:marRight w:val="0"/>
          <w:marTop w:val="0"/>
          <w:marBottom w:val="0"/>
          <w:divBdr>
            <w:top w:val="none" w:sz="0" w:space="0" w:color="auto"/>
            <w:left w:val="none" w:sz="0" w:space="0" w:color="auto"/>
            <w:bottom w:val="none" w:sz="0" w:space="0" w:color="auto"/>
            <w:right w:val="none" w:sz="0" w:space="0" w:color="auto"/>
          </w:divBdr>
          <w:divsChild>
            <w:div w:id="1951740951">
              <w:marLeft w:val="0"/>
              <w:marRight w:val="0"/>
              <w:marTop w:val="0"/>
              <w:marBottom w:val="0"/>
              <w:divBdr>
                <w:top w:val="none" w:sz="0" w:space="0" w:color="auto"/>
                <w:left w:val="none" w:sz="0" w:space="0" w:color="auto"/>
                <w:bottom w:val="none" w:sz="0" w:space="0" w:color="auto"/>
                <w:right w:val="none" w:sz="0" w:space="0" w:color="auto"/>
              </w:divBdr>
              <w:divsChild>
                <w:div w:id="13668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54092">
          <w:marLeft w:val="0"/>
          <w:marRight w:val="0"/>
          <w:marTop w:val="0"/>
          <w:marBottom w:val="0"/>
          <w:divBdr>
            <w:top w:val="none" w:sz="0" w:space="0" w:color="auto"/>
            <w:left w:val="none" w:sz="0" w:space="0" w:color="auto"/>
            <w:bottom w:val="none" w:sz="0" w:space="0" w:color="auto"/>
            <w:right w:val="none" w:sz="0" w:space="0" w:color="auto"/>
          </w:divBdr>
          <w:divsChild>
            <w:div w:id="1265457550">
              <w:marLeft w:val="0"/>
              <w:marRight w:val="0"/>
              <w:marTop w:val="0"/>
              <w:marBottom w:val="0"/>
              <w:divBdr>
                <w:top w:val="none" w:sz="0" w:space="0" w:color="auto"/>
                <w:left w:val="none" w:sz="0" w:space="0" w:color="auto"/>
                <w:bottom w:val="none" w:sz="0" w:space="0" w:color="auto"/>
                <w:right w:val="none" w:sz="0" w:space="0" w:color="auto"/>
              </w:divBdr>
              <w:divsChild>
                <w:div w:id="1993560592">
                  <w:marLeft w:val="0"/>
                  <w:marRight w:val="0"/>
                  <w:marTop w:val="0"/>
                  <w:marBottom w:val="0"/>
                  <w:divBdr>
                    <w:top w:val="none" w:sz="0" w:space="0" w:color="auto"/>
                    <w:left w:val="none" w:sz="0" w:space="0" w:color="auto"/>
                    <w:bottom w:val="none" w:sz="0" w:space="0" w:color="auto"/>
                    <w:right w:val="none" w:sz="0" w:space="0" w:color="auto"/>
                  </w:divBdr>
                  <w:divsChild>
                    <w:div w:id="8290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832592">
      <w:bodyDiv w:val="1"/>
      <w:marLeft w:val="0"/>
      <w:marRight w:val="0"/>
      <w:marTop w:val="0"/>
      <w:marBottom w:val="0"/>
      <w:divBdr>
        <w:top w:val="none" w:sz="0" w:space="0" w:color="auto"/>
        <w:left w:val="none" w:sz="0" w:space="0" w:color="auto"/>
        <w:bottom w:val="none" w:sz="0" w:space="0" w:color="auto"/>
        <w:right w:val="none" w:sz="0" w:space="0" w:color="auto"/>
      </w:divBdr>
    </w:div>
    <w:div w:id="1011030465">
      <w:bodyDiv w:val="1"/>
      <w:marLeft w:val="0"/>
      <w:marRight w:val="0"/>
      <w:marTop w:val="0"/>
      <w:marBottom w:val="0"/>
      <w:divBdr>
        <w:top w:val="none" w:sz="0" w:space="0" w:color="auto"/>
        <w:left w:val="none" w:sz="0" w:space="0" w:color="auto"/>
        <w:bottom w:val="none" w:sz="0" w:space="0" w:color="auto"/>
        <w:right w:val="none" w:sz="0" w:space="0" w:color="auto"/>
      </w:divBdr>
    </w:div>
    <w:div w:id="1049577481">
      <w:bodyDiv w:val="1"/>
      <w:marLeft w:val="0"/>
      <w:marRight w:val="0"/>
      <w:marTop w:val="0"/>
      <w:marBottom w:val="0"/>
      <w:divBdr>
        <w:top w:val="none" w:sz="0" w:space="0" w:color="auto"/>
        <w:left w:val="none" w:sz="0" w:space="0" w:color="auto"/>
        <w:bottom w:val="none" w:sz="0" w:space="0" w:color="auto"/>
        <w:right w:val="none" w:sz="0" w:space="0" w:color="auto"/>
      </w:divBdr>
    </w:div>
    <w:div w:id="1092050076">
      <w:bodyDiv w:val="1"/>
      <w:marLeft w:val="0"/>
      <w:marRight w:val="0"/>
      <w:marTop w:val="0"/>
      <w:marBottom w:val="0"/>
      <w:divBdr>
        <w:top w:val="none" w:sz="0" w:space="0" w:color="auto"/>
        <w:left w:val="none" w:sz="0" w:space="0" w:color="auto"/>
        <w:bottom w:val="none" w:sz="0" w:space="0" w:color="auto"/>
        <w:right w:val="none" w:sz="0" w:space="0" w:color="auto"/>
      </w:divBdr>
    </w:div>
    <w:div w:id="1172649348">
      <w:bodyDiv w:val="1"/>
      <w:marLeft w:val="0"/>
      <w:marRight w:val="0"/>
      <w:marTop w:val="0"/>
      <w:marBottom w:val="0"/>
      <w:divBdr>
        <w:top w:val="none" w:sz="0" w:space="0" w:color="auto"/>
        <w:left w:val="none" w:sz="0" w:space="0" w:color="auto"/>
        <w:bottom w:val="none" w:sz="0" w:space="0" w:color="auto"/>
        <w:right w:val="none" w:sz="0" w:space="0" w:color="auto"/>
      </w:divBdr>
    </w:div>
    <w:div w:id="1219972907">
      <w:bodyDiv w:val="1"/>
      <w:marLeft w:val="0"/>
      <w:marRight w:val="0"/>
      <w:marTop w:val="0"/>
      <w:marBottom w:val="0"/>
      <w:divBdr>
        <w:top w:val="none" w:sz="0" w:space="0" w:color="auto"/>
        <w:left w:val="none" w:sz="0" w:space="0" w:color="auto"/>
        <w:bottom w:val="none" w:sz="0" w:space="0" w:color="auto"/>
        <w:right w:val="none" w:sz="0" w:space="0" w:color="auto"/>
      </w:divBdr>
    </w:div>
    <w:div w:id="1262224662">
      <w:bodyDiv w:val="1"/>
      <w:marLeft w:val="0"/>
      <w:marRight w:val="0"/>
      <w:marTop w:val="0"/>
      <w:marBottom w:val="0"/>
      <w:divBdr>
        <w:top w:val="none" w:sz="0" w:space="0" w:color="auto"/>
        <w:left w:val="none" w:sz="0" w:space="0" w:color="auto"/>
        <w:bottom w:val="none" w:sz="0" w:space="0" w:color="auto"/>
        <w:right w:val="none" w:sz="0" w:space="0" w:color="auto"/>
      </w:divBdr>
    </w:div>
    <w:div w:id="1267427166">
      <w:bodyDiv w:val="1"/>
      <w:marLeft w:val="0"/>
      <w:marRight w:val="0"/>
      <w:marTop w:val="0"/>
      <w:marBottom w:val="0"/>
      <w:divBdr>
        <w:top w:val="none" w:sz="0" w:space="0" w:color="auto"/>
        <w:left w:val="none" w:sz="0" w:space="0" w:color="auto"/>
        <w:bottom w:val="none" w:sz="0" w:space="0" w:color="auto"/>
        <w:right w:val="none" w:sz="0" w:space="0" w:color="auto"/>
      </w:divBdr>
      <w:divsChild>
        <w:div w:id="1610351691">
          <w:marLeft w:val="0"/>
          <w:marRight w:val="0"/>
          <w:marTop w:val="0"/>
          <w:marBottom w:val="0"/>
          <w:divBdr>
            <w:top w:val="none" w:sz="0" w:space="0" w:color="auto"/>
            <w:left w:val="none" w:sz="0" w:space="0" w:color="auto"/>
            <w:bottom w:val="none" w:sz="0" w:space="0" w:color="auto"/>
            <w:right w:val="none" w:sz="0" w:space="0" w:color="auto"/>
          </w:divBdr>
        </w:div>
        <w:div w:id="1987008627">
          <w:marLeft w:val="0"/>
          <w:marRight w:val="0"/>
          <w:marTop w:val="0"/>
          <w:marBottom w:val="0"/>
          <w:divBdr>
            <w:top w:val="none" w:sz="0" w:space="0" w:color="auto"/>
            <w:left w:val="none" w:sz="0" w:space="0" w:color="auto"/>
            <w:bottom w:val="none" w:sz="0" w:space="0" w:color="auto"/>
            <w:right w:val="none" w:sz="0" w:space="0" w:color="auto"/>
          </w:divBdr>
        </w:div>
      </w:divsChild>
    </w:div>
    <w:div w:id="1279989266">
      <w:bodyDiv w:val="1"/>
      <w:marLeft w:val="0"/>
      <w:marRight w:val="0"/>
      <w:marTop w:val="0"/>
      <w:marBottom w:val="0"/>
      <w:divBdr>
        <w:top w:val="none" w:sz="0" w:space="0" w:color="auto"/>
        <w:left w:val="none" w:sz="0" w:space="0" w:color="auto"/>
        <w:bottom w:val="none" w:sz="0" w:space="0" w:color="auto"/>
        <w:right w:val="none" w:sz="0" w:space="0" w:color="auto"/>
      </w:divBdr>
    </w:div>
    <w:div w:id="1416129733">
      <w:bodyDiv w:val="1"/>
      <w:marLeft w:val="0"/>
      <w:marRight w:val="0"/>
      <w:marTop w:val="0"/>
      <w:marBottom w:val="0"/>
      <w:divBdr>
        <w:top w:val="none" w:sz="0" w:space="0" w:color="auto"/>
        <w:left w:val="none" w:sz="0" w:space="0" w:color="auto"/>
        <w:bottom w:val="none" w:sz="0" w:space="0" w:color="auto"/>
        <w:right w:val="none" w:sz="0" w:space="0" w:color="auto"/>
      </w:divBdr>
    </w:div>
    <w:div w:id="1423799115">
      <w:bodyDiv w:val="1"/>
      <w:marLeft w:val="0"/>
      <w:marRight w:val="0"/>
      <w:marTop w:val="0"/>
      <w:marBottom w:val="0"/>
      <w:divBdr>
        <w:top w:val="none" w:sz="0" w:space="0" w:color="auto"/>
        <w:left w:val="none" w:sz="0" w:space="0" w:color="auto"/>
        <w:bottom w:val="none" w:sz="0" w:space="0" w:color="auto"/>
        <w:right w:val="none" w:sz="0" w:space="0" w:color="auto"/>
      </w:divBdr>
    </w:div>
    <w:div w:id="1499342660">
      <w:bodyDiv w:val="1"/>
      <w:marLeft w:val="0"/>
      <w:marRight w:val="0"/>
      <w:marTop w:val="0"/>
      <w:marBottom w:val="0"/>
      <w:divBdr>
        <w:top w:val="none" w:sz="0" w:space="0" w:color="auto"/>
        <w:left w:val="none" w:sz="0" w:space="0" w:color="auto"/>
        <w:bottom w:val="none" w:sz="0" w:space="0" w:color="auto"/>
        <w:right w:val="none" w:sz="0" w:space="0" w:color="auto"/>
      </w:divBdr>
    </w:div>
    <w:div w:id="1519465375">
      <w:bodyDiv w:val="1"/>
      <w:marLeft w:val="0"/>
      <w:marRight w:val="0"/>
      <w:marTop w:val="0"/>
      <w:marBottom w:val="0"/>
      <w:divBdr>
        <w:top w:val="none" w:sz="0" w:space="0" w:color="auto"/>
        <w:left w:val="none" w:sz="0" w:space="0" w:color="auto"/>
        <w:bottom w:val="none" w:sz="0" w:space="0" w:color="auto"/>
        <w:right w:val="none" w:sz="0" w:space="0" w:color="auto"/>
      </w:divBdr>
    </w:div>
    <w:div w:id="1600017589">
      <w:bodyDiv w:val="1"/>
      <w:marLeft w:val="0"/>
      <w:marRight w:val="0"/>
      <w:marTop w:val="0"/>
      <w:marBottom w:val="0"/>
      <w:divBdr>
        <w:top w:val="none" w:sz="0" w:space="0" w:color="auto"/>
        <w:left w:val="none" w:sz="0" w:space="0" w:color="auto"/>
        <w:bottom w:val="none" w:sz="0" w:space="0" w:color="auto"/>
        <w:right w:val="none" w:sz="0" w:space="0" w:color="auto"/>
      </w:divBdr>
    </w:div>
    <w:div w:id="1611743959">
      <w:bodyDiv w:val="1"/>
      <w:marLeft w:val="0"/>
      <w:marRight w:val="0"/>
      <w:marTop w:val="0"/>
      <w:marBottom w:val="0"/>
      <w:divBdr>
        <w:top w:val="none" w:sz="0" w:space="0" w:color="auto"/>
        <w:left w:val="none" w:sz="0" w:space="0" w:color="auto"/>
        <w:bottom w:val="none" w:sz="0" w:space="0" w:color="auto"/>
        <w:right w:val="none" w:sz="0" w:space="0" w:color="auto"/>
      </w:divBdr>
      <w:divsChild>
        <w:div w:id="1377392435">
          <w:marLeft w:val="0"/>
          <w:marRight w:val="0"/>
          <w:marTop w:val="0"/>
          <w:marBottom w:val="0"/>
          <w:divBdr>
            <w:top w:val="none" w:sz="0" w:space="0" w:color="auto"/>
            <w:left w:val="none" w:sz="0" w:space="0" w:color="auto"/>
            <w:bottom w:val="none" w:sz="0" w:space="0" w:color="auto"/>
            <w:right w:val="none" w:sz="0" w:space="0" w:color="auto"/>
          </w:divBdr>
          <w:divsChild>
            <w:div w:id="2102797507">
              <w:marLeft w:val="0"/>
              <w:marRight w:val="0"/>
              <w:marTop w:val="0"/>
              <w:marBottom w:val="0"/>
              <w:divBdr>
                <w:top w:val="none" w:sz="0" w:space="0" w:color="auto"/>
                <w:left w:val="none" w:sz="0" w:space="0" w:color="auto"/>
                <w:bottom w:val="none" w:sz="0" w:space="0" w:color="auto"/>
                <w:right w:val="none" w:sz="0" w:space="0" w:color="auto"/>
              </w:divBdr>
              <w:divsChild>
                <w:div w:id="15479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053621">
      <w:bodyDiv w:val="1"/>
      <w:marLeft w:val="0"/>
      <w:marRight w:val="0"/>
      <w:marTop w:val="0"/>
      <w:marBottom w:val="0"/>
      <w:divBdr>
        <w:top w:val="none" w:sz="0" w:space="0" w:color="auto"/>
        <w:left w:val="none" w:sz="0" w:space="0" w:color="auto"/>
        <w:bottom w:val="none" w:sz="0" w:space="0" w:color="auto"/>
        <w:right w:val="none" w:sz="0" w:space="0" w:color="auto"/>
      </w:divBdr>
    </w:div>
    <w:div w:id="1754156941">
      <w:bodyDiv w:val="1"/>
      <w:marLeft w:val="0"/>
      <w:marRight w:val="0"/>
      <w:marTop w:val="0"/>
      <w:marBottom w:val="0"/>
      <w:divBdr>
        <w:top w:val="none" w:sz="0" w:space="0" w:color="auto"/>
        <w:left w:val="none" w:sz="0" w:space="0" w:color="auto"/>
        <w:bottom w:val="none" w:sz="0" w:space="0" w:color="auto"/>
        <w:right w:val="none" w:sz="0" w:space="0" w:color="auto"/>
      </w:divBdr>
    </w:div>
    <w:div w:id="1754469338">
      <w:bodyDiv w:val="1"/>
      <w:marLeft w:val="0"/>
      <w:marRight w:val="0"/>
      <w:marTop w:val="0"/>
      <w:marBottom w:val="0"/>
      <w:divBdr>
        <w:top w:val="none" w:sz="0" w:space="0" w:color="auto"/>
        <w:left w:val="none" w:sz="0" w:space="0" w:color="auto"/>
        <w:bottom w:val="none" w:sz="0" w:space="0" w:color="auto"/>
        <w:right w:val="none" w:sz="0" w:space="0" w:color="auto"/>
      </w:divBdr>
    </w:div>
    <w:div w:id="1794249827">
      <w:bodyDiv w:val="1"/>
      <w:marLeft w:val="0"/>
      <w:marRight w:val="0"/>
      <w:marTop w:val="0"/>
      <w:marBottom w:val="0"/>
      <w:divBdr>
        <w:top w:val="none" w:sz="0" w:space="0" w:color="auto"/>
        <w:left w:val="none" w:sz="0" w:space="0" w:color="auto"/>
        <w:bottom w:val="none" w:sz="0" w:space="0" w:color="auto"/>
        <w:right w:val="none" w:sz="0" w:space="0" w:color="auto"/>
      </w:divBdr>
    </w:div>
    <w:div w:id="1839493070">
      <w:bodyDiv w:val="1"/>
      <w:marLeft w:val="0"/>
      <w:marRight w:val="0"/>
      <w:marTop w:val="0"/>
      <w:marBottom w:val="0"/>
      <w:divBdr>
        <w:top w:val="none" w:sz="0" w:space="0" w:color="auto"/>
        <w:left w:val="none" w:sz="0" w:space="0" w:color="auto"/>
        <w:bottom w:val="none" w:sz="0" w:space="0" w:color="auto"/>
        <w:right w:val="none" w:sz="0" w:space="0" w:color="auto"/>
      </w:divBdr>
    </w:div>
    <w:div w:id="1869753883">
      <w:bodyDiv w:val="1"/>
      <w:marLeft w:val="0"/>
      <w:marRight w:val="0"/>
      <w:marTop w:val="0"/>
      <w:marBottom w:val="0"/>
      <w:divBdr>
        <w:top w:val="none" w:sz="0" w:space="0" w:color="auto"/>
        <w:left w:val="none" w:sz="0" w:space="0" w:color="auto"/>
        <w:bottom w:val="none" w:sz="0" w:space="0" w:color="auto"/>
        <w:right w:val="none" w:sz="0" w:space="0" w:color="auto"/>
      </w:divBdr>
    </w:div>
    <w:div w:id="1886871707">
      <w:bodyDiv w:val="1"/>
      <w:marLeft w:val="0"/>
      <w:marRight w:val="0"/>
      <w:marTop w:val="0"/>
      <w:marBottom w:val="0"/>
      <w:divBdr>
        <w:top w:val="none" w:sz="0" w:space="0" w:color="auto"/>
        <w:left w:val="none" w:sz="0" w:space="0" w:color="auto"/>
        <w:bottom w:val="none" w:sz="0" w:space="0" w:color="auto"/>
        <w:right w:val="none" w:sz="0" w:space="0" w:color="auto"/>
      </w:divBdr>
    </w:div>
    <w:div w:id="1938975333">
      <w:bodyDiv w:val="1"/>
      <w:marLeft w:val="0"/>
      <w:marRight w:val="0"/>
      <w:marTop w:val="0"/>
      <w:marBottom w:val="0"/>
      <w:divBdr>
        <w:top w:val="none" w:sz="0" w:space="0" w:color="auto"/>
        <w:left w:val="none" w:sz="0" w:space="0" w:color="auto"/>
        <w:bottom w:val="none" w:sz="0" w:space="0" w:color="auto"/>
        <w:right w:val="none" w:sz="0" w:space="0" w:color="auto"/>
      </w:divBdr>
    </w:div>
    <w:div w:id="1945532976">
      <w:bodyDiv w:val="1"/>
      <w:marLeft w:val="0"/>
      <w:marRight w:val="0"/>
      <w:marTop w:val="0"/>
      <w:marBottom w:val="0"/>
      <w:divBdr>
        <w:top w:val="none" w:sz="0" w:space="0" w:color="auto"/>
        <w:left w:val="none" w:sz="0" w:space="0" w:color="auto"/>
        <w:bottom w:val="none" w:sz="0" w:space="0" w:color="auto"/>
        <w:right w:val="none" w:sz="0" w:space="0" w:color="auto"/>
      </w:divBdr>
    </w:div>
    <w:div w:id="1977828504">
      <w:bodyDiv w:val="1"/>
      <w:marLeft w:val="0"/>
      <w:marRight w:val="0"/>
      <w:marTop w:val="0"/>
      <w:marBottom w:val="0"/>
      <w:divBdr>
        <w:top w:val="none" w:sz="0" w:space="0" w:color="auto"/>
        <w:left w:val="none" w:sz="0" w:space="0" w:color="auto"/>
        <w:bottom w:val="none" w:sz="0" w:space="0" w:color="auto"/>
        <w:right w:val="none" w:sz="0" w:space="0" w:color="auto"/>
      </w:divBdr>
    </w:div>
    <w:div w:id="1979407870">
      <w:bodyDiv w:val="1"/>
      <w:marLeft w:val="0"/>
      <w:marRight w:val="0"/>
      <w:marTop w:val="0"/>
      <w:marBottom w:val="0"/>
      <w:divBdr>
        <w:top w:val="none" w:sz="0" w:space="0" w:color="auto"/>
        <w:left w:val="none" w:sz="0" w:space="0" w:color="auto"/>
        <w:bottom w:val="none" w:sz="0" w:space="0" w:color="auto"/>
        <w:right w:val="none" w:sz="0" w:space="0" w:color="auto"/>
      </w:divBdr>
    </w:div>
    <w:div w:id="2013875720">
      <w:bodyDiv w:val="1"/>
      <w:marLeft w:val="0"/>
      <w:marRight w:val="0"/>
      <w:marTop w:val="0"/>
      <w:marBottom w:val="0"/>
      <w:divBdr>
        <w:top w:val="none" w:sz="0" w:space="0" w:color="auto"/>
        <w:left w:val="none" w:sz="0" w:space="0" w:color="auto"/>
        <w:bottom w:val="none" w:sz="0" w:space="0" w:color="auto"/>
        <w:right w:val="none" w:sz="0" w:space="0" w:color="auto"/>
      </w:divBdr>
      <w:divsChild>
        <w:div w:id="176122096">
          <w:blockQuote w:val="1"/>
          <w:marLeft w:val="720"/>
          <w:marRight w:val="720"/>
          <w:marTop w:val="100"/>
          <w:marBottom w:val="100"/>
          <w:divBdr>
            <w:top w:val="none" w:sz="0" w:space="0" w:color="auto"/>
            <w:left w:val="none" w:sz="0" w:space="0" w:color="auto"/>
            <w:bottom w:val="none" w:sz="0" w:space="0" w:color="auto"/>
            <w:right w:val="none" w:sz="0" w:space="0" w:color="auto"/>
          </w:divBdr>
        </w:div>
        <w:div w:id="737366589">
          <w:marLeft w:val="0"/>
          <w:marRight w:val="0"/>
          <w:marTop w:val="0"/>
          <w:marBottom w:val="0"/>
          <w:divBdr>
            <w:top w:val="none" w:sz="0" w:space="0" w:color="auto"/>
            <w:left w:val="none" w:sz="0" w:space="0" w:color="auto"/>
            <w:bottom w:val="none" w:sz="0" w:space="0" w:color="auto"/>
            <w:right w:val="none" w:sz="0" w:space="0" w:color="auto"/>
          </w:divBdr>
        </w:div>
      </w:divsChild>
    </w:div>
    <w:div w:id="2040858063">
      <w:bodyDiv w:val="1"/>
      <w:marLeft w:val="0"/>
      <w:marRight w:val="0"/>
      <w:marTop w:val="0"/>
      <w:marBottom w:val="0"/>
      <w:divBdr>
        <w:top w:val="none" w:sz="0" w:space="0" w:color="auto"/>
        <w:left w:val="none" w:sz="0" w:space="0" w:color="auto"/>
        <w:bottom w:val="none" w:sz="0" w:space="0" w:color="auto"/>
        <w:right w:val="none" w:sz="0" w:space="0" w:color="auto"/>
      </w:divBdr>
    </w:div>
    <w:div w:id="2054231028">
      <w:bodyDiv w:val="1"/>
      <w:marLeft w:val="0"/>
      <w:marRight w:val="0"/>
      <w:marTop w:val="0"/>
      <w:marBottom w:val="0"/>
      <w:divBdr>
        <w:top w:val="none" w:sz="0" w:space="0" w:color="auto"/>
        <w:left w:val="none" w:sz="0" w:space="0" w:color="auto"/>
        <w:bottom w:val="none" w:sz="0" w:space="0" w:color="auto"/>
        <w:right w:val="none" w:sz="0" w:space="0" w:color="auto"/>
      </w:divBdr>
    </w:div>
    <w:div w:id="206394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9426EEE-D933-42D9-9575-F171AB34E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12</Pages>
  <Words>4180</Words>
  <Characters>23832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HUBUNGAN PENGGUNAAN SITUS JEJARING SOSIAL FACEBOOK</vt:lpstr>
    </vt:vector>
  </TitlesOfParts>
  <Company>Microsoft</Company>
  <LinksUpToDate>false</LinksUpToDate>
  <CharactersWithSpaces>27957</CharactersWithSpaces>
  <SharedDoc>false</SharedDoc>
  <HLinks>
    <vt:vector size="66" baseType="variant">
      <vt:variant>
        <vt:i4>6029378</vt:i4>
      </vt:variant>
      <vt:variant>
        <vt:i4>39</vt:i4>
      </vt:variant>
      <vt:variant>
        <vt:i4>0</vt:i4>
      </vt:variant>
      <vt:variant>
        <vt:i4>5</vt:i4>
      </vt:variant>
      <vt:variant>
        <vt:lpwstr>https://www.instagram.com/p/BDrmfXTtNCt/</vt:lpwstr>
      </vt:variant>
      <vt:variant>
        <vt:lpwstr/>
      </vt:variant>
      <vt:variant>
        <vt:i4>5832724</vt:i4>
      </vt:variant>
      <vt:variant>
        <vt:i4>36</vt:i4>
      </vt:variant>
      <vt:variant>
        <vt:i4>0</vt:i4>
      </vt:variant>
      <vt:variant>
        <vt:i4>5</vt:i4>
      </vt:variant>
      <vt:variant>
        <vt:lpwstr>https://www.ted.com/talks/katie_bouman_what_does_a_black_hole_look_like</vt:lpwstr>
      </vt:variant>
      <vt:variant>
        <vt:lpwstr/>
      </vt:variant>
      <vt:variant>
        <vt:i4>1441804</vt:i4>
      </vt:variant>
      <vt:variant>
        <vt:i4>33</vt:i4>
      </vt:variant>
      <vt:variant>
        <vt:i4>0</vt:i4>
      </vt:variant>
      <vt:variant>
        <vt:i4>5</vt:i4>
      </vt:variant>
      <vt:variant>
        <vt:lpwstr>http://www.npr.org/2017/04/19/524618639/from-f-bomb-to-photobomb-how-the-dictionary-keeps-up-with-english</vt:lpwstr>
      </vt:variant>
      <vt:variant>
        <vt:lpwstr/>
      </vt:variant>
      <vt:variant>
        <vt:i4>3342449</vt:i4>
      </vt:variant>
      <vt:variant>
        <vt:i4>30</vt:i4>
      </vt:variant>
      <vt:variant>
        <vt:i4>0</vt:i4>
      </vt:variant>
      <vt:variant>
        <vt:i4>5</vt:i4>
      </vt:variant>
      <vt:variant>
        <vt:lpwstr>https://www.nytimes.com/2017/03/08/technology/snap-makes-a-bet-on-the-cultural-supremacy-of-the-camera.html</vt:lpwstr>
      </vt:variant>
      <vt:variant>
        <vt:lpwstr/>
      </vt:variant>
      <vt:variant>
        <vt:i4>2293864</vt:i4>
      </vt:variant>
      <vt:variant>
        <vt:i4>27</vt:i4>
      </vt:variant>
      <vt:variant>
        <vt:i4>0</vt:i4>
      </vt:variant>
      <vt:variant>
        <vt:i4>5</vt:i4>
      </vt:variant>
      <vt:variant>
        <vt:lpwstr>https://doi.org/10.1086/691233</vt:lpwstr>
      </vt:variant>
      <vt:variant>
        <vt:lpwstr/>
      </vt:variant>
      <vt:variant>
        <vt:i4>2424937</vt:i4>
      </vt:variant>
      <vt:variant>
        <vt:i4>24</vt:i4>
      </vt:variant>
      <vt:variant>
        <vt:i4>0</vt:i4>
      </vt:variant>
      <vt:variant>
        <vt:i4>5</vt:i4>
      </vt:variant>
      <vt:variant>
        <vt:lpwstr>https://doi.org/10.1086/690235</vt:lpwstr>
      </vt:variant>
      <vt:variant>
        <vt:lpwstr/>
      </vt:variant>
      <vt:variant>
        <vt:i4>5177416</vt:i4>
      </vt:variant>
      <vt:variant>
        <vt:i4>21</vt:i4>
      </vt:variant>
      <vt:variant>
        <vt:i4>0</vt:i4>
      </vt:variant>
      <vt:variant>
        <vt:i4>5</vt:i4>
      </vt:variant>
      <vt:variant>
        <vt:lpwstr>http://press-pubs.uchicago.edu/founders/</vt:lpwstr>
      </vt:variant>
      <vt:variant>
        <vt:lpwstr/>
      </vt:variant>
      <vt:variant>
        <vt:i4>6946831</vt:i4>
      </vt:variant>
      <vt:variant>
        <vt:i4>18</vt:i4>
      </vt:variant>
      <vt:variant>
        <vt:i4>0</vt:i4>
      </vt:variant>
      <vt:variant>
        <vt:i4>5</vt:i4>
      </vt:variant>
      <vt:variant>
        <vt:lpwstr>https://www.chicagomanualofstyle.org/tools_citationguide/citation-guide-2.html</vt:lpwstr>
      </vt:variant>
      <vt:variant>
        <vt:lpwstr/>
      </vt:variant>
      <vt:variant>
        <vt:i4>1310821</vt:i4>
      </vt:variant>
      <vt:variant>
        <vt:i4>6</vt:i4>
      </vt:variant>
      <vt:variant>
        <vt:i4>0</vt:i4>
      </vt:variant>
      <vt:variant>
        <vt:i4>5</vt:i4>
      </vt:variant>
      <vt:variant>
        <vt:lpwstr>mailto:nemail@penulis.ke-n</vt:lpwstr>
      </vt:variant>
      <vt:variant>
        <vt:lpwstr/>
      </vt:variant>
      <vt:variant>
        <vt:i4>6619209</vt:i4>
      </vt:variant>
      <vt:variant>
        <vt:i4>3</vt:i4>
      </vt:variant>
      <vt:variant>
        <vt:i4>0</vt:i4>
      </vt:variant>
      <vt:variant>
        <vt:i4>5</vt:i4>
      </vt:variant>
      <vt:variant>
        <vt:lpwstr>mailto:email@penulis.kedua</vt:lpwstr>
      </vt:variant>
      <vt:variant>
        <vt:lpwstr/>
      </vt:variant>
      <vt:variant>
        <vt:i4>589861</vt:i4>
      </vt:variant>
      <vt:variant>
        <vt:i4>0</vt:i4>
      </vt:variant>
      <vt:variant>
        <vt:i4>0</vt:i4>
      </vt:variant>
      <vt:variant>
        <vt:i4>5</vt:i4>
      </vt:variant>
      <vt:variant>
        <vt:lpwstr>mailto:Email@penulis.pertama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HUBUNGAN PENGGUNAAN SITUS JEJARING SOSIAL FACEBOOK</dc:title>
  <dc:creator>yayat</dc:creator>
  <cp:lastModifiedBy>saraholiviameily98@gmail.com</cp:lastModifiedBy>
  <cp:revision>28</cp:revision>
  <cp:lastPrinted>2014-07-07T20:10:00Z</cp:lastPrinted>
  <dcterms:created xsi:type="dcterms:W3CDTF">2020-12-11T04:32:00Z</dcterms:created>
  <dcterms:modified xsi:type="dcterms:W3CDTF">2022-03-12T17:56:00Z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0fde0e9a-26eb-3d1c-bdc1-28fcd715a0f6</vt:lpwstr>
  </property>
  <property fmtid="{D5CDD505-2E9C-101B-9397-08002B2CF9AE}" pid="24" name="Mendeley Citation Style_1">
    <vt:lpwstr>http://www.zotero.org/styles/chicago-author-date</vt:lpwstr>
  </property>
</Properties>
</file>